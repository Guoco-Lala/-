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95A71" w14:textId="0D49161F" w:rsidR="001B1F26" w:rsidRPr="00FA4D8C" w:rsidRDefault="00FA4D8C" w:rsidP="00FA4D8C">
      <w:pPr>
        <w:rPr>
          <w:rFonts w:hint="eastAsia"/>
        </w:rPr>
        <w:sectPr w:rsidR="001B1F26" w:rsidRPr="00FA4D8C" w:rsidSect="00B66DA7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323722" wp14:editId="3CBC1106">
                <wp:simplePos x="0" y="0"/>
                <wp:positionH relativeFrom="column">
                  <wp:posOffset>2162566</wp:posOffset>
                </wp:positionH>
                <wp:positionV relativeFrom="paragraph">
                  <wp:posOffset>5785241</wp:posOffset>
                </wp:positionV>
                <wp:extent cx="3118338" cy="1565030"/>
                <wp:effectExtent l="0" t="0" r="635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338" cy="156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7827E" w14:textId="5C16D7C4" w:rsidR="00FA4D8C" w:rsidRPr="00FA4D8C" w:rsidRDefault="00FA4D8C" w:rsidP="00FA4D8C">
                            <w:pPr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</w:pPr>
                            <w:r w:rsidRPr="00FA4D8C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姓</w:t>
                            </w:r>
                            <w:r w:rsidR="00EB483C">
                              <w:rPr>
                                <w:rFonts w:asciiTheme="minorEastAsia" w:eastAsiaTheme="minorEastAsia" w:hAnsiTheme="minorEastAsia" w:hint="eastAsia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FA4D8C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名：</w:t>
                            </w:r>
                            <w:r w:rsidRPr="00FA4D8C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  <w:u w:val="single"/>
                              </w:rPr>
                              <w:t>马腾飞</w:t>
                            </w:r>
                          </w:p>
                          <w:p w14:paraId="0BA1A4BF" w14:textId="3D53379B" w:rsidR="00FA4D8C" w:rsidRPr="00EB483C" w:rsidRDefault="00FA4D8C" w:rsidP="00FA4D8C">
                            <w:pPr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</w:pPr>
                            <w:r w:rsidRPr="00EB483C"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  <w:t>E _ mail</w:t>
                            </w:r>
                            <w:r w:rsidRPr="00EB483C"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  <w:t>：</w:t>
                            </w:r>
                            <w:hyperlink r:id="rId10" w:history="1">
                              <w:r w:rsidRPr="00EB483C">
                                <w:rPr>
                                  <w:rStyle w:val="a5"/>
                                  <w:rFonts w:eastAsiaTheme="minorEastAsia"/>
                                  <w:sz w:val="36"/>
                                  <w:szCs w:val="36"/>
                                </w:rPr>
                                <w:t>matengfei@126.com</w:t>
                              </w:r>
                            </w:hyperlink>
                          </w:p>
                          <w:p w14:paraId="7E6D3E25" w14:textId="18EC9AAB" w:rsidR="00FA4D8C" w:rsidRPr="00FA4D8C" w:rsidRDefault="00FA4D8C" w:rsidP="00FA4D8C">
                            <w:pPr>
                              <w:rPr>
                                <w:rFonts w:asciiTheme="minorEastAsia" w:eastAsiaTheme="minorEastAsia" w:hAnsiTheme="minorEastAsia" w:hint="eastAsia"/>
                                <w:sz w:val="36"/>
                                <w:szCs w:val="36"/>
                              </w:rPr>
                            </w:pPr>
                            <w:r w:rsidRPr="00FA4D8C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电</w:t>
                            </w:r>
                            <w:r w:rsidR="00EB483C">
                              <w:rPr>
                                <w:rFonts w:asciiTheme="minorEastAsia" w:eastAsiaTheme="minorEastAsia" w:hAnsiTheme="minorEastAsia" w:hint="eastAsia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FA4D8C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话：</w:t>
                            </w:r>
                            <w:r w:rsidRPr="00EB483C">
                              <w:rPr>
                                <w:rFonts w:eastAsiaTheme="minorEastAsia"/>
                                <w:sz w:val="36"/>
                                <w:szCs w:val="36"/>
                                <w:u w:val="single"/>
                              </w:rPr>
                              <w:t>12345678912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2372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0.3pt;margin-top:455.55pt;width:245.55pt;height:1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" stroked="f">
                <v:textbox>
                  <w:txbxContent>
                    <w:p w14:paraId="53E7827E" w14:textId="5C16D7C4" w:rsidR="00FA4D8C" w:rsidRPr="00FA4D8C" w:rsidRDefault="00FA4D8C" w:rsidP="00FA4D8C">
                      <w:pPr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</w:pPr>
                      <w:r w:rsidRPr="00FA4D8C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姓</w:t>
                      </w:r>
                      <w:r w:rsidR="00EB483C">
                        <w:rPr>
                          <w:rFonts w:asciiTheme="minorEastAsia" w:eastAsiaTheme="minorEastAsia" w:hAnsiTheme="minorEastAsia" w:hint="eastAsia"/>
                          <w:sz w:val="36"/>
                          <w:szCs w:val="36"/>
                        </w:rPr>
                        <w:t xml:space="preserve">   </w:t>
                      </w:r>
                      <w:r w:rsidRPr="00FA4D8C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名：</w:t>
                      </w:r>
                      <w:r w:rsidRPr="00FA4D8C">
                        <w:rPr>
                          <w:rFonts w:asciiTheme="minorEastAsia" w:eastAsiaTheme="minorEastAsia" w:hAnsiTheme="minorEastAsia"/>
                          <w:sz w:val="36"/>
                          <w:szCs w:val="36"/>
                          <w:u w:val="single"/>
                        </w:rPr>
                        <w:t>马腾飞</w:t>
                      </w:r>
                    </w:p>
                    <w:p w14:paraId="0BA1A4BF" w14:textId="3D53379B" w:rsidR="00FA4D8C" w:rsidRPr="00EB483C" w:rsidRDefault="00FA4D8C" w:rsidP="00FA4D8C">
                      <w:pPr>
                        <w:rPr>
                          <w:rFonts w:eastAsiaTheme="minorEastAsia"/>
                          <w:sz w:val="36"/>
                          <w:szCs w:val="36"/>
                        </w:rPr>
                      </w:pPr>
                      <w:r w:rsidRPr="00EB483C">
                        <w:rPr>
                          <w:rFonts w:eastAsiaTheme="minorEastAsia"/>
                          <w:sz w:val="36"/>
                          <w:szCs w:val="36"/>
                        </w:rPr>
                        <w:t>E _ mail</w:t>
                      </w:r>
                      <w:r w:rsidRPr="00EB483C">
                        <w:rPr>
                          <w:rFonts w:eastAsiaTheme="minorEastAsia"/>
                          <w:sz w:val="36"/>
                          <w:szCs w:val="36"/>
                        </w:rPr>
                        <w:t>：</w:t>
                      </w:r>
                      <w:hyperlink r:id="rId11" w:history="1">
                        <w:r w:rsidRPr="00EB483C">
                          <w:rPr>
                            <w:rStyle w:val="a5"/>
                            <w:rFonts w:eastAsiaTheme="minorEastAsia"/>
                            <w:sz w:val="36"/>
                            <w:szCs w:val="36"/>
                          </w:rPr>
                          <w:t>matengfei@126.com</w:t>
                        </w:r>
                      </w:hyperlink>
                    </w:p>
                    <w:p w14:paraId="7E6D3E25" w14:textId="18EC9AAB" w:rsidR="00FA4D8C" w:rsidRPr="00FA4D8C" w:rsidRDefault="00FA4D8C" w:rsidP="00FA4D8C">
                      <w:pPr>
                        <w:rPr>
                          <w:rFonts w:asciiTheme="minorEastAsia" w:eastAsiaTheme="minorEastAsia" w:hAnsiTheme="minorEastAsia" w:hint="eastAsia"/>
                          <w:sz w:val="36"/>
                          <w:szCs w:val="36"/>
                        </w:rPr>
                      </w:pPr>
                      <w:r w:rsidRPr="00FA4D8C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电</w:t>
                      </w:r>
                      <w:r w:rsidR="00EB483C">
                        <w:rPr>
                          <w:rFonts w:asciiTheme="minorEastAsia" w:eastAsiaTheme="minorEastAsia" w:hAnsiTheme="minorEastAsia" w:hint="eastAsia"/>
                          <w:sz w:val="36"/>
                          <w:szCs w:val="36"/>
                        </w:rPr>
                        <w:t xml:space="preserve">   </w:t>
                      </w:r>
                      <w:r w:rsidRPr="00FA4D8C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话：</w:t>
                      </w:r>
                      <w:r w:rsidRPr="00EB483C">
                        <w:rPr>
                          <w:rFonts w:eastAsiaTheme="minorEastAsia"/>
                          <w:sz w:val="36"/>
                          <w:szCs w:val="36"/>
                          <w:u w:val="single"/>
                        </w:rPr>
                        <w:t>12345678912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F4D48" wp14:editId="298BD9E3">
                <wp:simplePos x="0" y="0"/>
                <wp:positionH relativeFrom="column">
                  <wp:posOffset>674077</wp:posOffset>
                </wp:positionH>
                <wp:positionV relativeFrom="paragraph">
                  <wp:posOffset>1230923</wp:posOffset>
                </wp:positionV>
                <wp:extent cx="5274310" cy="7844790"/>
                <wp:effectExtent l="0" t="0" r="0" b="0"/>
                <wp:wrapNone/>
                <wp:docPr id="82974797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4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67F898" w14:textId="1917B7A5" w:rsidR="00FA4D8C" w:rsidRPr="00FA4D8C" w:rsidRDefault="00FA4D8C" w:rsidP="00FA4D8C">
                            <w:pPr>
                              <w:jc w:val="center"/>
                              <w:rPr>
                                <w:rFonts w:hint="eastAsia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D8C">
                              <w:rPr>
                                <w:rFonts w:hint="eastAsia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F4D48" id="文本框 1" o:spid="_x0000_s1027" type="#_x0000_t202" style="position:absolute;left:0;text-align:left;margin-left:53.1pt;margin-top:96.9pt;width:415.3pt;height:617.7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" filled="f" stroked="f">
                <v:fill o:detectmouseclick="t"/>
                <v:textbox style="mso-fit-shape-to-text:t">
                  <w:txbxContent>
                    <w:p w14:paraId="1767F898" w14:textId="1917B7A5" w:rsidR="00FA4D8C" w:rsidRPr="00FA4D8C" w:rsidRDefault="00FA4D8C" w:rsidP="00FA4D8C">
                      <w:pPr>
                        <w:jc w:val="center"/>
                        <w:rPr>
                          <w:rFonts w:hint="eastAsia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A4D8C">
                        <w:rPr>
                          <w:rFonts w:hint="eastAsia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334C8D" wp14:editId="7378E70F">
                <wp:simplePos x="0" y="0"/>
                <wp:positionH relativeFrom="column">
                  <wp:posOffset>369277</wp:posOffset>
                </wp:positionH>
                <wp:positionV relativeFrom="paragraph">
                  <wp:posOffset>644770</wp:posOffset>
                </wp:positionV>
                <wp:extent cx="5274310" cy="7844790"/>
                <wp:effectExtent l="0" t="0" r="0" b="0"/>
                <wp:wrapNone/>
                <wp:docPr id="131689472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4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EADAAC" w14:textId="60497FEE" w:rsidR="00FA4D8C" w:rsidRPr="00FA4D8C" w:rsidRDefault="00FA4D8C">
                            <w:pPr>
                              <w:rPr>
                                <w:color w:val="1F497D" w:themeColor="text2"/>
                              </w:rPr>
                            </w:pPr>
                            <w:r w:rsidRPr="00FA4D8C">
                              <w:rPr>
                                <w:rFonts w:hint="eastAsia"/>
                                <w:b/>
                                <w:noProof/>
                                <w:color w:val="1F497D" w:themeColor="text2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RESUMWE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34C8D" id="_x0000_s1028" type="#_x0000_t202" style="position:absolute;left:0;text-align:left;margin-left:29.1pt;margin-top:50.75pt;width:415.3pt;height:617.7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" filled="f" stroked="f">
                <v:fill o:detectmouseclick="t"/>
                <v:textbox style="mso-fit-shape-to-text:t">
                  <w:txbxContent>
                    <w:p w14:paraId="5AEADAAC" w14:textId="60497FEE" w:rsidR="00FA4D8C" w:rsidRPr="00FA4D8C" w:rsidRDefault="00FA4D8C">
                      <w:pPr>
                        <w:rPr>
                          <w:color w:val="1F497D" w:themeColor="text2"/>
                        </w:rPr>
                      </w:pPr>
                      <w:r w:rsidRPr="00FA4D8C">
                        <w:rPr>
                          <w:rFonts w:hint="eastAsia"/>
                          <w:b/>
                          <w:noProof/>
                          <w:color w:val="1F497D" w:themeColor="text2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RESUMWE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F7EF03" wp14:editId="50C005C1">
            <wp:extent cx="5274310" cy="7844790"/>
            <wp:effectExtent l="0" t="0" r="2540" b="3810"/>
            <wp:docPr id="932940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40201" name="图片 9329402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A064" w14:textId="77777777" w:rsidR="00C2322E" w:rsidRPr="00563AD8" w:rsidRDefault="00C2322E" w:rsidP="00563AD8">
      <w:pPr>
        <w:spacing w:beforeLines="100" w:before="312" w:afterLines="100" w:after="312"/>
        <w:rPr>
          <w:rFonts w:ascii="楷体" w:eastAsia="楷体" w:hAnsi="楷体" w:hint="eastAsia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</w:pPr>
      <w:r w:rsidRPr="00563AD8">
        <w:rPr>
          <w:rFonts w:ascii="楷体" w:eastAsia="楷体" w:hAnsi="楷体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lastRenderedPageBreak/>
        <w:t>个人概况</w:t>
      </w:r>
      <w:r w:rsidR="00A42E98" w:rsidRPr="00563AD8">
        <w:rPr>
          <w:rFonts w:ascii="楷体" w:eastAsia="楷体" w:hAnsi="楷体" w:hint="eastAsia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t xml:space="preserve"> </w:t>
      </w:r>
      <w:r w:rsidR="00563AD8">
        <w:rPr>
          <w:rFonts w:ascii="楷体" w:eastAsia="楷体" w:hAnsi="楷体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t xml:space="preserve">                                 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10603B" w14:paraId="713F4771" w14:textId="77777777" w:rsidTr="0010603B">
        <w:tc>
          <w:tcPr>
            <w:tcW w:w="2132" w:type="dxa"/>
          </w:tcPr>
          <w:p w14:paraId="3AD3E2E2" w14:textId="5205A1AB" w:rsidR="0010603B" w:rsidRPr="00956A2B" w:rsidRDefault="0010603B" w:rsidP="0010603B">
            <w:pPr>
              <w:jc w:val="center"/>
              <w:rPr>
                <w:b/>
                <w:bCs/>
              </w:rPr>
            </w:pPr>
            <w:r w:rsidRPr="00956A2B">
              <w:rPr>
                <w:rFonts w:asciiTheme="minorEastAsia" w:eastAsiaTheme="minorEastAsia" w:hAnsiTheme="minorEastAsia"/>
                <w:b/>
                <w:bCs/>
              </w:rPr>
              <w:t>姓</w:t>
            </w:r>
            <w:r w:rsidRPr="00956A2B">
              <w:rPr>
                <w:rFonts w:asciiTheme="minorEastAsia" w:eastAsiaTheme="minorEastAsia" w:hAnsiTheme="minorEastAsia" w:hint="eastAsia"/>
                <w:b/>
                <w:bCs/>
              </w:rPr>
              <w:t xml:space="preserve"> </w:t>
            </w:r>
            <w:r w:rsidRPr="00956A2B">
              <w:rPr>
                <w:rFonts w:asciiTheme="minorEastAsia" w:eastAsiaTheme="minorEastAsia" w:hAnsiTheme="minorEastAsia"/>
                <w:b/>
                <w:bCs/>
              </w:rPr>
              <w:t>名</w:t>
            </w:r>
          </w:p>
        </w:tc>
        <w:tc>
          <w:tcPr>
            <w:tcW w:w="2132" w:type="dxa"/>
          </w:tcPr>
          <w:p w14:paraId="6DB3D5AF" w14:textId="65960FBD" w:rsidR="0010603B" w:rsidRPr="00956A2B" w:rsidRDefault="0010603B" w:rsidP="00C2322E">
            <w:pPr>
              <w:rPr>
                <w:b/>
                <w:bCs/>
              </w:rPr>
            </w:pPr>
            <w:r w:rsidRPr="00956A2B">
              <w:rPr>
                <w:rFonts w:asciiTheme="minorEastAsia" w:eastAsiaTheme="minorEastAsia" w:hAnsiTheme="minorEastAsia"/>
                <w:b/>
                <w:bCs/>
              </w:rPr>
              <w:t>马腾飞</w:t>
            </w:r>
          </w:p>
        </w:tc>
        <w:tc>
          <w:tcPr>
            <w:tcW w:w="2132" w:type="dxa"/>
          </w:tcPr>
          <w:p w14:paraId="271995C2" w14:textId="6DC89E82" w:rsidR="0010603B" w:rsidRPr="00956A2B" w:rsidRDefault="0010603B" w:rsidP="0010603B">
            <w:pPr>
              <w:jc w:val="center"/>
              <w:rPr>
                <w:b/>
                <w:bCs/>
              </w:rPr>
            </w:pPr>
            <w:r w:rsidRPr="00956A2B">
              <w:rPr>
                <w:rFonts w:asciiTheme="minorEastAsia" w:eastAsiaTheme="minorEastAsia" w:hAnsiTheme="minorEastAsia"/>
                <w:b/>
                <w:bCs/>
              </w:rPr>
              <w:t>性</w:t>
            </w:r>
            <w:r w:rsidRPr="00956A2B">
              <w:rPr>
                <w:rFonts w:asciiTheme="minorEastAsia" w:eastAsiaTheme="minorEastAsia" w:hAnsiTheme="minorEastAsia" w:hint="eastAsia"/>
                <w:b/>
                <w:bCs/>
              </w:rPr>
              <w:t xml:space="preserve"> </w:t>
            </w:r>
            <w:r w:rsidRPr="00956A2B">
              <w:rPr>
                <w:rFonts w:asciiTheme="minorEastAsia" w:eastAsiaTheme="minorEastAsia" w:hAnsiTheme="minorEastAsia"/>
                <w:b/>
                <w:bCs/>
              </w:rPr>
              <w:t>别</w:t>
            </w:r>
          </w:p>
        </w:tc>
        <w:tc>
          <w:tcPr>
            <w:tcW w:w="2132" w:type="dxa"/>
          </w:tcPr>
          <w:p w14:paraId="1B92FEA2" w14:textId="3F30B7A5" w:rsidR="0010603B" w:rsidRPr="00956A2B" w:rsidRDefault="0010603B" w:rsidP="00C2322E">
            <w:pPr>
              <w:rPr>
                <w:b/>
                <w:bCs/>
              </w:rPr>
            </w:pPr>
            <w:r w:rsidRPr="00956A2B">
              <w:rPr>
                <w:rFonts w:asciiTheme="minorEastAsia" w:eastAsiaTheme="minorEastAsia" w:hAnsiTheme="minorEastAsia"/>
                <w:b/>
                <w:bCs/>
              </w:rPr>
              <w:t>男</w:t>
            </w:r>
          </w:p>
        </w:tc>
      </w:tr>
      <w:tr w:rsidR="0010603B" w14:paraId="167F6E17" w14:textId="77777777" w:rsidTr="0010603B">
        <w:tc>
          <w:tcPr>
            <w:tcW w:w="2132" w:type="dxa"/>
          </w:tcPr>
          <w:p w14:paraId="23A4BBE7" w14:textId="71423C1C" w:rsidR="0010603B" w:rsidRPr="00956A2B" w:rsidRDefault="0010603B" w:rsidP="0010603B">
            <w:pPr>
              <w:jc w:val="center"/>
              <w:rPr>
                <w:b/>
                <w:bCs/>
              </w:rPr>
            </w:pPr>
            <w:r w:rsidRPr="00956A2B">
              <w:rPr>
                <w:rFonts w:asciiTheme="minorEastAsia" w:eastAsiaTheme="minorEastAsia" w:hAnsiTheme="minorEastAsia"/>
                <w:b/>
                <w:bCs/>
              </w:rPr>
              <w:t>出生日期</w:t>
            </w:r>
          </w:p>
        </w:tc>
        <w:tc>
          <w:tcPr>
            <w:tcW w:w="2132" w:type="dxa"/>
          </w:tcPr>
          <w:p w14:paraId="01C95E85" w14:textId="1D09CF2B" w:rsidR="0010603B" w:rsidRPr="00956A2B" w:rsidRDefault="0010603B" w:rsidP="00C2322E">
            <w:pPr>
              <w:rPr>
                <w:b/>
                <w:bCs/>
              </w:rPr>
            </w:pPr>
            <w:r w:rsidRPr="00956A2B">
              <w:rPr>
                <w:rFonts w:eastAsiaTheme="minorEastAsia"/>
                <w:b/>
                <w:bCs/>
              </w:rPr>
              <w:t>1993-10-01</w:t>
            </w:r>
          </w:p>
        </w:tc>
        <w:tc>
          <w:tcPr>
            <w:tcW w:w="2132" w:type="dxa"/>
          </w:tcPr>
          <w:p w14:paraId="253BC060" w14:textId="4475D644" w:rsidR="0010603B" w:rsidRPr="00956A2B" w:rsidRDefault="0010603B" w:rsidP="0010603B">
            <w:pPr>
              <w:jc w:val="center"/>
              <w:rPr>
                <w:b/>
                <w:bCs/>
              </w:rPr>
            </w:pPr>
            <w:r w:rsidRPr="00956A2B">
              <w:rPr>
                <w:rFonts w:asciiTheme="minorEastAsia" w:eastAsiaTheme="minorEastAsia" w:hAnsiTheme="minorEastAsia"/>
                <w:b/>
                <w:bCs/>
              </w:rPr>
              <w:t>籍</w:t>
            </w:r>
            <w:r w:rsidRPr="00956A2B">
              <w:rPr>
                <w:rFonts w:asciiTheme="minorEastAsia" w:eastAsiaTheme="minorEastAsia" w:hAnsiTheme="minorEastAsia" w:hint="eastAsia"/>
                <w:b/>
                <w:bCs/>
              </w:rPr>
              <w:t xml:space="preserve"> </w:t>
            </w:r>
            <w:r w:rsidRPr="00956A2B">
              <w:rPr>
                <w:rFonts w:asciiTheme="minorEastAsia" w:eastAsiaTheme="minorEastAsia" w:hAnsiTheme="minorEastAsia"/>
                <w:b/>
                <w:bCs/>
              </w:rPr>
              <w:t>贯</w:t>
            </w:r>
          </w:p>
        </w:tc>
        <w:tc>
          <w:tcPr>
            <w:tcW w:w="2132" w:type="dxa"/>
          </w:tcPr>
          <w:p w14:paraId="004FF53A" w14:textId="7F4A76B1" w:rsidR="0010603B" w:rsidRPr="00956A2B" w:rsidRDefault="0010603B" w:rsidP="00C2322E">
            <w:pPr>
              <w:rPr>
                <w:b/>
                <w:bCs/>
              </w:rPr>
            </w:pPr>
            <w:r w:rsidRPr="00956A2B">
              <w:rPr>
                <w:rFonts w:asciiTheme="minorEastAsia" w:eastAsiaTheme="minorEastAsia" w:hAnsiTheme="minorEastAsia"/>
                <w:b/>
                <w:bCs/>
              </w:rPr>
              <w:t>北京</w:t>
            </w:r>
          </w:p>
        </w:tc>
      </w:tr>
      <w:tr w:rsidR="0010603B" w14:paraId="028C404E" w14:textId="77777777" w:rsidTr="0010603B">
        <w:tc>
          <w:tcPr>
            <w:tcW w:w="2132" w:type="dxa"/>
          </w:tcPr>
          <w:p w14:paraId="31AF2ECA" w14:textId="3FBB88F2" w:rsidR="0010603B" w:rsidRPr="00956A2B" w:rsidRDefault="0010603B" w:rsidP="0010603B">
            <w:pPr>
              <w:jc w:val="center"/>
              <w:rPr>
                <w:b/>
                <w:bCs/>
              </w:rPr>
            </w:pPr>
            <w:r w:rsidRPr="00956A2B">
              <w:rPr>
                <w:rFonts w:asciiTheme="minorEastAsia" w:eastAsiaTheme="minorEastAsia" w:hAnsiTheme="minorEastAsia"/>
                <w:b/>
                <w:bCs/>
              </w:rPr>
              <w:t>现居住地</w:t>
            </w:r>
          </w:p>
        </w:tc>
        <w:tc>
          <w:tcPr>
            <w:tcW w:w="2132" w:type="dxa"/>
          </w:tcPr>
          <w:p w14:paraId="28A2D9B3" w14:textId="524E15F1" w:rsidR="0010603B" w:rsidRPr="00956A2B" w:rsidRDefault="0010603B" w:rsidP="00C2322E">
            <w:pPr>
              <w:rPr>
                <w:b/>
                <w:bCs/>
              </w:rPr>
            </w:pPr>
            <w:r w:rsidRPr="00956A2B">
              <w:rPr>
                <w:rFonts w:asciiTheme="minorEastAsia" w:eastAsiaTheme="minorEastAsia" w:hAnsiTheme="minorEastAsia"/>
                <w:b/>
                <w:bCs/>
              </w:rPr>
              <w:t>深圳</w:t>
            </w:r>
          </w:p>
        </w:tc>
        <w:tc>
          <w:tcPr>
            <w:tcW w:w="2132" w:type="dxa"/>
          </w:tcPr>
          <w:p w14:paraId="0A867DAD" w14:textId="77A9BE0D" w:rsidR="0010603B" w:rsidRPr="00956A2B" w:rsidRDefault="0010603B" w:rsidP="0010603B">
            <w:pPr>
              <w:jc w:val="center"/>
              <w:rPr>
                <w:b/>
                <w:bCs/>
              </w:rPr>
            </w:pPr>
            <w:r w:rsidRPr="00956A2B">
              <w:rPr>
                <w:rFonts w:asciiTheme="minorEastAsia" w:eastAsiaTheme="minorEastAsia" w:hAnsiTheme="minorEastAsia"/>
                <w:b/>
                <w:bCs/>
              </w:rPr>
              <w:t>学</w:t>
            </w:r>
            <w:r w:rsidRPr="00956A2B">
              <w:rPr>
                <w:rFonts w:asciiTheme="minorEastAsia" w:eastAsiaTheme="minorEastAsia" w:hAnsiTheme="minorEastAsia" w:hint="eastAsia"/>
                <w:b/>
                <w:bCs/>
              </w:rPr>
              <w:t xml:space="preserve"> </w:t>
            </w:r>
            <w:r w:rsidRPr="00956A2B">
              <w:rPr>
                <w:rFonts w:asciiTheme="minorEastAsia" w:eastAsiaTheme="minorEastAsia" w:hAnsiTheme="minorEastAsia"/>
                <w:b/>
                <w:bCs/>
              </w:rPr>
              <w:t>历</w:t>
            </w:r>
          </w:p>
        </w:tc>
        <w:tc>
          <w:tcPr>
            <w:tcW w:w="2132" w:type="dxa"/>
          </w:tcPr>
          <w:p w14:paraId="648FFA90" w14:textId="55CF02AF" w:rsidR="0010603B" w:rsidRPr="00956A2B" w:rsidRDefault="0010603B" w:rsidP="00C2322E">
            <w:pPr>
              <w:rPr>
                <w:b/>
                <w:bCs/>
              </w:rPr>
            </w:pPr>
            <w:r w:rsidRPr="00956A2B">
              <w:rPr>
                <w:rFonts w:asciiTheme="minorEastAsia" w:eastAsiaTheme="minorEastAsia" w:hAnsiTheme="minorEastAsia"/>
                <w:b/>
                <w:bCs/>
              </w:rPr>
              <w:t>本科</w:t>
            </w:r>
          </w:p>
        </w:tc>
      </w:tr>
      <w:tr w:rsidR="0010603B" w14:paraId="090F7F5C" w14:textId="77777777" w:rsidTr="0010603B">
        <w:tc>
          <w:tcPr>
            <w:tcW w:w="2132" w:type="dxa"/>
          </w:tcPr>
          <w:p w14:paraId="598BA994" w14:textId="17F587B7" w:rsidR="0010603B" w:rsidRPr="00956A2B" w:rsidRDefault="0010603B" w:rsidP="0010603B">
            <w:pPr>
              <w:jc w:val="center"/>
              <w:rPr>
                <w:b/>
                <w:bCs/>
              </w:rPr>
            </w:pPr>
            <w:r w:rsidRPr="00956A2B">
              <w:rPr>
                <w:rFonts w:asciiTheme="minorEastAsia" w:eastAsiaTheme="minorEastAsia" w:hAnsiTheme="minorEastAsia"/>
                <w:b/>
                <w:bCs/>
              </w:rPr>
              <w:t>毕业院校</w:t>
            </w:r>
          </w:p>
        </w:tc>
        <w:tc>
          <w:tcPr>
            <w:tcW w:w="2132" w:type="dxa"/>
          </w:tcPr>
          <w:p w14:paraId="5DF58A47" w14:textId="6291678A" w:rsidR="0010603B" w:rsidRPr="00956A2B" w:rsidRDefault="0010603B" w:rsidP="00C2322E">
            <w:pPr>
              <w:rPr>
                <w:b/>
                <w:bCs/>
              </w:rPr>
            </w:pPr>
            <w:r w:rsidRPr="00956A2B">
              <w:rPr>
                <w:rFonts w:asciiTheme="minorEastAsia" w:eastAsiaTheme="minorEastAsia" w:hAnsiTheme="minorEastAsia"/>
                <w:b/>
                <w:bCs/>
              </w:rPr>
              <w:t>深圳大学</w:t>
            </w:r>
          </w:p>
        </w:tc>
        <w:tc>
          <w:tcPr>
            <w:tcW w:w="2132" w:type="dxa"/>
          </w:tcPr>
          <w:p w14:paraId="2FC6ABC6" w14:textId="45ECE046" w:rsidR="0010603B" w:rsidRPr="00956A2B" w:rsidRDefault="0010603B" w:rsidP="0010603B">
            <w:pPr>
              <w:jc w:val="center"/>
              <w:rPr>
                <w:b/>
                <w:bCs/>
              </w:rPr>
            </w:pPr>
            <w:r w:rsidRPr="00956A2B">
              <w:rPr>
                <w:rFonts w:asciiTheme="minorEastAsia" w:eastAsiaTheme="minorEastAsia" w:hAnsiTheme="minorEastAsia"/>
                <w:b/>
                <w:bCs/>
              </w:rPr>
              <w:t>专</w:t>
            </w:r>
            <w:r w:rsidRPr="00956A2B">
              <w:rPr>
                <w:rFonts w:asciiTheme="minorEastAsia" w:eastAsiaTheme="minorEastAsia" w:hAnsiTheme="minorEastAsia" w:hint="eastAsia"/>
                <w:b/>
                <w:bCs/>
              </w:rPr>
              <w:t xml:space="preserve"> </w:t>
            </w:r>
            <w:r w:rsidRPr="00956A2B">
              <w:rPr>
                <w:rFonts w:asciiTheme="minorEastAsia" w:eastAsiaTheme="minorEastAsia" w:hAnsiTheme="minorEastAsia"/>
                <w:b/>
                <w:bCs/>
              </w:rPr>
              <w:t>业</w:t>
            </w:r>
          </w:p>
        </w:tc>
        <w:tc>
          <w:tcPr>
            <w:tcW w:w="2132" w:type="dxa"/>
          </w:tcPr>
          <w:p w14:paraId="73B88692" w14:textId="71F7EFD3" w:rsidR="0010603B" w:rsidRPr="00956A2B" w:rsidRDefault="0010603B" w:rsidP="00C2322E">
            <w:pPr>
              <w:rPr>
                <w:b/>
                <w:bCs/>
              </w:rPr>
            </w:pPr>
            <w:r w:rsidRPr="00956A2B">
              <w:rPr>
                <w:rFonts w:asciiTheme="minorEastAsia" w:eastAsiaTheme="minorEastAsia" w:hAnsiTheme="minorEastAsia"/>
                <w:b/>
                <w:bCs/>
              </w:rPr>
              <w:t>计算机科学与技术</w:t>
            </w:r>
          </w:p>
        </w:tc>
      </w:tr>
      <w:tr w:rsidR="0010603B" w14:paraId="5A0A889B" w14:textId="77777777" w:rsidTr="0010603B">
        <w:tc>
          <w:tcPr>
            <w:tcW w:w="2132" w:type="dxa"/>
          </w:tcPr>
          <w:p w14:paraId="3295AAB0" w14:textId="7E37C5B9" w:rsidR="0010603B" w:rsidRPr="00956A2B" w:rsidRDefault="0010603B" w:rsidP="0010603B">
            <w:pPr>
              <w:jc w:val="center"/>
              <w:rPr>
                <w:b/>
                <w:bCs/>
              </w:rPr>
            </w:pPr>
            <w:r w:rsidRPr="00956A2B">
              <w:rPr>
                <w:rFonts w:asciiTheme="minorEastAsia" w:eastAsiaTheme="minorEastAsia" w:hAnsiTheme="minorEastAsia"/>
                <w:b/>
                <w:bCs/>
              </w:rPr>
              <w:t>电子邮件</w:t>
            </w:r>
          </w:p>
        </w:tc>
        <w:tc>
          <w:tcPr>
            <w:tcW w:w="2132" w:type="dxa"/>
          </w:tcPr>
          <w:p w14:paraId="32C1F99B" w14:textId="4655AC2F" w:rsidR="0010603B" w:rsidRPr="00956A2B" w:rsidRDefault="0010603B" w:rsidP="00C2322E">
            <w:pPr>
              <w:rPr>
                <w:b/>
                <w:bCs/>
              </w:rPr>
            </w:pPr>
            <w:r w:rsidRPr="00956A2B">
              <w:rPr>
                <w:rFonts w:eastAsiaTheme="minorEastAsia"/>
                <w:b/>
                <w:bCs/>
              </w:rPr>
              <w:t>matengfei@126.com</w:t>
            </w:r>
          </w:p>
        </w:tc>
        <w:tc>
          <w:tcPr>
            <w:tcW w:w="2132" w:type="dxa"/>
          </w:tcPr>
          <w:p w14:paraId="569176B7" w14:textId="2B64B878" w:rsidR="0010603B" w:rsidRPr="00956A2B" w:rsidRDefault="0010603B" w:rsidP="0010603B">
            <w:pPr>
              <w:jc w:val="center"/>
              <w:rPr>
                <w:b/>
                <w:bCs/>
              </w:rPr>
            </w:pPr>
            <w:r w:rsidRPr="00956A2B">
              <w:rPr>
                <w:rFonts w:asciiTheme="minorEastAsia" w:eastAsiaTheme="minorEastAsia" w:hAnsiTheme="minorEastAsia"/>
                <w:b/>
                <w:bCs/>
              </w:rPr>
              <w:t>电</w:t>
            </w:r>
            <w:r w:rsidRPr="00956A2B">
              <w:rPr>
                <w:rFonts w:asciiTheme="minorEastAsia" w:eastAsiaTheme="minorEastAsia" w:hAnsiTheme="minorEastAsia" w:hint="eastAsia"/>
                <w:b/>
                <w:bCs/>
              </w:rPr>
              <w:t xml:space="preserve"> </w:t>
            </w:r>
            <w:r w:rsidRPr="00956A2B">
              <w:rPr>
                <w:rFonts w:asciiTheme="minorEastAsia" w:eastAsiaTheme="minorEastAsia" w:hAnsiTheme="minorEastAsia"/>
                <w:b/>
                <w:bCs/>
              </w:rPr>
              <w:t>话</w:t>
            </w:r>
          </w:p>
        </w:tc>
        <w:tc>
          <w:tcPr>
            <w:tcW w:w="2132" w:type="dxa"/>
          </w:tcPr>
          <w:p w14:paraId="2584284B" w14:textId="5C7B29ED" w:rsidR="0010603B" w:rsidRPr="00956A2B" w:rsidRDefault="0010603B" w:rsidP="00C2322E">
            <w:pPr>
              <w:rPr>
                <w:b/>
                <w:bCs/>
              </w:rPr>
            </w:pPr>
            <w:r w:rsidRPr="00956A2B">
              <w:rPr>
                <w:rFonts w:eastAsiaTheme="minorEastAsia"/>
                <w:b/>
                <w:bCs/>
              </w:rPr>
              <w:t>12345678912</w:t>
            </w:r>
          </w:p>
        </w:tc>
      </w:tr>
    </w:tbl>
    <w:p w14:paraId="6DEDD419" w14:textId="77777777" w:rsidR="00E576A5" w:rsidRPr="00563AD8" w:rsidRDefault="00C2322E" w:rsidP="00563AD8">
      <w:pPr>
        <w:spacing w:beforeLines="100" w:before="312" w:afterLines="100" w:after="312"/>
        <w:rPr>
          <w:rFonts w:ascii="楷体" w:eastAsia="楷体" w:hAnsi="楷体" w:hint="eastAsia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</w:pPr>
      <w:r w:rsidRPr="00563AD8">
        <w:rPr>
          <w:rFonts w:ascii="楷体" w:eastAsia="楷体" w:hAnsi="楷体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t>求职目标</w:t>
      </w:r>
      <w:r w:rsidR="00563AD8" w:rsidRPr="00563AD8">
        <w:rPr>
          <w:rFonts w:ascii="楷体" w:eastAsia="楷体" w:hAnsi="楷体" w:hint="eastAsia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t xml:space="preserve">                                                                           </w:t>
      </w:r>
    </w:p>
    <w:p w14:paraId="57EEC47B" w14:textId="77777777" w:rsidR="00C2322E" w:rsidRPr="00DB6F07" w:rsidRDefault="00C2322E" w:rsidP="00DB6F07">
      <w:pPr>
        <w:ind w:firstLineChars="200" w:firstLine="422"/>
        <w:rPr>
          <w:b/>
        </w:rPr>
      </w:pPr>
      <w:r w:rsidRPr="00563AD8">
        <w:rPr>
          <w:b/>
        </w:rPr>
        <w:t>软件开发</w:t>
      </w:r>
    </w:p>
    <w:p w14:paraId="7DF49732" w14:textId="77777777" w:rsidR="00C2322E" w:rsidRPr="000354F4" w:rsidRDefault="00C2322E" w:rsidP="000354F4">
      <w:pPr>
        <w:spacing w:beforeLines="100" w:before="312" w:afterLines="100" w:after="312"/>
        <w:rPr>
          <w:rFonts w:ascii="楷体" w:eastAsia="楷体" w:hAnsi="楷体" w:hint="eastAsia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</w:pPr>
      <w:r w:rsidRPr="000354F4">
        <w:rPr>
          <w:rFonts w:ascii="楷体" w:eastAsia="楷体" w:hAnsi="楷体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t>专业技能</w:t>
      </w:r>
      <w:r w:rsidR="000354F4" w:rsidRPr="000354F4">
        <w:rPr>
          <w:rFonts w:ascii="楷体" w:eastAsia="楷体" w:hAnsi="楷体" w:hint="eastAsia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t xml:space="preserve">                                                                   </w:t>
      </w:r>
    </w:p>
    <w:p w14:paraId="2B594450" w14:textId="77777777" w:rsidR="00C2322E" w:rsidRPr="009827F6" w:rsidRDefault="00C2322E" w:rsidP="009827F6">
      <w:pPr>
        <w:pStyle w:val="a6"/>
        <w:numPr>
          <w:ilvl w:val="0"/>
          <w:numId w:val="11"/>
        </w:numPr>
        <w:ind w:firstLineChars="0"/>
        <w:rPr>
          <w:rFonts w:ascii="隶书" w:eastAsia="隶书"/>
          <w:sz w:val="24"/>
        </w:rPr>
      </w:pPr>
      <w:r w:rsidRPr="009827F6">
        <w:rPr>
          <w:rFonts w:ascii="隶书" w:eastAsia="隶书" w:hint="eastAsia"/>
          <w:sz w:val="24"/>
        </w:rPr>
        <w:t>熟悉</w:t>
      </w:r>
    </w:p>
    <w:p w14:paraId="1A9E8150" w14:textId="77777777" w:rsidR="009827F6" w:rsidRPr="00B449C4" w:rsidRDefault="00C2322E" w:rsidP="009827F6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B449C4">
        <w:rPr>
          <w:rFonts w:ascii="Times New Roman" w:hAnsi="Times New Roman" w:cs="Times New Roman"/>
        </w:rPr>
        <w:t>J2SE</w:t>
      </w:r>
      <w:r w:rsidRPr="009827F6">
        <w:rPr>
          <w:rFonts w:asciiTheme="minorEastAsia" w:hAnsiTheme="minorEastAsia"/>
        </w:rPr>
        <w:t>技术：</w:t>
      </w:r>
      <w:r w:rsidRPr="00B449C4">
        <w:rPr>
          <w:rFonts w:ascii="Times New Roman" w:hAnsi="Times New Roman" w:cs="Times New Roman"/>
        </w:rPr>
        <w:t>AWT/Swing</w:t>
      </w:r>
      <w:r w:rsidRPr="00B449C4">
        <w:rPr>
          <w:rFonts w:ascii="Times New Roman" w:hAnsi="Times New Roman" w:cs="Times New Roman"/>
        </w:rPr>
        <w:t>，</w:t>
      </w:r>
      <w:r w:rsidRPr="00B449C4">
        <w:rPr>
          <w:rFonts w:ascii="Times New Roman" w:hAnsi="Times New Roman" w:cs="Times New Roman"/>
        </w:rPr>
        <w:t>Collection</w:t>
      </w:r>
      <w:r w:rsidRPr="00B449C4">
        <w:rPr>
          <w:rFonts w:ascii="Times New Roman" w:hAnsi="Times New Roman" w:cs="Times New Roman"/>
        </w:rPr>
        <w:t>，</w:t>
      </w:r>
      <w:r w:rsidRPr="00B449C4">
        <w:rPr>
          <w:rFonts w:ascii="Times New Roman" w:hAnsi="Times New Roman" w:cs="Times New Roman"/>
        </w:rPr>
        <w:t>Thread</w:t>
      </w:r>
    </w:p>
    <w:p w14:paraId="4DD3A225" w14:textId="77777777" w:rsidR="00B449C4" w:rsidRDefault="00C2322E" w:rsidP="009827F6">
      <w:pPr>
        <w:pStyle w:val="a6"/>
        <w:numPr>
          <w:ilvl w:val="0"/>
          <w:numId w:val="13"/>
        </w:numPr>
        <w:ind w:firstLineChars="0"/>
        <w:rPr>
          <w:rFonts w:asciiTheme="minorEastAsia" w:hAnsiTheme="minorEastAsia" w:hint="eastAsia"/>
        </w:rPr>
      </w:pPr>
      <w:r w:rsidRPr="009827F6">
        <w:rPr>
          <w:rFonts w:asciiTheme="minorEastAsia" w:hAnsiTheme="minorEastAsia"/>
        </w:rPr>
        <w:t>客户端技术：</w:t>
      </w:r>
      <w:r w:rsidRPr="00B449C4">
        <w:rPr>
          <w:rFonts w:ascii="Times New Roman" w:hAnsi="Times New Roman" w:cs="Times New Roman"/>
        </w:rPr>
        <w:t>CSS</w:t>
      </w:r>
      <w:r w:rsidRPr="00B449C4">
        <w:rPr>
          <w:rFonts w:ascii="Times New Roman" w:hAnsi="Times New Roman" w:cs="Times New Roman"/>
        </w:rPr>
        <w:t>，</w:t>
      </w:r>
      <w:r w:rsidRPr="00B449C4">
        <w:rPr>
          <w:rFonts w:ascii="Times New Roman" w:hAnsi="Times New Roman" w:cs="Times New Roman"/>
        </w:rPr>
        <w:t>JSP</w:t>
      </w:r>
    </w:p>
    <w:p w14:paraId="4B00353D" w14:textId="77777777" w:rsidR="00B449C4" w:rsidRDefault="00C2322E" w:rsidP="009827F6">
      <w:pPr>
        <w:pStyle w:val="a6"/>
        <w:numPr>
          <w:ilvl w:val="0"/>
          <w:numId w:val="13"/>
        </w:numPr>
        <w:ind w:firstLineChars="0"/>
        <w:rPr>
          <w:rFonts w:asciiTheme="minorEastAsia" w:hAnsiTheme="minorEastAsia" w:hint="eastAsia"/>
        </w:rPr>
      </w:pPr>
      <w:r w:rsidRPr="009827F6">
        <w:rPr>
          <w:rFonts w:asciiTheme="minorEastAsia" w:hAnsiTheme="minorEastAsia"/>
        </w:rPr>
        <w:t>数据库技术：</w:t>
      </w:r>
      <w:r w:rsidRPr="009827F6">
        <w:rPr>
          <w:rFonts w:asciiTheme="minorEastAsia" w:hAnsiTheme="minorEastAsia" w:hint="eastAsia"/>
        </w:rPr>
        <w:t xml:space="preserve"> </w:t>
      </w:r>
      <w:proofErr w:type="spellStart"/>
      <w:r w:rsidRPr="00B449C4">
        <w:rPr>
          <w:rFonts w:ascii="Times New Roman" w:hAnsi="Times New Roman" w:cs="Times New Roman"/>
        </w:rPr>
        <w:t>My</w:t>
      </w:r>
      <w:r w:rsidRPr="00B449C4">
        <w:rPr>
          <w:rFonts w:ascii="Times New Roman" w:hAnsi="Times New Roman" w:cs="Times New Roman" w:hint="eastAsia"/>
        </w:rPr>
        <w:t>S</w:t>
      </w:r>
      <w:r w:rsidRPr="00B449C4">
        <w:rPr>
          <w:rFonts w:ascii="Times New Roman" w:hAnsi="Times New Roman" w:cs="Times New Roman"/>
        </w:rPr>
        <w:t>ql</w:t>
      </w:r>
      <w:proofErr w:type="spellEnd"/>
      <w:r w:rsidRPr="00B449C4">
        <w:rPr>
          <w:rFonts w:ascii="Times New Roman" w:hAnsi="Times New Roman" w:cs="Times New Roman"/>
        </w:rPr>
        <w:t>，</w:t>
      </w:r>
      <w:r w:rsidRPr="00B449C4">
        <w:rPr>
          <w:rFonts w:ascii="Times New Roman" w:hAnsi="Times New Roman" w:cs="Times New Roman"/>
        </w:rPr>
        <w:t xml:space="preserve">SQL </w:t>
      </w:r>
      <w:r w:rsidRPr="00B449C4">
        <w:rPr>
          <w:rFonts w:ascii="Times New Roman" w:hAnsi="Times New Roman" w:cs="Times New Roman" w:hint="eastAsia"/>
        </w:rPr>
        <w:t xml:space="preserve">Server </w:t>
      </w:r>
      <w:r w:rsidRPr="00B449C4">
        <w:rPr>
          <w:rFonts w:ascii="Times New Roman" w:hAnsi="Times New Roman" w:cs="Times New Roman"/>
        </w:rPr>
        <w:t>2008</w:t>
      </w:r>
    </w:p>
    <w:p w14:paraId="62075028" w14:textId="77777777" w:rsidR="00C2322E" w:rsidRPr="009827F6" w:rsidRDefault="00C2322E" w:rsidP="00B449C4">
      <w:pPr>
        <w:pStyle w:val="a6"/>
        <w:ind w:left="840" w:firstLineChars="0" w:firstLine="0"/>
        <w:rPr>
          <w:rFonts w:asciiTheme="minorEastAsia" w:hAnsiTheme="minorEastAsia" w:hint="eastAsia"/>
        </w:rPr>
      </w:pPr>
      <w:r w:rsidRPr="009827F6">
        <w:rPr>
          <w:rFonts w:asciiTheme="minorEastAsia" w:hAnsiTheme="minorEastAsia"/>
        </w:rPr>
        <w:t>服务端技术：</w:t>
      </w:r>
      <w:proofErr w:type="spellStart"/>
      <w:r w:rsidRPr="00B449C4">
        <w:rPr>
          <w:rFonts w:ascii="Times New Roman" w:hAnsi="Times New Roman" w:cs="Times New Roman"/>
        </w:rPr>
        <w:t>Servle</w:t>
      </w:r>
      <w:proofErr w:type="spellEnd"/>
    </w:p>
    <w:p w14:paraId="4D9AF70E" w14:textId="77777777" w:rsidR="00C2322E" w:rsidRPr="009827F6" w:rsidRDefault="00C2322E" w:rsidP="009827F6">
      <w:pPr>
        <w:pStyle w:val="a6"/>
        <w:numPr>
          <w:ilvl w:val="0"/>
          <w:numId w:val="11"/>
        </w:numPr>
        <w:ind w:firstLineChars="0"/>
        <w:rPr>
          <w:rFonts w:ascii="隶书" w:eastAsia="隶书"/>
          <w:sz w:val="24"/>
        </w:rPr>
      </w:pPr>
      <w:r w:rsidRPr="009827F6">
        <w:rPr>
          <w:rFonts w:ascii="隶书" w:eastAsia="隶书"/>
          <w:sz w:val="24"/>
        </w:rPr>
        <w:t>了解</w:t>
      </w:r>
    </w:p>
    <w:p w14:paraId="4D04BCD6" w14:textId="77777777" w:rsidR="00C2322E" w:rsidRPr="00DB6F07" w:rsidRDefault="00C2322E" w:rsidP="00C2322E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B449C4">
        <w:rPr>
          <w:rFonts w:ascii="Times New Roman" w:hAnsi="Times New Roman" w:cs="Times New Roman"/>
        </w:rPr>
        <w:t>EJB</w:t>
      </w:r>
      <w:r w:rsidRPr="00B449C4">
        <w:rPr>
          <w:rFonts w:ascii="Times New Roman" w:hAnsi="Times New Roman" w:cs="Times New Roman"/>
        </w:rPr>
        <w:t>，</w:t>
      </w:r>
      <w:r w:rsidRPr="00B449C4">
        <w:rPr>
          <w:rFonts w:ascii="Times New Roman" w:hAnsi="Times New Roman" w:cs="Times New Roman"/>
        </w:rPr>
        <w:t>GOF</w:t>
      </w:r>
      <w:r w:rsidRPr="00B449C4">
        <w:rPr>
          <w:rFonts w:ascii="Times New Roman" w:hAnsi="Times New Roman" w:cs="Times New Roman"/>
        </w:rPr>
        <w:t>，</w:t>
      </w:r>
      <w:r w:rsidRPr="00B449C4">
        <w:rPr>
          <w:rFonts w:ascii="Times New Roman" w:hAnsi="Times New Roman" w:cs="Times New Roman"/>
        </w:rPr>
        <w:t>JAF</w:t>
      </w:r>
      <w:r w:rsidRPr="00B449C4">
        <w:rPr>
          <w:rFonts w:ascii="Times New Roman" w:hAnsi="Times New Roman" w:cs="Times New Roman"/>
        </w:rPr>
        <w:t>，</w:t>
      </w:r>
      <w:r w:rsidRPr="00B449C4">
        <w:rPr>
          <w:rFonts w:ascii="Times New Roman" w:hAnsi="Times New Roman" w:cs="Times New Roman"/>
        </w:rPr>
        <w:t>JAVAMAIL</w:t>
      </w:r>
      <w:r w:rsidRPr="00B449C4">
        <w:rPr>
          <w:rFonts w:ascii="Times New Roman" w:hAnsi="Times New Roman" w:cs="Times New Roman"/>
        </w:rPr>
        <w:t>，</w:t>
      </w:r>
      <w:proofErr w:type="spellStart"/>
      <w:r w:rsidRPr="00B449C4">
        <w:rPr>
          <w:rFonts w:ascii="Times New Roman" w:hAnsi="Times New Roman" w:cs="Times New Roman"/>
        </w:rPr>
        <w:t>Jquery</w:t>
      </w:r>
      <w:proofErr w:type="spellEnd"/>
      <w:r w:rsidRPr="00B449C4">
        <w:rPr>
          <w:rFonts w:ascii="Times New Roman" w:hAnsi="Times New Roman" w:cs="Times New Roman"/>
        </w:rPr>
        <w:t>，</w:t>
      </w:r>
      <w:proofErr w:type="spellStart"/>
      <w:r w:rsidRPr="00B449C4">
        <w:rPr>
          <w:rFonts w:ascii="Times New Roman" w:hAnsi="Times New Roman" w:cs="Times New Roman"/>
        </w:rPr>
        <w:t>weblogic</w:t>
      </w:r>
      <w:proofErr w:type="spellEnd"/>
      <w:r w:rsidRPr="00B449C4">
        <w:rPr>
          <w:rFonts w:ascii="Times New Roman" w:hAnsi="Times New Roman" w:cs="Times New Roman"/>
        </w:rPr>
        <w:t>，</w:t>
      </w:r>
      <w:proofErr w:type="spellStart"/>
      <w:r w:rsidRPr="00B449C4">
        <w:rPr>
          <w:rFonts w:ascii="Times New Roman" w:hAnsi="Times New Roman" w:cs="Times New Roman"/>
        </w:rPr>
        <w:t>websphere</w:t>
      </w:r>
      <w:proofErr w:type="spellEnd"/>
      <w:r w:rsidRPr="00B449C4">
        <w:rPr>
          <w:rFonts w:ascii="Times New Roman" w:hAnsi="Times New Roman" w:cs="Times New Roman"/>
        </w:rPr>
        <w:t>。</w:t>
      </w:r>
    </w:p>
    <w:p w14:paraId="49CD3509" w14:textId="77777777" w:rsidR="00C2322E" w:rsidRPr="000354F4" w:rsidRDefault="00C2322E" w:rsidP="000354F4">
      <w:pPr>
        <w:spacing w:beforeLines="100" w:before="312" w:afterLines="100" w:after="312"/>
        <w:rPr>
          <w:rFonts w:ascii="楷体" w:eastAsia="楷体" w:hAnsi="楷体" w:hint="eastAsia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</w:pPr>
      <w:r w:rsidRPr="000354F4">
        <w:rPr>
          <w:rFonts w:ascii="楷体" w:eastAsia="楷体" w:hAnsi="楷体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t>项目经验</w:t>
      </w:r>
      <w:r w:rsidRPr="000354F4">
        <w:rPr>
          <w:rFonts w:ascii="楷体" w:eastAsia="楷体" w:hAnsi="楷体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tab/>
      </w:r>
      <w:r w:rsidR="000354F4">
        <w:rPr>
          <w:rFonts w:ascii="楷体" w:eastAsia="楷体" w:hAnsi="楷体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t xml:space="preserve">                              </w:t>
      </w:r>
      <w:r w:rsidR="000354F4" w:rsidRPr="000354F4">
        <w:rPr>
          <w:rFonts w:ascii="楷体" w:eastAsia="楷体" w:hAnsi="楷体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t xml:space="preserve">                                    </w:t>
      </w:r>
    </w:p>
    <w:p w14:paraId="60786532" w14:textId="77777777" w:rsidR="00C2322E" w:rsidRPr="001B1F26" w:rsidRDefault="00C2322E" w:rsidP="000354F4">
      <w:pPr>
        <w:pStyle w:val="a6"/>
        <w:numPr>
          <w:ilvl w:val="0"/>
          <w:numId w:val="14"/>
        </w:numPr>
        <w:ind w:firstLineChars="0"/>
        <w:rPr>
          <w:sz w:val="24"/>
        </w:rPr>
      </w:pPr>
      <w:r w:rsidRPr="001B1F26">
        <w:rPr>
          <w:sz w:val="24"/>
        </w:rPr>
        <w:t>在线</w:t>
      </w:r>
      <w:r w:rsidRPr="001B1F26">
        <w:rPr>
          <w:rFonts w:hint="eastAsia"/>
          <w:sz w:val="24"/>
        </w:rPr>
        <w:t>交流</w:t>
      </w:r>
      <w:r w:rsidRPr="001B1F26">
        <w:rPr>
          <w:sz w:val="24"/>
        </w:rPr>
        <w:t>系统</w:t>
      </w:r>
    </w:p>
    <w:p w14:paraId="05CF2195" w14:textId="77777777" w:rsidR="00C2322E" w:rsidRPr="001B1F26" w:rsidRDefault="00C2322E" w:rsidP="001B1F26">
      <w:pPr>
        <w:pStyle w:val="a6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1E2B12">
        <w:t>开发工具：</w:t>
      </w:r>
      <w:r w:rsidRPr="001B1F26">
        <w:rPr>
          <w:rFonts w:ascii="Times New Roman" w:hAnsi="Times New Roman" w:cs="Times New Roman"/>
        </w:rPr>
        <w:t>Adobe Dreamweaver CS5</w:t>
      </w:r>
      <w:r w:rsidRPr="001B1F26">
        <w:rPr>
          <w:rFonts w:ascii="Times New Roman" w:hAnsi="Times New Roman" w:cs="Times New Roman"/>
        </w:rPr>
        <w:t>，</w:t>
      </w:r>
      <w:r w:rsidRPr="001B1F26">
        <w:rPr>
          <w:rFonts w:ascii="Times New Roman" w:hAnsi="Times New Roman" w:cs="Times New Roman"/>
        </w:rPr>
        <w:t>Apache-Tomcat-6.0.18</w:t>
      </w:r>
      <w:r w:rsidRPr="001B1F26">
        <w:rPr>
          <w:rFonts w:ascii="Times New Roman" w:hAnsi="Times New Roman" w:cs="Times New Roman"/>
        </w:rPr>
        <w:t>，</w:t>
      </w:r>
      <w:r w:rsidRPr="001B1F26">
        <w:rPr>
          <w:rFonts w:ascii="Times New Roman" w:hAnsi="Times New Roman" w:cs="Times New Roman"/>
          <w:bCs/>
          <w:szCs w:val="21"/>
        </w:rPr>
        <w:t>SQL 2008</w:t>
      </w:r>
      <w:r w:rsidRPr="001B1F26">
        <w:rPr>
          <w:rFonts w:ascii="Times New Roman" w:hAnsi="Times New Roman" w:cs="Times New Roman"/>
        </w:rPr>
        <w:t xml:space="preserve">   </w:t>
      </w:r>
    </w:p>
    <w:p w14:paraId="7648129D" w14:textId="77777777" w:rsidR="00C2322E" w:rsidRPr="001E2B12" w:rsidRDefault="00C2322E" w:rsidP="001B1F26">
      <w:pPr>
        <w:pStyle w:val="a6"/>
        <w:numPr>
          <w:ilvl w:val="0"/>
          <w:numId w:val="16"/>
        </w:numPr>
        <w:ind w:firstLineChars="0"/>
      </w:pPr>
      <w:r w:rsidRPr="001E2B12">
        <w:t>主要功能模块</w:t>
      </w:r>
      <w:r>
        <w:rPr>
          <w:rFonts w:hint="eastAsia"/>
        </w:rPr>
        <w:t>：</w:t>
      </w:r>
    </w:p>
    <w:p w14:paraId="45FF07CC" w14:textId="77777777" w:rsidR="00C2322E" w:rsidRPr="001E2B12" w:rsidRDefault="00C2322E" w:rsidP="001B1F26">
      <w:pPr>
        <w:pStyle w:val="a6"/>
        <w:numPr>
          <w:ilvl w:val="0"/>
          <w:numId w:val="17"/>
        </w:numPr>
        <w:ind w:firstLineChars="0"/>
      </w:pPr>
      <w:r w:rsidRPr="001E2B12">
        <w:t>登录模块</w:t>
      </w:r>
      <w:r>
        <w:rPr>
          <w:rFonts w:hint="eastAsia"/>
        </w:rPr>
        <w:t>：</w:t>
      </w:r>
      <w:r w:rsidRPr="001E2B12">
        <w:t>网站首页提示用户登录。</w:t>
      </w:r>
    </w:p>
    <w:p w14:paraId="63DAF333" w14:textId="77777777" w:rsidR="00C2322E" w:rsidRPr="001E2B12" w:rsidRDefault="00C2322E" w:rsidP="001B1F26">
      <w:pPr>
        <w:pStyle w:val="a6"/>
        <w:numPr>
          <w:ilvl w:val="0"/>
          <w:numId w:val="17"/>
        </w:numPr>
        <w:ind w:firstLineChars="0"/>
      </w:pPr>
      <w:r w:rsidRPr="001E2B12">
        <w:t>注册模块</w:t>
      </w:r>
      <w:r>
        <w:rPr>
          <w:rFonts w:hint="eastAsia"/>
        </w:rPr>
        <w:t>：</w:t>
      </w:r>
      <w:r w:rsidRPr="001E2B12">
        <w:t>用户点击注册按钮</w:t>
      </w:r>
      <w:r>
        <w:rPr>
          <w:rFonts w:hint="eastAsia"/>
        </w:rPr>
        <w:t>，</w:t>
      </w:r>
      <w:r w:rsidRPr="001E2B12">
        <w:t>填写基本信息进行注册。</w:t>
      </w:r>
    </w:p>
    <w:p w14:paraId="61B0E06A" w14:textId="77777777" w:rsidR="00C2322E" w:rsidRPr="001E2B12" w:rsidRDefault="00C2322E" w:rsidP="001B1F26">
      <w:pPr>
        <w:pStyle w:val="a6"/>
        <w:numPr>
          <w:ilvl w:val="0"/>
          <w:numId w:val="17"/>
        </w:numPr>
        <w:ind w:firstLineChars="0"/>
      </w:pPr>
      <w:r w:rsidRPr="001E2B12">
        <w:t>显示模块</w:t>
      </w:r>
      <w:r>
        <w:rPr>
          <w:rFonts w:hint="eastAsia"/>
        </w:rPr>
        <w:t>：</w:t>
      </w:r>
      <w:r w:rsidRPr="001E2B12">
        <w:t>显示当前在线人数。</w:t>
      </w:r>
    </w:p>
    <w:p w14:paraId="599E2A22" w14:textId="77777777" w:rsidR="00C2322E" w:rsidRPr="001E2B12" w:rsidRDefault="00C2322E" w:rsidP="001B1F26">
      <w:pPr>
        <w:pStyle w:val="a6"/>
        <w:numPr>
          <w:ilvl w:val="0"/>
          <w:numId w:val="17"/>
        </w:numPr>
        <w:ind w:firstLineChars="0"/>
      </w:pPr>
      <w:r>
        <w:t>聊天模块</w:t>
      </w:r>
      <w:r>
        <w:rPr>
          <w:rFonts w:hint="eastAsia"/>
        </w:rPr>
        <w:t>：</w:t>
      </w:r>
      <w:r w:rsidRPr="001E2B12">
        <w:t>用户进行聊天的功能。</w:t>
      </w:r>
    </w:p>
    <w:p w14:paraId="23C33C36" w14:textId="77777777" w:rsidR="00C2322E" w:rsidRPr="001E2B12" w:rsidRDefault="00C2322E" w:rsidP="001B1F26">
      <w:pPr>
        <w:pStyle w:val="a6"/>
        <w:numPr>
          <w:ilvl w:val="0"/>
          <w:numId w:val="17"/>
        </w:numPr>
        <w:ind w:firstLineChars="0"/>
      </w:pPr>
      <w:r w:rsidRPr="001E2B12">
        <w:t>用户管理模块</w:t>
      </w:r>
      <w:r>
        <w:rPr>
          <w:rFonts w:hint="eastAsia"/>
        </w:rPr>
        <w:t>：</w:t>
      </w:r>
      <w:r w:rsidRPr="001E2B12">
        <w:t>对用户进行基本信息的修改。</w:t>
      </w:r>
    </w:p>
    <w:p w14:paraId="13E99FA3" w14:textId="77777777" w:rsidR="00C2322E" w:rsidRPr="001E2B12" w:rsidRDefault="00C2322E" w:rsidP="00C2322E">
      <w:pPr>
        <w:ind w:firstLineChars="200" w:firstLine="420"/>
      </w:pPr>
    </w:p>
    <w:p w14:paraId="049DF6A7" w14:textId="77777777" w:rsidR="00C2322E" w:rsidRPr="001B1F26" w:rsidRDefault="00C2322E" w:rsidP="000354F4">
      <w:pPr>
        <w:pStyle w:val="a6"/>
        <w:numPr>
          <w:ilvl w:val="0"/>
          <w:numId w:val="14"/>
        </w:numPr>
        <w:ind w:firstLineChars="0"/>
        <w:rPr>
          <w:sz w:val="24"/>
        </w:rPr>
      </w:pPr>
      <w:r w:rsidRPr="001B1F26">
        <w:rPr>
          <w:sz w:val="24"/>
        </w:rPr>
        <w:t>在线考试系统</w:t>
      </w:r>
    </w:p>
    <w:p w14:paraId="3B0C0E41" w14:textId="77777777" w:rsidR="00C2322E" w:rsidRPr="001E2B12" w:rsidRDefault="00C2322E" w:rsidP="001B1F26">
      <w:pPr>
        <w:pStyle w:val="a6"/>
        <w:numPr>
          <w:ilvl w:val="0"/>
          <w:numId w:val="15"/>
        </w:numPr>
        <w:ind w:firstLineChars="0"/>
      </w:pPr>
      <w:r w:rsidRPr="001E2B12">
        <w:t>开发工具</w:t>
      </w:r>
      <w:r>
        <w:rPr>
          <w:rFonts w:hint="eastAsia"/>
        </w:rPr>
        <w:t>：</w:t>
      </w:r>
      <w:r w:rsidRPr="001B1F26">
        <w:rPr>
          <w:rFonts w:ascii="Times New Roman" w:hAnsi="Times New Roman" w:cs="Times New Roman"/>
        </w:rPr>
        <w:t>Apache-Tomcat-6.0.18</w:t>
      </w:r>
      <w:r w:rsidRPr="001B1F26">
        <w:rPr>
          <w:rFonts w:ascii="Times New Roman" w:hAnsi="Times New Roman" w:cs="Times New Roman"/>
        </w:rPr>
        <w:t>，</w:t>
      </w:r>
      <w:r w:rsidRPr="001B1F26">
        <w:rPr>
          <w:rFonts w:ascii="Times New Roman" w:hAnsi="Times New Roman" w:cs="Times New Roman"/>
        </w:rPr>
        <w:t>MyEclipse6.5</w:t>
      </w:r>
      <w:r w:rsidRPr="001B1F26">
        <w:rPr>
          <w:rFonts w:ascii="Times New Roman" w:hAnsi="Times New Roman" w:cs="Times New Roman"/>
        </w:rPr>
        <w:t>，</w:t>
      </w:r>
      <w:r w:rsidRPr="001B1F26">
        <w:rPr>
          <w:rFonts w:ascii="Times New Roman" w:hAnsi="Times New Roman" w:cs="Times New Roman"/>
        </w:rPr>
        <w:t>MySQL</w:t>
      </w:r>
    </w:p>
    <w:p w14:paraId="588BA62F" w14:textId="77777777" w:rsidR="00C2322E" w:rsidRPr="001E2B12" w:rsidRDefault="00C2322E" w:rsidP="001B1F26">
      <w:pPr>
        <w:pStyle w:val="a6"/>
        <w:numPr>
          <w:ilvl w:val="0"/>
          <w:numId w:val="15"/>
        </w:numPr>
        <w:ind w:firstLineChars="0"/>
      </w:pPr>
      <w:r w:rsidRPr="001E2B12">
        <w:t>主要功能模块</w:t>
      </w:r>
      <w:r>
        <w:rPr>
          <w:rFonts w:hint="eastAsia"/>
        </w:rPr>
        <w:t>：</w:t>
      </w:r>
    </w:p>
    <w:p w14:paraId="0073395C" w14:textId="77777777" w:rsidR="00C2322E" w:rsidRPr="001E2B12" w:rsidRDefault="00C2322E" w:rsidP="001B1F26">
      <w:pPr>
        <w:pStyle w:val="a6"/>
        <w:numPr>
          <w:ilvl w:val="0"/>
          <w:numId w:val="17"/>
        </w:numPr>
        <w:ind w:firstLineChars="0"/>
      </w:pPr>
      <w:r w:rsidRPr="001E2B12">
        <w:t>自动出卷模块</w:t>
      </w:r>
      <w:r>
        <w:rPr>
          <w:rFonts w:hint="eastAsia"/>
        </w:rPr>
        <w:t>：</w:t>
      </w:r>
      <w:r w:rsidRPr="001E2B12">
        <w:t>从题库中随机取出不重复的题目</w:t>
      </w:r>
      <w:r>
        <w:rPr>
          <w:rFonts w:hint="eastAsia"/>
        </w:rPr>
        <w:t>，</w:t>
      </w:r>
      <w:r w:rsidRPr="001E2B12">
        <w:t>组成一张试卷。</w:t>
      </w:r>
    </w:p>
    <w:p w14:paraId="5F6C418E" w14:textId="77777777" w:rsidR="00C2322E" w:rsidRPr="001E2B12" w:rsidRDefault="00C2322E" w:rsidP="001B1F26">
      <w:pPr>
        <w:pStyle w:val="a6"/>
        <w:numPr>
          <w:ilvl w:val="0"/>
          <w:numId w:val="17"/>
        </w:numPr>
        <w:ind w:firstLineChars="0"/>
      </w:pPr>
      <w:r w:rsidRPr="001E2B12">
        <w:t>在线考试模块</w:t>
      </w:r>
      <w:r>
        <w:rPr>
          <w:rFonts w:hint="eastAsia"/>
        </w:rPr>
        <w:t>：</w:t>
      </w:r>
      <w:r w:rsidRPr="001E2B12">
        <w:t>试卷生成后</w:t>
      </w:r>
      <w:r>
        <w:rPr>
          <w:rFonts w:hint="eastAsia"/>
        </w:rPr>
        <w:t>，</w:t>
      </w:r>
      <w:r w:rsidRPr="001E2B12">
        <w:t>用户点击开始答题按钮</w:t>
      </w:r>
      <w:r>
        <w:rPr>
          <w:rFonts w:hint="eastAsia"/>
        </w:rPr>
        <w:t>，</w:t>
      </w:r>
      <w:r w:rsidRPr="001E2B12">
        <w:t>进行答题，答题结束后或者考试时间结束后提交试卷。</w:t>
      </w:r>
    </w:p>
    <w:p w14:paraId="571BDB33" w14:textId="77777777" w:rsidR="00C2322E" w:rsidRPr="001E2B12" w:rsidRDefault="00C2322E" w:rsidP="001B1F26">
      <w:pPr>
        <w:pStyle w:val="a6"/>
        <w:numPr>
          <w:ilvl w:val="0"/>
          <w:numId w:val="17"/>
        </w:numPr>
        <w:ind w:firstLineChars="0"/>
      </w:pPr>
      <w:r w:rsidRPr="001E2B12">
        <w:t>在线批改模块</w:t>
      </w:r>
      <w:r>
        <w:rPr>
          <w:rFonts w:hint="eastAsia"/>
        </w:rPr>
        <w:t>：</w:t>
      </w:r>
      <w:r w:rsidRPr="001E2B12">
        <w:t>用户提交试卷后</w:t>
      </w:r>
      <w:r>
        <w:rPr>
          <w:rFonts w:hint="eastAsia"/>
        </w:rPr>
        <w:t>，</w:t>
      </w:r>
      <w:r w:rsidRPr="001E2B12">
        <w:t>系统计算出分数</w:t>
      </w:r>
      <w:r>
        <w:rPr>
          <w:rFonts w:hint="eastAsia"/>
        </w:rPr>
        <w:t>，</w:t>
      </w:r>
      <w:r w:rsidRPr="001E2B12">
        <w:t>并将结果返回给用户。</w:t>
      </w:r>
    </w:p>
    <w:p w14:paraId="62B50712" w14:textId="77777777" w:rsidR="00C2322E" w:rsidRPr="001E2B12" w:rsidRDefault="00C2322E" w:rsidP="00C2322E">
      <w:pPr>
        <w:pStyle w:val="a6"/>
        <w:numPr>
          <w:ilvl w:val="0"/>
          <w:numId w:val="17"/>
        </w:numPr>
        <w:ind w:firstLineChars="0"/>
      </w:pPr>
      <w:r w:rsidRPr="001E2B12">
        <w:t>试题库模块</w:t>
      </w:r>
      <w:r>
        <w:rPr>
          <w:rFonts w:hint="eastAsia"/>
        </w:rPr>
        <w:t>：</w:t>
      </w:r>
      <w:r w:rsidRPr="001E2B12">
        <w:t>管理员将收集到的题目按照类别添加到题库中。</w:t>
      </w:r>
    </w:p>
    <w:p w14:paraId="55DD2BAF" w14:textId="77777777" w:rsidR="00C2322E" w:rsidRPr="000354F4" w:rsidRDefault="00C2322E" w:rsidP="000354F4">
      <w:pPr>
        <w:spacing w:beforeLines="100" w:before="312" w:afterLines="100" w:after="312"/>
        <w:rPr>
          <w:rFonts w:ascii="楷体" w:eastAsia="楷体" w:hAnsi="楷体" w:hint="eastAsia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</w:pPr>
      <w:r w:rsidRPr="000354F4">
        <w:rPr>
          <w:rFonts w:ascii="楷体" w:eastAsia="楷体" w:hAnsi="楷体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t>实践与实习</w:t>
      </w:r>
      <w:r w:rsidR="000354F4" w:rsidRPr="000354F4">
        <w:rPr>
          <w:rFonts w:ascii="楷体" w:eastAsia="楷体" w:hAnsi="楷体" w:hint="eastAsia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t xml:space="preserve">                                                                             </w:t>
      </w:r>
    </w:p>
    <w:p w14:paraId="20E1B2DD" w14:textId="77777777" w:rsidR="00C2322E" w:rsidRPr="00DB6F07" w:rsidRDefault="00C2322E" w:rsidP="00DB6F07">
      <w:pPr>
        <w:ind w:firstLineChars="200" w:firstLine="422"/>
        <w:rPr>
          <w:b/>
        </w:rPr>
      </w:pPr>
      <w:r w:rsidRPr="000354F4">
        <w:rPr>
          <w:b/>
        </w:rPr>
        <w:lastRenderedPageBreak/>
        <w:t xml:space="preserve">   2014/12—2015/07 </w:t>
      </w:r>
      <w:r w:rsidRPr="000354F4">
        <w:rPr>
          <w:b/>
        </w:rPr>
        <w:t>深圳腾讯公司</w:t>
      </w:r>
      <w:r w:rsidRPr="000354F4">
        <w:rPr>
          <w:b/>
        </w:rPr>
        <w:t xml:space="preserve"> </w:t>
      </w:r>
      <w:r w:rsidRPr="000354F4">
        <w:rPr>
          <w:b/>
        </w:rPr>
        <w:t>软件开发</w:t>
      </w:r>
    </w:p>
    <w:p w14:paraId="0D979D68" w14:textId="77777777" w:rsidR="00C2322E" w:rsidRPr="000354F4" w:rsidRDefault="00C2322E" w:rsidP="000354F4">
      <w:pPr>
        <w:spacing w:beforeLines="100" w:before="312" w:afterLines="100" w:after="312"/>
        <w:rPr>
          <w:rFonts w:ascii="楷体" w:eastAsia="楷体" w:hAnsi="楷体" w:hint="eastAsia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</w:pPr>
      <w:r w:rsidRPr="000354F4">
        <w:rPr>
          <w:rFonts w:ascii="楷体" w:eastAsia="楷体" w:hAnsi="楷体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t>获奖情况</w:t>
      </w:r>
      <w:r w:rsidR="000354F4" w:rsidRPr="000354F4">
        <w:rPr>
          <w:rFonts w:ascii="楷体" w:eastAsia="楷体" w:hAnsi="楷体" w:hint="eastAsia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t xml:space="preserve">                                                                                </w:t>
      </w:r>
    </w:p>
    <w:p w14:paraId="0C7E5F73" w14:textId="77777777" w:rsidR="00DB6F07" w:rsidRDefault="00DB6F07" w:rsidP="00C2322E">
      <w:pPr>
        <w:sectPr w:rsidR="00DB6F07" w:rsidSect="001B1F26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672068E3" w14:textId="77777777" w:rsidR="00C2322E" w:rsidRPr="00DB6F07" w:rsidRDefault="00C2322E" w:rsidP="00DB6F07">
      <w:pPr>
        <w:pStyle w:val="a6"/>
        <w:numPr>
          <w:ilvl w:val="0"/>
          <w:numId w:val="18"/>
        </w:numPr>
        <w:ind w:firstLineChars="0"/>
        <w:rPr>
          <w:rFonts w:asciiTheme="minorEastAsia" w:hAnsiTheme="minorEastAsia" w:hint="eastAsia"/>
          <w:b/>
        </w:rPr>
      </w:pPr>
      <w:r w:rsidRPr="00DB6F07">
        <w:rPr>
          <w:rFonts w:asciiTheme="minorEastAsia" w:hAnsiTheme="minorEastAsia"/>
          <w:b/>
        </w:rPr>
        <w:t>学术类：</w:t>
      </w:r>
    </w:p>
    <w:p w14:paraId="6164A973" w14:textId="77777777" w:rsidR="00A30A5C" w:rsidRPr="00DB6F07" w:rsidRDefault="00A30A5C" w:rsidP="00DB6F07">
      <w:pPr>
        <w:ind w:left="420"/>
        <w:rPr>
          <w:rFonts w:asciiTheme="minorEastAsia" w:eastAsiaTheme="minorEastAsia" w:hAnsiTheme="minorEastAsia" w:hint="eastAsia"/>
        </w:rPr>
      </w:pPr>
      <w:r w:rsidRPr="00DB6F07">
        <w:rPr>
          <w:rFonts w:asciiTheme="minorEastAsia" w:eastAsiaTheme="minorEastAsia" w:hAnsiTheme="minorEastAsia" w:hint="eastAsia"/>
        </w:rPr>
        <w:t>2012-2013年度第二学期三等奖学金</w:t>
      </w:r>
    </w:p>
    <w:p w14:paraId="6DC58A93" w14:textId="77777777" w:rsidR="00A30A5C" w:rsidRPr="00DB6F07" w:rsidRDefault="00A30A5C" w:rsidP="00A30A5C">
      <w:pPr>
        <w:ind w:left="420"/>
        <w:rPr>
          <w:rFonts w:asciiTheme="minorEastAsia" w:eastAsiaTheme="minorEastAsia" w:hAnsiTheme="minorEastAsia" w:hint="eastAsia"/>
        </w:rPr>
      </w:pPr>
      <w:r w:rsidRPr="00DB6F07">
        <w:rPr>
          <w:rFonts w:asciiTheme="minorEastAsia" w:eastAsiaTheme="minorEastAsia" w:hAnsiTheme="minorEastAsia" w:hint="eastAsia"/>
        </w:rPr>
        <w:t>2013-2014年度第一学期一等奖学金</w:t>
      </w:r>
    </w:p>
    <w:p w14:paraId="4E621586" w14:textId="77777777" w:rsidR="00C2322E" w:rsidRPr="00DB6F07" w:rsidRDefault="00C2322E" w:rsidP="00DB6F07">
      <w:pPr>
        <w:pStyle w:val="a6"/>
        <w:numPr>
          <w:ilvl w:val="0"/>
          <w:numId w:val="18"/>
        </w:numPr>
        <w:ind w:firstLineChars="0"/>
        <w:rPr>
          <w:b/>
        </w:rPr>
      </w:pPr>
      <w:r w:rsidRPr="00DB6F07">
        <w:rPr>
          <w:b/>
        </w:rPr>
        <w:t xml:space="preserve"> </w:t>
      </w:r>
      <w:r w:rsidRPr="00DB6F07">
        <w:rPr>
          <w:b/>
        </w:rPr>
        <w:t>实践类：</w:t>
      </w:r>
    </w:p>
    <w:p w14:paraId="23E093B7" w14:textId="77777777" w:rsidR="00B03271" w:rsidRDefault="00C2322E" w:rsidP="00B03271">
      <w:pPr>
        <w:ind w:left="420"/>
      </w:pPr>
      <w:r w:rsidRPr="001E2B12">
        <w:t xml:space="preserve"> </w:t>
      </w:r>
      <w:r w:rsidR="00B03271" w:rsidRPr="001E2B12">
        <w:t>201</w:t>
      </w:r>
      <w:r w:rsidR="00B03271">
        <w:rPr>
          <w:rFonts w:hint="eastAsia"/>
        </w:rPr>
        <w:t>2</w:t>
      </w:r>
      <w:r w:rsidR="00B03271" w:rsidRPr="001E2B12">
        <w:t>-201</w:t>
      </w:r>
      <w:r w:rsidR="00B03271">
        <w:rPr>
          <w:rFonts w:hint="eastAsia"/>
        </w:rPr>
        <w:t>3</w:t>
      </w:r>
      <w:r w:rsidR="00B03271" w:rsidRPr="001E2B12">
        <w:t>年广东省挑战杯三等奖</w:t>
      </w:r>
    </w:p>
    <w:p w14:paraId="798FABBE" w14:textId="77777777" w:rsidR="00DB6F07" w:rsidRDefault="00B03271" w:rsidP="00DB6F07">
      <w:pPr>
        <w:ind w:left="420"/>
      </w:pPr>
      <w:r>
        <w:rPr>
          <w:rFonts w:hint="eastAsia"/>
        </w:rPr>
        <w:t xml:space="preserve"> </w:t>
      </w:r>
      <w:r w:rsidRPr="001E2B12">
        <w:t>2013-2014</w:t>
      </w:r>
      <w:r w:rsidRPr="001E2B12">
        <w:t>年广东省挑战杯</w:t>
      </w:r>
      <w:r>
        <w:rPr>
          <w:rFonts w:hint="eastAsia"/>
        </w:rPr>
        <w:t>二</w:t>
      </w:r>
      <w:r w:rsidRPr="001E2B12">
        <w:t>等奖</w:t>
      </w:r>
      <w:r w:rsidR="00DB6F07">
        <w:rPr>
          <w:rFonts w:hint="eastAsia"/>
        </w:rPr>
        <w:t xml:space="preserve"> </w:t>
      </w:r>
    </w:p>
    <w:p w14:paraId="17BC972E" w14:textId="77777777" w:rsidR="00DB6F07" w:rsidRPr="00DB6F07" w:rsidRDefault="00DB6F07" w:rsidP="00DB6F07">
      <w:pPr>
        <w:ind w:left="420"/>
        <w:sectPr w:rsidR="00DB6F07" w:rsidRPr="00DB6F07" w:rsidSect="00DB6F07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" w:linePitch="312"/>
        </w:sectPr>
      </w:pPr>
    </w:p>
    <w:p w14:paraId="39007CA1" w14:textId="77777777" w:rsidR="00C2322E" w:rsidRPr="001E2B12" w:rsidRDefault="00C2322E" w:rsidP="000354F4">
      <w:pPr>
        <w:spacing w:beforeLines="100" w:before="312" w:afterLines="100" w:after="312"/>
      </w:pPr>
      <w:r w:rsidRPr="000354F4">
        <w:rPr>
          <w:rFonts w:ascii="楷体" w:eastAsia="楷体" w:hAnsi="楷体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t>语言能力</w:t>
      </w:r>
      <w:r w:rsidRPr="000354F4">
        <w:rPr>
          <w:rFonts w:ascii="楷体" w:eastAsia="楷体" w:hAnsi="楷体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tab/>
      </w:r>
      <w:r w:rsidR="000354F4" w:rsidRPr="000354F4">
        <w:rPr>
          <w:rFonts w:ascii="楷体" w:eastAsia="楷体" w:hAnsi="楷体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t xml:space="preserve">                                                                     </w:t>
      </w:r>
      <w:r w:rsidR="000354F4">
        <w:t xml:space="preserve">                                                                                    </w:t>
      </w:r>
    </w:p>
    <w:p w14:paraId="62B9F9D0" w14:textId="77777777" w:rsidR="00C2322E" w:rsidRPr="00DB6F07" w:rsidRDefault="00C2322E" w:rsidP="00DB6F07">
      <w:pPr>
        <w:ind w:firstLineChars="200" w:firstLine="422"/>
        <w:rPr>
          <w:b/>
        </w:rPr>
      </w:pPr>
      <w:r w:rsidRPr="000354F4">
        <w:rPr>
          <w:b/>
        </w:rPr>
        <w:t>英语中级口译证书</w:t>
      </w:r>
      <w:r w:rsidRPr="000354F4">
        <w:rPr>
          <w:b/>
        </w:rPr>
        <w:t xml:space="preserve">   </w:t>
      </w:r>
      <w:r w:rsidRPr="000354F4">
        <w:rPr>
          <w:b/>
        </w:rPr>
        <w:t>英语六级</w:t>
      </w:r>
    </w:p>
    <w:p w14:paraId="13B18BCA" w14:textId="77777777" w:rsidR="00C2322E" w:rsidRPr="000354F4" w:rsidRDefault="00C2322E" w:rsidP="000354F4">
      <w:pPr>
        <w:spacing w:beforeLines="100" w:before="312" w:afterLines="100" w:after="312"/>
        <w:rPr>
          <w:rFonts w:ascii="楷体" w:eastAsia="楷体" w:hAnsi="楷体" w:hint="eastAsia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</w:pPr>
      <w:r w:rsidRPr="000354F4">
        <w:rPr>
          <w:rFonts w:ascii="楷体" w:eastAsia="楷体" w:hAnsi="楷体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t>自我评价</w:t>
      </w:r>
      <w:r w:rsidR="000354F4" w:rsidRPr="000354F4">
        <w:rPr>
          <w:rFonts w:ascii="楷体" w:eastAsia="楷体" w:hAnsi="楷体" w:hint="eastAsia"/>
          <w:color w:val="1F497D" w:themeColor="text2"/>
          <w:spacing w:val="40"/>
          <w:sz w:val="24"/>
          <w:u w:val="single" w:color="FFC000"/>
          <w:shd w:val="clear" w:color="auto" w:fill="FDE9D9" w:themeFill="accent6" w:themeFillTint="33"/>
        </w:rPr>
        <w:t xml:space="preserve">                                                                                 </w:t>
      </w:r>
    </w:p>
    <w:p w14:paraId="1D4C7517" w14:textId="77777777" w:rsidR="00C2322E" w:rsidRPr="000354F4" w:rsidRDefault="00C2322E" w:rsidP="000354F4">
      <w:pPr>
        <w:ind w:firstLineChars="200" w:firstLine="422"/>
        <w:rPr>
          <w:b/>
        </w:rPr>
      </w:pPr>
      <w:r w:rsidRPr="000354F4">
        <w:rPr>
          <w:b/>
        </w:rPr>
        <w:t>本人热心、善良、自信、自律、上进心强，有较强的组织、管理能力。有着十分饱满的编程激情和明确的职业规划。性格开朗</w:t>
      </w:r>
      <w:r w:rsidRPr="000354F4">
        <w:rPr>
          <w:rFonts w:hint="eastAsia"/>
          <w:b/>
        </w:rPr>
        <w:t>，</w:t>
      </w:r>
      <w:r w:rsidRPr="000354F4">
        <w:rPr>
          <w:b/>
        </w:rPr>
        <w:t>诚信</w:t>
      </w:r>
      <w:r w:rsidRPr="000354F4">
        <w:rPr>
          <w:rFonts w:hint="eastAsia"/>
          <w:b/>
        </w:rPr>
        <w:t>，</w:t>
      </w:r>
      <w:r w:rsidRPr="000354F4">
        <w:rPr>
          <w:b/>
        </w:rPr>
        <w:t>善于和队友一起合作。</w:t>
      </w:r>
    </w:p>
    <w:p w14:paraId="1934A962" w14:textId="77777777" w:rsidR="00F83207" w:rsidRPr="00C2322E" w:rsidRDefault="00F83207" w:rsidP="00F83207"/>
    <w:p w14:paraId="1452C6A8" w14:textId="77777777" w:rsidR="00F83207" w:rsidRPr="001E2B12" w:rsidRDefault="00F83207" w:rsidP="00F83207">
      <w:pPr>
        <w:ind w:left="2098"/>
        <w:rPr>
          <w:sz w:val="20"/>
          <w:szCs w:val="20"/>
        </w:rPr>
      </w:pPr>
    </w:p>
    <w:sectPr w:rsidR="00F83207" w:rsidRPr="001E2B12" w:rsidSect="00DB6F07">
      <w:type w:val="continuous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10B68" w14:textId="77777777" w:rsidR="00EA7CC5" w:rsidRDefault="00EA7CC5" w:rsidP="002C4C45">
      <w:r>
        <w:separator/>
      </w:r>
    </w:p>
  </w:endnote>
  <w:endnote w:type="continuationSeparator" w:id="0">
    <w:p w14:paraId="077A47B6" w14:textId="77777777" w:rsidR="00EA7CC5" w:rsidRDefault="00EA7CC5" w:rsidP="002C4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2324614"/>
      <w:docPartObj>
        <w:docPartGallery w:val="Page Numbers (Bottom of Page)"/>
        <w:docPartUnique/>
      </w:docPartObj>
    </w:sdtPr>
    <w:sdtContent>
      <w:p w14:paraId="0E62D40D" w14:textId="3003A209" w:rsidR="00B66DA7" w:rsidRDefault="00B66DA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0C54827" w14:textId="77777777" w:rsidR="00B66DA7" w:rsidRDefault="00B66DA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A493D" w14:textId="77777777" w:rsidR="00EA7CC5" w:rsidRDefault="00EA7CC5" w:rsidP="002C4C45">
      <w:r>
        <w:separator/>
      </w:r>
    </w:p>
  </w:footnote>
  <w:footnote w:type="continuationSeparator" w:id="0">
    <w:p w14:paraId="3D11E828" w14:textId="77777777" w:rsidR="00EA7CC5" w:rsidRDefault="00EA7CC5" w:rsidP="002C4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E19A3" w14:textId="0C387580" w:rsidR="00B155A0" w:rsidRPr="00B66DA7" w:rsidRDefault="00B66DA7" w:rsidP="00B66DA7">
    <w:pPr>
      <w:pStyle w:val="a7"/>
      <w:rPr>
        <w:rFonts w:ascii="楷体" w:eastAsia="楷体" w:hAnsi="楷体" w:hint="eastAsia"/>
        <w:color w:val="1F497D" w:themeColor="text2"/>
      </w:rPr>
    </w:pPr>
    <w:r w:rsidRPr="00B66DA7">
      <w:rPr>
        <w:rFonts w:ascii="楷体" w:eastAsia="楷体" w:hAnsi="楷体" w:hint="eastAsia"/>
        <w:color w:val="1F497D" w:themeColor="text2"/>
      </w:rPr>
      <w:t>马腾飞  个人简历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E"/>
    <w:multiLevelType w:val="multilevel"/>
    <w:tmpl w:val="0000000E"/>
    <w:lvl w:ilvl="0">
      <w:start w:val="1"/>
      <w:numFmt w:val="bullet"/>
      <w:lvlText w:val=""/>
      <w:lvlJc w:val="left"/>
      <w:pPr>
        <w:tabs>
          <w:tab w:val="num" w:pos="2100"/>
        </w:tabs>
        <w:ind w:left="2100" w:hanging="420"/>
      </w:pPr>
      <w:rPr>
        <w:rFonts w:ascii="Symbol" w:hAnsi="Symbol" w:hint="default"/>
        <w:color w:val="auto"/>
        <w:sz w:val="16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420"/>
      </w:pPr>
      <w:rPr>
        <w:rFonts w:hint="default"/>
        <w:color w:val="auto"/>
        <w:sz w:val="16"/>
      </w:rPr>
    </w:lvl>
    <w:lvl w:ilvl="2">
      <w:start w:val="2005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eastAsia="宋体" w:hAnsi="Wingdings" w:cs="Times New Roman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0000000F"/>
    <w:multiLevelType w:val="multilevel"/>
    <w:tmpl w:val="0000000F"/>
    <w:lvl w:ilvl="0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sz w:val="16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  <w:color w:val="auto"/>
        <w:sz w:val="16"/>
      </w:rPr>
    </w:lvl>
    <w:lvl w:ilvl="2">
      <w:start w:val="2005"/>
      <w:numFmt w:val="bullet"/>
      <w:lvlText w:val=""/>
      <w:lvlJc w:val="left"/>
      <w:pPr>
        <w:tabs>
          <w:tab w:val="num" w:pos="1620"/>
        </w:tabs>
        <w:ind w:left="1620" w:hanging="360"/>
      </w:pPr>
      <w:rPr>
        <w:rFonts w:ascii="Wingdings" w:eastAsia="宋体" w:hAnsi="Wingdings" w:cs="Times New Roman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3E93D24"/>
    <w:multiLevelType w:val="hybridMultilevel"/>
    <w:tmpl w:val="C062F3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2C30787"/>
    <w:multiLevelType w:val="hybridMultilevel"/>
    <w:tmpl w:val="976211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4F4B51"/>
    <w:multiLevelType w:val="hybridMultilevel"/>
    <w:tmpl w:val="577A3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EDB36FC"/>
    <w:multiLevelType w:val="hybridMultilevel"/>
    <w:tmpl w:val="48C2B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1857FD1"/>
    <w:multiLevelType w:val="hybridMultilevel"/>
    <w:tmpl w:val="B59C8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8077CE"/>
    <w:multiLevelType w:val="hybridMultilevel"/>
    <w:tmpl w:val="BCDA7AE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4A432159"/>
    <w:multiLevelType w:val="hybridMultilevel"/>
    <w:tmpl w:val="1512A50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D74231"/>
    <w:multiLevelType w:val="hybridMultilevel"/>
    <w:tmpl w:val="2BC81DB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AC338FC"/>
    <w:multiLevelType w:val="hybridMultilevel"/>
    <w:tmpl w:val="9626D30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BD71210"/>
    <w:multiLevelType w:val="hybridMultilevel"/>
    <w:tmpl w:val="230A995C"/>
    <w:lvl w:ilvl="0" w:tplc="956E326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25879B1"/>
    <w:multiLevelType w:val="multilevel"/>
    <w:tmpl w:val="0000000F"/>
    <w:lvl w:ilvl="0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sz w:val="16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  <w:color w:val="auto"/>
        <w:sz w:val="16"/>
      </w:rPr>
    </w:lvl>
    <w:lvl w:ilvl="2">
      <w:start w:val="2005"/>
      <w:numFmt w:val="bullet"/>
      <w:lvlText w:val=""/>
      <w:lvlJc w:val="left"/>
      <w:pPr>
        <w:tabs>
          <w:tab w:val="num" w:pos="1620"/>
        </w:tabs>
        <w:ind w:left="1620" w:hanging="360"/>
      </w:pPr>
      <w:rPr>
        <w:rFonts w:ascii="Wingdings" w:eastAsia="宋体" w:hAnsi="Wingdings" w:cs="Times New Roman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4F53332"/>
    <w:multiLevelType w:val="hybridMultilevel"/>
    <w:tmpl w:val="96D61D5A"/>
    <w:lvl w:ilvl="0" w:tplc="956E326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F3A1EFE"/>
    <w:multiLevelType w:val="singleLevel"/>
    <w:tmpl w:val="00000000"/>
    <w:lvl w:ilvl="0">
      <w:start w:val="1"/>
      <w:numFmt w:val="bullet"/>
      <w:lvlText w:val=""/>
      <w:lvlJc w:val="left"/>
      <w:pPr>
        <w:tabs>
          <w:tab w:val="num" w:pos="562"/>
        </w:tabs>
        <w:ind w:left="562" w:hanging="420"/>
      </w:pPr>
      <w:rPr>
        <w:rFonts w:ascii="Wingdings" w:hAnsi="Wingdings" w:hint="default"/>
      </w:rPr>
    </w:lvl>
  </w:abstractNum>
  <w:num w:numId="1" w16cid:durableId="1589652851">
    <w:abstractNumId w:val="1"/>
  </w:num>
  <w:num w:numId="2" w16cid:durableId="1108768729">
    <w:abstractNumId w:val="17"/>
  </w:num>
  <w:num w:numId="3" w16cid:durableId="1915166789">
    <w:abstractNumId w:val="3"/>
  </w:num>
  <w:num w:numId="4" w16cid:durableId="344937575">
    <w:abstractNumId w:val="0"/>
  </w:num>
  <w:num w:numId="5" w16cid:durableId="131800647">
    <w:abstractNumId w:val="4"/>
  </w:num>
  <w:num w:numId="6" w16cid:durableId="1742480075">
    <w:abstractNumId w:val="8"/>
  </w:num>
  <w:num w:numId="7" w16cid:durableId="256908011">
    <w:abstractNumId w:val="7"/>
  </w:num>
  <w:num w:numId="8" w16cid:durableId="107966500">
    <w:abstractNumId w:val="15"/>
  </w:num>
  <w:num w:numId="9" w16cid:durableId="2137864916">
    <w:abstractNumId w:val="2"/>
  </w:num>
  <w:num w:numId="10" w16cid:durableId="1117605606">
    <w:abstractNumId w:val="9"/>
  </w:num>
  <w:num w:numId="11" w16cid:durableId="175048349">
    <w:abstractNumId w:val="6"/>
  </w:num>
  <w:num w:numId="12" w16cid:durableId="110711037">
    <w:abstractNumId w:val="16"/>
  </w:num>
  <w:num w:numId="13" w16cid:durableId="697201948">
    <w:abstractNumId w:val="14"/>
  </w:num>
  <w:num w:numId="14" w16cid:durableId="204829355">
    <w:abstractNumId w:val="5"/>
  </w:num>
  <w:num w:numId="15" w16cid:durableId="1482190914">
    <w:abstractNumId w:val="13"/>
  </w:num>
  <w:num w:numId="16" w16cid:durableId="700399941">
    <w:abstractNumId w:val="12"/>
  </w:num>
  <w:num w:numId="17" w16cid:durableId="957562098">
    <w:abstractNumId w:val="10"/>
  </w:num>
  <w:num w:numId="18" w16cid:durableId="10241397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189"/>
    <w:rsid w:val="00033189"/>
    <w:rsid w:val="00034434"/>
    <w:rsid w:val="000354F4"/>
    <w:rsid w:val="000C289B"/>
    <w:rsid w:val="0010603B"/>
    <w:rsid w:val="001B1F26"/>
    <w:rsid w:val="001B3523"/>
    <w:rsid w:val="001D16ED"/>
    <w:rsid w:val="001E2B12"/>
    <w:rsid w:val="001F45D0"/>
    <w:rsid w:val="002507C2"/>
    <w:rsid w:val="00273F4F"/>
    <w:rsid w:val="002C4C45"/>
    <w:rsid w:val="00365C1E"/>
    <w:rsid w:val="003B4312"/>
    <w:rsid w:val="003C5CD4"/>
    <w:rsid w:val="004657F1"/>
    <w:rsid w:val="004A3FB2"/>
    <w:rsid w:val="0053004A"/>
    <w:rsid w:val="00563AD8"/>
    <w:rsid w:val="00835F35"/>
    <w:rsid w:val="008E2610"/>
    <w:rsid w:val="00954314"/>
    <w:rsid w:val="00956A2B"/>
    <w:rsid w:val="009827F6"/>
    <w:rsid w:val="009F56C2"/>
    <w:rsid w:val="00A30A5C"/>
    <w:rsid w:val="00A42E98"/>
    <w:rsid w:val="00A93610"/>
    <w:rsid w:val="00AF64B3"/>
    <w:rsid w:val="00B03271"/>
    <w:rsid w:val="00B155A0"/>
    <w:rsid w:val="00B449C4"/>
    <w:rsid w:val="00B66DA7"/>
    <w:rsid w:val="00B76476"/>
    <w:rsid w:val="00C2322E"/>
    <w:rsid w:val="00CA5B8D"/>
    <w:rsid w:val="00CB3213"/>
    <w:rsid w:val="00DB6F07"/>
    <w:rsid w:val="00E041A5"/>
    <w:rsid w:val="00E159DE"/>
    <w:rsid w:val="00E576A5"/>
    <w:rsid w:val="00E97E53"/>
    <w:rsid w:val="00EA7CC5"/>
    <w:rsid w:val="00EB483C"/>
    <w:rsid w:val="00EC5D73"/>
    <w:rsid w:val="00F27D1C"/>
    <w:rsid w:val="00F30C87"/>
    <w:rsid w:val="00F3388E"/>
    <w:rsid w:val="00F83207"/>
    <w:rsid w:val="00FA4D8C"/>
    <w:rsid w:val="00FB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A1CD2"/>
  <w15:docId w15:val="{EB736B2B-104D-4AF4-B07D-67C0757C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2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318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33189"/>
    <w:rPr>
      <w:sz w:val="18"/>
      <w:szCs w:val="18"/>
    </w:rPr>
  </w:style>
  <w:style w:type="character" w:styleId="a5">
    <w:name w:val="Hyperlink"/>
    <w:basedOn w:val="a0"/>
    <w:uiPriority w:val="99"/>
    <w:unhideWhenUsed/>
    <w:rsid w:val="00E041A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041A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7">
    <w:name w:val="header"/>
    <w:basedOn w:val="a"/>
    <w:link w:val="a8"/>
    <w:uiPriority w:val="99"/>
    <w:unhideWhenUsed/>
    <w:rsid w:val="002C4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C4C4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C4C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C4C45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FA4D8C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106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tengfei@126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tengfei@126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99646-76E4-477F-BFBF-F977ACD9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xlp</dc:creator>
  <cp:lastModifiedBy>Guoco Leon</cp:lastModifiedBy>
  <cp:revision>18</cp:revision>
  <dcterms:created xsi:type="dcterms:W3CDTF">2015-07-23T04:09:00Z</dcterms:created>
  <dcterms:modified xsi:type="dcterms:W3CDTF">2024-10-18T04:09:00Z</dcterms:modified>
</cp:coreProperties>
</file>