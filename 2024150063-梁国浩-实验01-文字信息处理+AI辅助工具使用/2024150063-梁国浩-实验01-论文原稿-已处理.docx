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0EE160" w14:textId="77777777" w:rsidR="00791AE2" w:rsidRPr="00C3296B" w:rsidRDefault="00791AE2" w:rsidP="00201812">
      <w:pPr>
        <w:spacing w:before="156" w:after="156"/>
        <w:rPr>
          <w:sz w:val="28"/>
        </w:rPr>
      </w:pPr>
    </w:p>
    <w:p w14:paraId="71E8EBA0" w14:textId="77777777" w:rsidR="00791AE2" w:rsidRPr="00E333C9" w:rsidRDefault="0000358A" w:rsidP="00201812">
      <w:pPr>
        <w:spacing w:before="156" w:after="156"/>
        <w:jc w:val="center"/>
        <w:rPr>
          <w:rFonts w:ascii="华文行楷" w:eastAsia="华文行楷" w:hAnsi="微软雅黑" w:hint="eastAsia"/>
          <w:sz w:val="72"/>
        </w:rPr>
      </w:pPr>
      <w:proofErr w:type="gramStart"/>
      <w:r>
        <w:rPr>
          <w:rFonts w:ascii="华文行楷" w:eastAsia="华文行楷" w:hAnsi="微软雅黑" w:hint="eastAsia"/>
          <w:sz w:val="72"/>
        </w:rPr>
        <w:t>荔</w:t>
      </w:r>
      <w:proofErr w:type="gramEnd"/>
      <w:r>
        <w:rPr>
          <w:rFonts w:ascii="华文行楷" w:eastAsia="华文行楷" w:hAnsi="微软雅黑" w:hint="eastAsia"/>
          <w:sz w:val="72"/>
        </w:rPr>
        <w:t xml:space="preserve"> 园</w:t>
      </w:r>
      <w:r w:rsidR="00791AE2" w:rsidRPr="00E333C9">
        <w:rPr>
          <w:rFonts w:ascii="华文行楷" w:eastAsia="华文行楷" w:hAnsi="微软雅黑"/>
          <w:sz w:val="72"/>
        </w:rPr>
        <w:t xml:space="preserve"> </w:t>
      </w:r>
      <w:r w:rsidR="00791AE2" w:rsidRPr="00E333C9">
        <w:rPr>
          <w:rFonts w:ascii="华文行楷" w:eastAsia="华文行楷" w:hAnsi="微软雅黑" w:hint="eastAsia"/>
          <w:sz w:val="72"/>
        </w:rPr>
        <w:t>大</w:t>
      </w:r>
      <w:r w:rsidR="00791AE2" w:rsidRPr="00E333C9">
        <w:rPr>
          <w:rFonts w:ascii="华文行楷" w:eastAsia="华文行楷" w:hAnsi="微软雅黑"/>
          <w:sz w:val="72"/>
        </w:rPr>
        <w:t xml:space="preserve"> </w:t>
      </w:r>
      <w:r w:rsidR="00791AE2" w:rsidRPr="00E333C9">
        <w:rPr>
          <w:rFonts w:ascii="华文行楷" w:eastAsia="华文行楷" w:hAnsi="微软雅黑" w:hint="eastAsia"/>
          <w:sz w:val="72"/>
        </w:rPr>
        <w:t>学</w:t>
      </w:r>
    </w:p>
    <w:p w14:paraId="0FA44B78" w14:textId="77777777" w:rsidR="00791AE2" w:rsidRPr="00E333C9" w:rsidRDefault="00791AE2" w:rsidP="00201812">
      <w:pPr>
        <w:spacing w:before="156" w:after="156"/>
        <w:jc w:val="center"/>
        <w:rPr>
          <w:rFonts w:ascii="黑体" w:eastAsia="黑体" w:hAnsi="黑体" w:hint="eastAsia"/>
          <w:sz w:val="48"/>
        </w:rPr>
      </w:pPr>
      <w:r w:rsidRPr="00E333C9">
        <w:rPr>
          <w:rFonts w:ascii="黑体" w:eastAsia="黑体" w:hAnsi="黑体" w:hint="eastAsia"/>
          <w:sz w:val="48"/>
        </w:rPr>
        <w:t>本</w:t>
      </w:r>
      <w:r w:rsidRPr="00E333C9">
        <w:rPr>
          <w:rFonts w:ascii="黑体" w:eastAsia="黑体" w:hAnsi="黑体"/>
          <w:sz w:val="48"/>
        </w:rPr>
        <w:t xml:space="preserve"> </w:t>
      </w:r>
      <w:r w:rsidRPr="00E333C9">
        <w:rPr>
          <w:rFonts w:ascii="黑体" w:eastAsia="黑体" w:hAnsi="黑体" w:hint="eastAsia"/>
          <w:sz w:val="48"/>
        </w:rPr>
        <w:t>科</w:t>
      </w:r>
      <w:r w:rsidRPr="00E333C9">
        <w:rPr>
          <w:rFonts w:ascii="黑体" w:eastAsia="黑体" w:hAnsi="黑体"/>
          <w:sz w:val="48"/>
        </w:rPr>
        <w:t xml:space="preserve"> </w:t>
      </w:r>
      <w:r w:rsidRPr="00E333C9">
        <w:rPr>
          <w:rFonts w:ascii="黑体" w:eastAsia="黑体" w:hAnsi="黑体" w:hint="eastAsia"/>
          <w:sz w:val="48"/>
        </w:rPr>
        <w:t>毕</w:t>
      </w:r>
      <w:r w:rsidRPr="00E333C9">
        <w:rPr>
          <w:rFonts w:ascii="黑体" w:eastAsia="黑体" w:hAnsi="黑体"/>
          <w:sz w:val="48"/>
        </w:rPr>
        <w:t xml:space="preserve"> </w:t>
      </w:r>
      <w:r w:rsidRPr="00E333C9">
        <w:rPr>
          <w:rFonts w:ascii="黑体" w:eastAsia="黑体" w:hAnsi="黑体" w:hint="eastAsia"/>
          <w:sz w:val="48"/>
        </w:rPr>
        <w:t>业</w:t>
      </w:r>
      <w:r w:rsidRPr="00E333C9">
        <w:rPr>
          <w:rFonts w:ascii="黑体" w:eastAsia="黑体" w:hAnsi="黑体"/>
          <w:sz w:val="48"/>
        </w:rPr>
        <w:t xml:space="preserve"> </w:t>
      </w:r>
      <w:r w:rsidRPr="00E333C9">
        <w:rPr>
          <w:rFonts w:ascii="黑体" w:eastAsia="黑体" w:hAnsi="黑体" w:hint="eastAsia"/>
          <w:sz w:val="48"/>
        </w:rPr>
        <w:t>论</w:t>
      </w:r>
      <w:r w:rsidRPr="00E333C9">
        <w:rPr>
          <w:rFonts w:ascii="黑体" w:eastAsia="黑体" w:hAnsi="黑体"/>
          <w:sz w:val="48"/>
        </w:rPr>
        <w:t xml:space="preserve"> </w:t>
      </w:r>
      <w:r w:rsidRPr="00E333C9">
        <w:rPr>
          <w:rFonts w:ascii="黑体" w:eastAsia="黑体" w:hAnsi="黑体" w:hint="eastAsia"/>
          <w:sz w:val="48"/>
        </w:rPr>
        <w:t>文（设计）</w:t>
      </w:r>
    </w:p>
    <w:p w14:paraId="2CEFF544" w14:textId="77777777" w:rsidR="00791AE2" w:rsidRPr="00AF3EF0" w:rsidRDefault="00791AE2" w:rsidP="00201812">
      <w:pPr>
        <w:spacing w:before="156" w:after="156"/>
        <w:jc w:val="center"/>
        <w:rPr>
          <w:sz w:val="32"/>
        </w:rPr>
      </w:pPr>
    </w:p>
    <w:p w14:paraId="0CA0EDCD" w14:textId="77777777" w:rsidR="00791AE2" w:rsidRDefault="00791AE2" w:rsidP="00760C0E">
      <w:pPr>
        <w:wordWrap w:val="0"/>
        <w:spacing w:before="156" w:after="156"/>
        <w:rPr>
          <w:sz w:val="32"/>
        </w:rPr>
      </w:pPr>
    </w:p>
    <w:p w14:paraId="14CF7883" w14:textId="77777777" w:rsidR="00F50F97" w:rsidRDefault="00F50F97" w:rsidP="00760C0E">
      <w:pPr>
        <w:wordWrap w:val="0"/>
        <w:spacing w:before="156" w:after="156"/>
        <w:rPr>
          <w:sz w:val="32"/>
        </w:rPr>
      </w:pPr>
    </w:p>
    <w:p w14:paraId="764F056A" w14:textId="77777777" w:rsidR="00F50F97" w:rsidRPr="00F50F97" w:rsidRDefault="00F50F97" w:rsidP="00F50F97">
      <w:pPr>
        <w:spacing w:before="156" w:after="156"/>
      </w:pPr>
    </w:p>
    <w:p w14:paraId="508FACD1" w14:textId="77777777" w:rsidR="00791AE2" w:rsidRPr="00C3296B" w:rsidRDefault="00791AE2" w:rsidP="00C16BF3">
      <w:pPr>
        <w:spacing w:before="156" w:after="156"/>
        <w:ind w:firstLineChars="400" w:firstLine="1280"/>
        <w:rPr>
          <w:b/>
          <w:sz w:val="32"/>
          <w:szCs w:val="32"/>
          <w:u w:val="single"/>
        </w:rPr>
      </w:pPr>
      <w:r w:rsidRPr="00C3296B">
        <w:rPr>
          <w:rFonts w:hAnsi="宋体" w:hint="eastAsia"/>
          <w:sz w:val="32"/>
        </w:rPr>
        <w:t>题目</w:t>
      </w:r>
      <w:r w:rsidRPr="00C3296B">
        <w:rPr>
          <w:sz w:val="32"/>
        </w:rPr>
        <w:t xml:space="preserve">: </w:t>
      </w:r>
      <w:r w:rsidRPr="00A91473">
        <w:rPr>
          <w:rFonts w:ascii="宋体" w:hAnsi="宋体" w:hint="eastAsia"/>
          <w:b/>
          <w:sz w:val="32"/>
          <w:u w:val="single"/>
        </w:rPr>
        <w:t>基于</w:t>
      </w:r>
      <w:r w:rsidRPr="00607863">
        <w:rPr>
          <w:b/>
          <w:sz w:val="32"/>
          <w:u w:val="single"/>
        </w:rPr>
        <w:t>Android</w:t>
      </w:r>
      <w:r w:rsidRPr="00A91473">
        <w:rPr>
          <w:rFonts w:ascii="宋体" w:hAnsi="宋体" w:hint="eastAsia"/>
          <w:b/>
          <w:sz w:val="32"/>
          <w:u w:val="single"/>
        </w:rPr>
        <w:t>的步行者</w:t>
      </w:r>
      <w:r>
        <w:rPr>
          <w:rFonts w:ascii="宋体" w:hAnsi="宋体" w:hint="eastAsia"/>
          <w:b/>
          <w:sz w:val="32"/>
          <w:u w:val="single"/>
        </w:rPr>
        <w:t>运动</w:t>
      </w:r>
      <w:r w:rsidRPr="00A91473">
        <w:rPr>
          <w:rFonts w:ascii="宋体" w:hAnsi="宋体" w:hint="eastAsia"/>
          <w:b/>
          <w:sz w:val="32"/>
          <w:u w:val="single"/>
        </w:rPr>
        <w:t>软件开发</w:t>
      </w:r>
      <w:r w:rsidR="00A75725">
        <w:rPr>
          <w:rFonts w:ascii="宋体" w:hAnsi="宋体" w:hint="eastAsia"/>
          <w:b/>
          <w:sz w:val="32"/>
          <w:u w:val="single"/>
        </w:rPr>
        <w:t xml:space="preserve">  </w:t>
      </w:r>
      <w:r w:rsidRPr="00C3296B">
        <w:rPr>
          <w:b/>
          <w:sz w:val="32"/>
          <w:szCs w:val="32"/>
          <w:u w:val="single"/>
        </w:rPr>
        <w:t xml:space="preserve">          </w:t>
      </w:r>
    </w:p>
    <w:p w14:paraId="32E5AAC3" w14:textId="77605A3D" w:rsidR="00791AE2" w:rsidRPr="00C3296B" w:rsidRDefault="00791AE2" w:rsidP="00D861FD">
      <w:pPr>
        <w:wordWrap w:val="0"/>
        <w:spacing w:before="156" w:after="156"/>
        <w:ind w:firstLineChars="393" w:firstLine="1258"/>
        <w:rPr>
          <w:b/>
          <w:bCs/>
          <w:sz w:val="32"/>
          <w:u w:val="single"/>
        </w:rPr>
      </w:pPr>
      <w:r w:rsidRPr="00C3296B">
        <w:rPr>
          <w:rFonts w:hAnsi="宋体" w:hint="eastAsia"/>
          <w:sz w:val="32"/>
        </w:rPr>
        <w:t>姓名</w:t>
      </w:r>
      <w:r w:rsidRPr="00C3296B">
        <w:rPr>
          <w:sz w:val="32"/>
        </w:rPr>
        <w:t xml:space="preserve">: </w:t>
      </w:r>
      <w:r w:rsidRPr="00C3296B">
        <w:rPr>
          <w:bCs/>
          <w:sz w:val="32"/>
          <w:u w:val="single"/>
        </w:rPr>
        <w:t xml:space="preserve">             </w:t>
      </w:r>
      <w:r>
        <w:rPr>
          <w:bCs/>
          <w:sz w:val="32"/>
          <w:u w:val="single"/>
        </w:rPr>
        <w:t xml:space="preserve">   </w:t>
      </w:r>
      <w:r w:rsidRPr="00C3296B">
        <w:rPr>
          <w:bCs/>
          <w:sz w:val="32"/>
          <w:u w:val="single"/>
        </w:rPr>
        <w:t xml:space="preserve"> </w:t>
      </w:r>
      <w:r w:rsidR="0052750E">
        <w:rPr>
          <w:rFonts w:hAnsi="宋体" w:hint="eastAsia"/>
          <w:b/>
          <w:bCs/>
          <w:sz w:val="32"/>
          <w:u w:val="single"/>
        </w:rPr>
        <w:t>梁国</w:t>
      </w:r>
      <w:proofErr w:type="gramStart"/>
      <w:r w:rsidR="0052750E">
        <w:rPr>
          <w:rFonts w:hAnsi="宋体" w:hint="eastAsia"/>
          <w:b/>
          <w:bCs/>
          <w:sz w:val="32"/>
          <w:u w:val="single"/>
        </w:rPr>
        <w:t>浩</w:t>
      </w:r>
      <w:proofErr w:type="gramEnd"/>
      <w:r>
        <w:rPr>
          <w:bCs/>
          <w:sz w:val="32"/>
          <w:u w:val="single"/>
        </w:rPr>
        <w:t xml:space="preserve">  </w:t>
      </w:r>
      <w:r w:rsidRPr="00C3296B">
        <w:rPr>
          <w:bCs/>
          <w:sz w:val="32"/>
          <w:u w:val="single"/>
        </w:rPr>
        <w:t xml:space="preserve">   </w:t>
      </w:r>
      <w:r w:rsidRPr="00C3296B">
        <w:rPr>
          <w:b/>
          <w:bCs/>
          <w:sz w:val="32"/>
          <w:u w:val="single"/>
        </w:rPr>
        <w:t xml:space="preserve">         </w:t>
      </w:r>
    </w:p>
    <w:p w14:paraId="2FD4D6B4" w14:textId="77777777" w:rsidR="00791AE2" w:rsidRPr="00C3296B" w:rsidRDefault="00791AE2" w:rsidP="00D861FD">
      <w:pPr>
        <w:wordWrap w:val="0"/>
        <w:spacing w:before="156" w:after="156"/>
        <w:ind w:firstLineChars="393" w:firstLine="1258"/>
        <w:rPr>
          <w:sz w:val="32"/>
          <w:u w:val="single"/>
        </w:rPr>
      </w:pPr>
      <w:r w:rsidRPr="00C3296B">
        <w:rPr>
          <w:rFonts w:hAnsi="宋体" w:hint="eastAsia"/>
          <w:sz w:val="32"/>
        </w:rPr>
        <w:t>专业</w:t>
      </w:r>
      <w:r w:rsidRPr="00C3296B">
        <w:rPr>
          <w:sz w:val="32"/>
        </w:rPr>
        <w:t xml:space="preserve">: </w:t>
      </w:r>
      <w:r w:rsidRPr="00C16BF3">
        <w:rPr>
          <w:sz w:val="32"/>
          <w:u w:val="single"/>
        </w:rPr>
        <w:t xml:space="preserve">  </w:t>
      </w:r>
      <w:r w:rsidRPr="00C3296B">
        <w:rPr>
          <w:sz w:val="32"/>
          <w:u w:val="single"/>
        </w:rPr>
        <w:t xml:space="preserve">       </w:t>
      </w:r>
      <w:r>
        <w:rPr>
          <w:sz w:val="32"/>
          <w:u w:val="single"/>
        </w:rPr>
        <w:t xml:space="preserve">  </w:t>
      </w:r>
      <w:r w:rsidRPr="00C3296B">
        <w:rPr>
          <w:rFonts w:hAnsi="宋体" w:hint="eastAsia"/>
          <w:b/>
          <w:bCs/>
          <w:sz w:val="32"/>
          <w:u w:val="single"/>
        </w:rPr>
        <w:t>计算机科学与技术</w:t>
      </w:r>
      <w:r w:rsidRPr="00C3296B">
        <w:rPr>
          <w:sz w:val="32"/>
          <w:u w:val="single"/>
        </w:rPr>
        <w:t xml:space="preserve"> </w:t>
      </w:r>
      <w:r w:rsidR="0000358A">
        <w:rPr>
          <w:rFonts w:hint="eastAsia"/>
          <w:sz w:val="32"/>
          <w:u w:val="single"/>
        </w:rPr>
        <w:t xml:space="preserve"> </w:t>
      </w:r>
      <w:r>
        <w:rPr>
          <w:sz w:val="32"/>
          <w:u w:val="single"/>
        </w:rPr>
        <w:t xml:space="preserve">  </w:t>
      </w:r>
      <w:r w:rsidRPr="00C3296B">
        <w:rPr>
          <w:sz w:val="32"/>
          <w:u w:val="single"/>
        </w:rPr>
        <w:t xml:space="preserve">    </w:t>
      </w:r>
    </w:p>
    <w:p w14:paraId="133D8565" w14:textId="77777777" w:rsidR="00791AE2" w:rsidRPr="00C3296B" w:rsidRDefault="00791AE2" w:rsidP="00D861FD">
      <w:pPr>
        <w:wordWrap w:val="0"/>
        <w:spacing w:before="156" w:after="156" w:line="700" w:lineRule="exact"/>
        <w:rPr>
          <w:sz w:val="32"/>
          <w:u w:val="single"/>
        </w:rPr>
      </w:pPr>
      <w:r w:rsidRPr="00C3296B">
        <w:rPr>
          <w:sz w:val="32"/>
        </w:rPr>
        <w:t xml:space="preserve">        </w:t>
      </w:r>
      <w:r w:rsidRPr="00C3296B">
        <w:rPr>
          <w:rFonts w:hAnsi="宋体" w:hint="eastAsia"/>
          <w:sz w:val="32"/>
        </w:rPr>
        <w:t>学院</w:t>
      </w:r>
      <w:r w:rsidRPr="00C3296B">
        <w:rPr>
          <w:sz w:val="32"/>
        </w:rPr>
        <w:t xml:space="preserve">: </w:t>
      </w:r>
      <w:r w:rsidRPr="00C16BF3">
        <w:rPr>
          <w:sz w:val="32"/>
          <w:u w:val="single"/>
        </w:rPr>
        <w:t xml:space="preserve">  </w:t>
      </w:r>
      <w:r w:rsidRPr="00C3296B">
        <w:rPr>
          <w:sz w:val="32"/>
          <w:u w:val="single"/>
        </w:rPr>
        <w:t xml:space="preserve">       </w:t>
      </w:r>
      <w:r>
        <w:rPr>
          <w:sz w:val="32"/>
          <w:u w:val="single"/>
        </w:rPr>
        <w:t xml:space="preserve">  </w:t>
      </w:r>
      <w:r w:rsidRPr="00C3296B">
        <w:rPr>
          <w:rFonts w:hAnsi="宋体" w:hint="eastAsia"/>
          <w:b/>
          <w:bCs/>
          <w:sz w:val="32"/>
          <w:u w:val="single"/>
        </w:rPr>
        <w:t>计算机与软件</w:t>
      </w:r>
      <w:r>
        <w:rPr>
          <w:rFonts w:hAnsi="宋体" w:hint="eastAsia"/>
          <w:b/>
          <w:bCs/>
          <w:sz w:val="32"/>
          <w:u w:val="single"/>
        </w:rPr>
        <w:t>学院</w:t>
      </w:r>
      <w:r w:rsidRPr="00C3296B">
        <w:rPr>
          <w:sz w:val="32"/>
          <w:u w:val="single"/>
        </w:rPr>
        <w:t xml:space="preserve">   </w:t>
      </w:r>
      <w:r>
        <w:rPr>
          <w:sz w:val="32"/>
          <w:u w:val="single"/>
        </w:rPr>
        <w:t xml:space="preserve">  </w:t>
      </w:r>
      <w:r w:rsidRPr="00C3296B">
        <w:rPr>
          <w:sz w:val="32"/>
          <w:u w:val="single"/>
        </w:rPr>
        <w:t xml:space="preserve">   </w:t>
      </w:r>
    </w:p>
    <w:p w14:paraId="3A332A8A" w14:textId="30D849E0" w:rsidR="00791AE2" w:rsidRPr="00C3296B" w:rsidRDefault="00791AE2" w:rsidP="00D861FD">
      <w:pPr>
        <w:wordWrap w:val="0"/>
        <w:spacing w:before="156" w:after="156" w:line="700" w:lineRule="exact"/>
        <w:rPr>
          <w:sz w:val="32"/>
          <w:u w:val="single"/>
        </w:rPr>
      </w:pPr>
      <w:r w:rsidRPr="00C3296B">
        <w:rPr>
          <w:sz w:val="32"/>
        </w:rPr>
        <w:t xml:space="preserve">        </w:t>
      </w:r>
      <w:r w:rsidRPr="00C3296B">
        <w:rPr>
          <w:rFonts w:hAnsi="宋体" w:hint="eastAsia"/>
          <w:sz w:val="32"/>
        </w:rPr>
        <w:t>学号</w:t>
      </w:r>
      <w:r w:rsidRPr="00C3296B">
        <w:rPr>
          <w:sz w:val="32"/>
        </w:rPr>
        <w:t xml:space="preserve">: </w:t>
      </w:r>
      <w:r w:rsidRPr="00C16BF3">
        <w:rPr>
          <w:sz w:val="32"/>
          <w:u w:val="single"/>
        </w:rPr>
        <w:t xml:space="preserve"> </w:t>
      </w:r>
      <w:r w:rsidRPr="00C3296B">
        <w:rPr>
          <w:sz w:val="32"/>
          <w:u w:val="single"/>
        </w:rPr>
        <w:t xml:space="preserve">          </w:t>
      </w:r>
      <w:r>
        <w:rPr>
          <w:sz w:val="32"/>
          <w:u w:val="single"/>
        </w:rPr>
        <w:t xml:space="preserve">  </w:t>
      </w:r>
      <w:r w:rsidRPr="00C3296B">
        <w:rPr>
          <w:sz w:val="32"/>
          <w:u w:val="single"/>
        </w:rPr>
        <w:t xml:space="preserve"> </w:t>
      </w:r>
      <w:r w:rsidR="0052750E">
        <w:rPr>
          <w:rFonts w:hint="eastAsia"/>
          <w:b/>
          <w:sz w:val="32"/>
          <w:u w:val="single"/>
        </w:rPr>
        <w:t>2024150063</w:t>
      </w:r>
      <w:r w:rsidRPr="00C3296B">
        <w:rPr>
          <w:sz w:val="32"/>
          <w:u w:val="single"/>
        </w:rPr>
        <w:t xml:space="preserve">  </w:t>
      </w:r>
      <w:r>
        <w:rPr>
          <w:sz w:val="32"/>
          <w:u w:val="single"/>
        </w:rPr>
        <w:t xml:space="preserve">  </w:t>
      </w:r>
      <w:r w:rsidRPr="00C3296B">
        <w:rPr>
          <w:sz w:val="32"/>
          <w:u w:val="single"/>
        </w:rPr>
        <w:t xml:space="preserve">  </w:t>
      </w:r>
      <w:r>
        <w:rPr>
          <w:sz w:val="32"/>
          <w:u w:val="single"/>
        </w:rPr>
        <w:t xml:space="preserve"> </w:t>
      </w:r>
      <w:r w:rsidRPr="00C3296B">
        <w:rPr>
          <w:sz w:val="32"/>
          <w:u w:val="single"/>
        </w:rPr>
        <w:t xml:space="preserve"> </w:t>
      </w:r>
      <w:r>
        <w:rPr>
          <w:sz w:val="32"/>
          <w:u w:val="single"/>
        </w:rPr>
        <w:t xml:space="preserve"> </w:t>
      </w:r>
      <w:r w:rsidRPr="00C3296B">
        <w:rPr>
          <w:sz w:val="32"/>
          <w:u w:val="single"/>
        </w:rPr>
        <w:t xml:space="preserve"> </w:t>
      </w:r>
    </w:p>
    <w:p w14:paraId="57F3C879" w14:textId="343AC7B4" w:rsidR="00791AE2" w:rsidRPr="00C3296B" w:rsidRDefault="00791AE2" w:rsidP="00D861FD">
      <w:pPr>
        <w:wordWrap w:val="0"/>
        <w:spacing w:before="156" w:after="156" w:line="700" w:lineRule="exact"/>
        <w:rPr>
          <w:sz w:val="32"/>
          <w:u w:val="single"/>
        </w:rPr>
      </w:pPr>
      <w:r w:rsidRPr="00C3296B">
        <w:rPr>
          <w:sz w:val="32"/>
        </w:rPr>
        <w:t xml:space="preserve">        </w:t>
      </w:r>
      <w:r w:rsidRPr="00C3296B">
        <w:rPr>
          <w:rFonts w:hAnsi="宋体" w:hint="eastAsia"/>
          <w:sz w:val="32"/>
        </w:rPr>
        <w:t>指导教师</w:t>
      </w:r>
      <w:r w:rsidRPr="00C3296B">
        <w:rPr>
          <w:sz w:val="32"/>
        </w:rPr>
        <w:t>:</w:t>
      </w:r>
      <w:r w:rsidRPr="00C3296B">
        <w:rPr>
          <w:sz w:val="32"/>
          <w:u w:val="single"/>
        </w:rPr>
        <w:t xml:space="preserve">     </w:t>
      </w:r>
      <w:r>
        <w:rPr>
          <w:sz w:val="32"/>
          <w:u w:val="single"/>
        </w:rPr>
        <w:t xml:space="preserve"> </w:t>
      </w:r>
      <w:r w:rsidRPr="00C3296B">
        <w:rPr>
          <w:sz w:val="32"/>
          <w:u w:val="single"/>
        </w:rPr>
        <w:t xml:space="preserve"> </w:t>
      </w:r>
      <w:r>
        <w:rPr>
          <w:sz w:val="32"/>
          <w:u w:val="single"/>
        </w:rPr>
        <w:t xml:space="preserve">   </w:t>
      </w:r>
      <w:r w:rsidRPr="00C3296B">
        <w:rPr>
          <w:sz w:val="32"/>
          <w:u w:val="single"/>
        </w:rPr>
        <w:t xml:space="preserve"> </w:t>
      </w:r>
      <w:r>
        <w:rPr>
          <w:sz w:val="32"/>
          <w:u w:val="single"/>
        </w:rPr>
        <w:t xml:space="preserve">  </w:t>
      </w:r>
      <w:r w:rsidR="0052750E">
        <w:rPr>
          <w:rFonts w:hAnsi="宋体" w:hint="eastAsia"/>
          <w:b/>
          <w:bCs/>
          <w:sz w:val="32"/>
          <w:u w:val="single"/>
        </w:rPr>
        <w:t>张磊</w:t>
      </w:r>
      <w:r>
        <w:rPr>
          <w:rFonts w:hAnsi="宋体"/>
          <w:b/>
          <w:bCs/>
          <w:sz w:val="32"/>
          <w:u w:val="single"/>
        </w:rPr>
        <w:t xml:space="preserve">            </w:t>
      </w:r>
      <w:r w:rsidRPr="00C3296B">
        <w:rPr>
          <w:bCs/>
          <w:sz w:val="32"/>
          <w:u w:val="single"/>
        </w:rPr>
        <w:t xml:space="preserve">   </w:t>
      </w:r>
      <w:r>
        <w:rPr>
          <w:bCs/>
          <w:sz w:val="32"/>
          <w:u w:val="single"/>
        </w:rPr>
        <w:t xml:space="preserve"> </w:t>
      </w:r>
    </w:p>
    <w:p w14:paraId="3E5EA9B7" w14:textId="77777777" w:rsidR="00791AE2" w:rsidRPr="00C3296B" w:rsidRDefault="00791AE2" w:rsidP="00D861FD">
      <w:pPr>
        <w:wordWrap w:val="0"/>
        <w:spacing w:before="156" w:after="156" w:line="700" w:lineRule="exact"/>
        <w:rPr>
          <w:sz w:val="32"/>
          <w:u w:val="single"/>
        </w:rPr>
      </w:pPr>
      <w:r w:rsidRPr="00C3296B">
        <w:rPr>
          <w:sz w:val="32"/>
        </w:rPr>
        <w:t xml:space="preserve">        </w:t>
      </w:r>
      <w:r w:rsidRPr="00C3296B">
        <w:rPr>
          <w:rFonts w:hAnsi="宋体" w:hint="eastAsia"/>
          <w:sz w:val="32"/>
        </w:rPr>
        <w:t>职称：</w:t>
      </w:r>
      <w:r w:rsidRPr="00C16BF3">
        <w:rPr>
          <w:sz w:val="32"/>
          <w:u w:val="single"/>
        </w:rPr>
        <w:t xml:space="preserve">   </w:t>
      </w:r>
      <w:r w:rsidRPr="00C3296B">
        <w:rPr>
          <w:sz w:val="32"/>
          <w:u w:val="single"/>
        </w:rPr>
        <w:t xml:space="preserve">    </w:t>
      </w:r>
      <w:r w:rsidRPr="00C3296B">
        <w:rPr>
          <w:b/>
          <w:sz w:val="32"/>
          <w:u w:val="single"/>
        </w:rPr>
        <w:t xml:space="preserve">    </w:t>
      </w:r>
      <w:r>
        <w:rPr>
          <w:b/>
          <w:sz w:val="32"/>
          <w:u w:val="single"/>
        </w:rPr>
        <w:t xml:space="preserve">     </w:t>
      </w:r>
      <w:r w:rsidRPr="00C3296B">
        <w:rPr>
          <w:rFonts w:hAnsi="宋体" w:hint="eastAsia"/>
          <w:b/>
          <w:sz w:val="32"/>
          <w:u w:val="single"/>
        </w:rPr>
        <w:t>教授</w:t>
      </w:r>
      <w:r>
        <w:rPr>
          <w:rFonts w:hAnsi="宋体"/>
          <w:b/>
          <w:sz w:val="32"/>
          <w:u w:val="single"/>
        </w:rPr>
        <w:t xml:space="preserve">      </w:t>
      </w:r>
      <w:r w:rsidRPr="00C3296B">
        <w:rPr>
          <w:sz w:val="32"/>
          <w:u w:val="single"/>
        </w:rPr>
        <w:t xml:space="preserve">   </w:t>
      </w:r>
      <w:r>
        <w:rPr>
          <w:sz w:val="32"/>
          <w:u w:val="single"/>
        </w:rPr>
        <w:t xml:space="preserve">  </w:t>
      </w:r>
      <w:r w:rsidRPr="00C3296B">
        <w:rPr>
          <w:sz w:val="32"/>
          <w:u w:val="single"/>
        </w:rPr>
        <w:t xml:space="preserve">  </w:t>
      </w:r>
      <w:r>
        <w:rPr>
          <w:sz w:val="32"/>
          <w:u w:val="single"/>
        </w:rPr>
        <w:t xml:space="preserve"> </w:t>
      </w:r>
      <w:r w:rsidRPr="00C3296B">
        <w:rPr>
          <w:sz w:val="32"/>
          <w:u w:val="single"/>
        </w:rPr>
        <w:t xml:space="preserve">  </w:t>
      </w:r>
    </w:p>
    <w:p w14:paraId="50A1B090" w14:textId="77777777" w:rsidR="00791AE2" w:rsidRPr="00C3296B" w:rsidRDefault="00791AE2" w:rsidP="00760C0E">
      <w:pPr>
        <w:wordWrap w:val="0"/>
        <w:spacing w:before="156" w:after="156" w:line="700" w:lineRule="exact"/>
        <w:rPr>
          <w:sz w:val="32"/>
        </w:rPr>
      </w:pPr>
      <w:r w:rsidRPr="00C3296B">
        <w:rPr>
          <w:sz w:val="32"/>
        </w:rPr>
        <w:t xml:space="preserve">            </w:t>
      </w:r>
    </w:p>
    <w:p w14:paraId="65FF7168" w14:textId="77777777" w:rsidR="00791AE2" w:rsidRPr="00C3296B" w:rsidRDefault="00791AE2" w:rsidP="00201812">
      <w:pPr>
        <w:spacing w:before="156" w:after="156" w:line="480" w:lineRule="auto"/>
        <w:rPr>
          <w:sz w:val="32"/>
          <w:u w:val="single"/>
        </w:rPr>
      </w:pPr>
      <w:r w:rsidRPr="00C3296B">
        <w:rPr>
          <w:sz w:val="32"/>
        </w:rPr>
        <w:t xml:space="preserve">               </w:t>
      </w:r>
    </w:p>
    <w:p w14:paraId="13AE8E9B" w14:textId="28BEF064" w:rsidR="00791AE2" w:rsidRPr="00C3296B" w:rsidRDefault="00791AE2" w:rsidP="00201812">
      <w:pPr>
        <w:spacing w:before="156" w:after="156" w:line="480" w:lineRule="auto"/>
        <w:jc w:val="center"/>
        <w:rPr>
          <w:sz w:val="28"/>
        </w:rPr>
      </w:pPr>
      <w:r>
        <w:rPr>
          <w:sz w:val="32"/>
        </w:rPr>
        <w:t>20</w:t>
      </w:r>
      <w:r w:rsidR="0052750E">
        <w:rPr>
          <w:rFonts w:hint="eastAsia"/>
          <w:sz w:val="32"/>
        </w:rPr>
        <w:t>24</w:t>
      </w:r>
      <w:r w:rsidRPr="00C3296B">
        <w:rPr>
          <w:sz w:val="32"/>
        </w:rPr>
        <w:t xml:space="preserve"> </w:t>
      </w:r>
      <w:r w:rsidRPr="00C3296B">
        <w:rPr>
          <w:rFonts w:hAnsi="宋体" w:hint="eastAsia"/>
          <w:sz w:val="32"/>
        </w:rPr>
        <w:t>年</w:t>
      </w:r>
      <w:r w:rsidRPr="00C3296B">
        <w:rPr>
          <w:sz w:val="32"/>
        </w:rPr>
        <w:t xml:space="preserve"> </w:t>
      </w:r>
      <w:r w:rsidR="0052750E">
        <w:rPr>
          <w:rFonts w:hint="eastAsia"/>
          <w:sz w:val="32"/>
        </w:rPr>
        <w:t>10</w:t>
      </w:r>
      <w:r w:rsidRPr="00C3296B">
        <w:rPr>
          <w:rFonts w:hAnsi="宋体" w:hint="eastAsia"/>
          <w:sz w:val="32"/>
        </w:rPr>
        <w:t>月</w:t>
      </w:r>
      <w:r w:rsidRPr="00C3296B">
        <w:rPr>
          <w:sz w:val="32"/>
        </w:rPr>
        <w:t xml:space="preserve"> </w:t>
      </w:r>
      <w:r w:rsidR="0052750E">
        <w:rPr>
          <w:rFonts w:hint="eastAsia"/>
          <w:sz w:val="32"/>
        </w:rPr>
        <w:t>20</w:t>
      </w:r>
      <w:r w:rsidRPr="00C3296B">
        <w:rPr>
          <w:sz w:val="32"/>
        </w:rPr>
        <w:t xml:space="preserve"> </w:t>
      </w:r>
      <w:r w:rsidRPr="00C3296B">
        <w:rPr>
          <w:rFonts w:hAnsi="宋体" w:hint="eastAsia"/>
          <w:sz w:val="32"/>
        </w:rPr>
        <w:t>日</w:t>
      </w:r>
    </w:p>
    <w:p w14:paraId="2AA19266" w14:textId="77777777" w:rsidR="00791AE2" w:rsidRPr="00C3296B" w:rsidRDefault="00791AE2" w:rsidP="00A75725">
      <w:pPr>
        <w:spacing w:before="156" w:after="156"/>
        <w:jc w:val="center"/>
        <w:rPr>
          <w:b/>
          <w:bCs/>
          <w:sz w:val="36"/>
        </w:rPr>
      </w:pPr>
      <w:r w:rsidRPr="00C3296B">
        <w:rPr>
          <w:b/>
          <w:bCs/>
          <w:sz w:val="36"/>
        </w:rPr>
        <w:br w:type="page"/>
      </w:r>
      <w:proofErr w:type="gramStart"/>
      <w:r w:rsidR="009F25B1">
        <w:rPr>
          <w:rFonts w:hAnsi="宋体" w:hint="eastAsia"/>
          <w:b/>
          <w:bCs/>
          <w:sz w:val="36"/>
        </w:rPr>
        <w:lastRenderedPageBreak/>
        <w:t>荔园</w:t>
      </w:r>
      <w:r w:rsidRPr="00C3296B">
        <w:rPr>
          <w:rFonts w:hAnsi="宋体" w:hint="eastAsia"/>
          <w:b/>
          <w:bCs/>
          <w:sz w:val="36"/>
        </w:rPr>
        <w:t>大学</w:t>
      </w:r>
      <w:proofErr w:type="gramEnd"/>
      <w:r w:rsidRPr="00C3296B">
        <w:rPr>
          <w:rFonts w:hAnsi="宋体" w:hint="eastAsia"/>
          <w:b/>
          <w:bCs/>
          <w:sz w:val="36"/>
        </w:rPr>
        <w:t>本科毕业论文（设计）诚信声明</w:t>
      </w:r>
    </w:p>
    <w:p w14:paraId="137A0E7A" w14:textId="77777777" w:rsidR="00791AE2" w:rsidRPr="00C3296B" w:rsidRDefault="00791AE2" w:rsidP="00A75725">
      <w:pPr>
        <w:spacing w:before="156" w:after="156"/>
        <w:jc w:val="center"/>
        <w:rPr>
          <w:b/>
          <w:bCs/>
          <w:sz w:val="36"/>
        </w:rPr>
      </w:pPr>
    </w:p>
    <w:p w14:paraId="4C8A135E" w14:textId="77777777" w:rsidR="00791AE2" w:rsidRPr="00C3296B" w:rsidRDefault="00791AE2" w:rsidP="00A75725">
      <w:pPr>
        <w:spacing w:before="156" w:after="156"/>
        <w:ind w:firstLineChars="200" w:firstLine="560"/>
        <w:rPr>
          <w:sz w:val="28"/>
        </w:rPr>
      </w:pPr>
      <w:r w:rsidRPr="00C3296B">
        <w:rPr>
          <w:rFonts w:hAnsi="宋体" w:hint="eastAsia"/>
          <w:sz w:val="28"/>
        </w:rPr>
        <w:t>本人郑重声明：所呈交的毕业论文（设计），题目《</w:t>
      </w:r>
      <w:r w:rsidRPr="00A91473">
        <w:rPr>
          <w:rFonts w:ascii="宋体" w:hAnsi="宋体" w:hint="eastAsia"/>
          <w:sz w:val="28"/>
        </w:rPr>
        <w:t>基于</w:t>
      </w:r>
      <w:r w:rsidRPr="009D115C">
        <w:rPr>
          <w:sz w:val="28"/>
        </w:rPr>
        <w:t>Android</w:t>
      </w:r>
      <w:r w:rsidRPr="00A91473">
        <w:rPr>
          <w:rFonts w:ascii="宋体" w:hAnsi="宋体" w:hint="eastAsia"/>
          <w:sz w:val="28"/>
        </w:rPr>
        <w:t>的步行者</w:t>
      </w:r>
      <w:r>
        <w:rPr>
          <w:rFonts w:ascii="宋体" w:hAnsi="宋体" w:hint="eastAsia"/>
          <w:sz w:val="28"/>
        </w:rPr>
        <w:t>运动</w:t>
      </w:r>
      <w:r w:rsidRPr="00A91473">
        <w:rPr>
          <w:rFonts w:ascii="宋体" w:hAnsi="宋体" w:hint="eastAsia"/>
          <w:sz w:val="28"/>
        </w:rPr>
        <w:t>软件开发</w:t>
      </w:r>
      <w:r w:rsidRPr="00C3296B">
        <w:rPr>
          <w:rFonts w:hAnsi="宋体" w:hint="eastAsia"/>
          <w:sz w:val="28"/>
        </w:rPr>
        <w:t>》是本人在指导教师的指导下，独立进行研究工作所取得的成果。对本文的研究做出重要贡献的个人和集体，均已在文中以明确方式注明。除此之外，本论文不包含任何其他个人或集体已经发表或撰写过的作品成果。本人完全意识到本声明的法律结果。</w:t>
      </w:r>
    </w:p>
    <w:p w14:paraId="6815EE10" w14:textId="77777777" w:rsidR="00791AE2" w:rsidRPr="00C3296B" w:rsidRDefault="00791AE2" w:rsidP="00A75725">
      <w:pPr>
        <w:spacing w:before="156" w:after="156"/>
        <w:ind w:firstLine="435"/>
        <w:rPr>
          <w:sz w:val="28"/>
        </w:rPr>
      </w:pPr>
    </w:p>
    <w:p w14:paraId="2C5AD1C0" w14:textId="77777777" w:rsidR="00791AE2" w:rsidRPr="00C3296B" w:rsidRDefault="00791AE2" w:rsidP="00A75725">
      <w:pPr>
        <w:spacing w:before="156" w:after="156"/>
        <w:ind w:firstLine="435"/>
      </w:pPr>
    </w:p>
    <w:p w14:paraId="332D88D8" w14:textId="77777777" w:rsidR="00791AE2" w:rsidRPr="00C3296B" w:rsidRDefault="00791AE2" w:rsidP="00A75725">
      <w:pPr>
        <w:spacing w:before="156" w:after="156"/>
        <w:ind w:firstLine="435"/>
      </w:pPr>
    </w:p>
    <w:p w14:paraId="74E794FE" w14:textId="77777777" w:rsidR="00791AE2" w:rsidRDefault="00791AE2" w:rsidP="00A75725">
      <w:pPr>
        <w:spacing w:before="156" w:after="156"/>
        <w:ind w:firstLine="435"/>
      </w:pPr>
    </w:p>
    <w:p w14:paraId="734BBBE5" w14:textId="77777777" w:rsidR="00791AE2" w:rsidRDefault="00791AE2" w:rsidP="00A75725">
      <w:pPr>
        <w:spacing w:before="156" w:after="156"/>
        <w:ind w:firstLine="435"/>
      </w:pPr>
    </w:p>
    <w:p w14:paraId="3B74487D" w14:textId="77777777" w:rsidR="00791AE2" w:rsidRDefault="00791AE2" w:rsidP="00A75725">
      <w:pPr>
        <w:spacing w:before="156" w:after="156"/>
        <w:ind w:firstLine="435"/>
      </w:pPr>
    </w:p>
    <w:p w14:paraId="770DA678" w14:textId="77777777" w:rsidR="00791AE2" w:rsidRDefault="00791AE2" w:rsidP="00A75725">
      <w:pPr>
        <w:spacing w:before="156" w:after="156"/>
        <w:ind w:firstLine="435"/>
      </w:pPr>
    </w:p>
    <w:p w14:paraId="61B8393C" w14:textId="77777777" w:rsidR="00791AE2" w:rsidRDefault="00791AE2" w:rsidP="00A75725">
      <w:pPr>
        <w:spacing w:before="156" w:after="156"/>
        <w:ind w:firstLine="435"/>
      </w:pPr>
    </w:p>
    <w:p w14:paraId="7378A582" w14:textId="77777777" w:rsidR="00791AE2" w:rsidRPr="00C3296B" w:rsidRDefault="00791AE2" w:rsidP="00A75725">
      <w:pPr>
        <w:spacing w:before="156" w:after="156"/>
        <w:ind w:firstLine="435"/>
      </w:pPr>
    </w:p>
    <w:p w14:paraId="76726FF3" w14:textId="77777777" w:rsidR="00791AE2" w:rsidRPr="00C3296B" w:rsidRDefault="00791AE2" w:rsidP="00A75725">
      <w:pPr>
        <w:spacing w:before="156" w:after="156"/>
        <w:ind w:firstLine="435"/>
      </w:pPr>
    </w:p>
    <w:p w14:paraId="1F3DA3B5" w14:textId="77777777" w:rsidR="00791AE2" w:rsidRPr="00C3296B" w:rsidRDefault="00791AE2" w:rsidP="00A75725">
      <w:pPr>
        <w:spacing w:before="156" w:after="156"/>
        <w:ind w:firstLine="435"/>
        <w:rPr>
          <w:sz w:val="28"/>
        </w:rPr>
      </w:pPr>
      <w:r w:rsidRPr="00C3296B">
        <w:t xml:space="preserve">                           </w:t>
      </w:r>
      <w:r w:rsidRPr="00C3296B">
        <w:rPr>
          <w:rFonts w:hAnsi="宋体" w:hint="eastAsia"/>
          <w:sz w:val="28"/>
        </w:rPr>
        <w:t>毕业论文（设计）作者签名：</w:t>
      </w:r>
    </w:p>
    <w:p w14:paraId="1ABE15EC" w14:textId="77777777" w:rsidR="00791AE2" w:rsidRPr="00C3296B" w:rsidRDefault="00791AE2" w:rsidP="00A75725">
      <w:pPr>
        <w:spacing w:before="156" w:after="156"/>
        <w:ind w:firstLine="435"/>
        <w:rPr>
          <w:sz w:val="28"/>
        </w:rPr>
      </w:pPr>
      <w:r w:rsidRPr="00C3296B">
        <w:rPr>
          <w:sz w:val="28"/>
        </w:rPr>
        <w:t xml:space="preserve">                    </w:t>
      </w:r>
      <w:r w:rsidRPr="00C3296B">
        <w:rPr>
          <w:rFonts w:hAnsi="宋体" w:hint="eastAsia"/>
          <w:sz w:val="28"/>
        </w:rPr>
        <w:t>日期：</w:t>
      </w:r>
      <w:r w:rsidRPr="00C3296B">
        <w:rPr>
          <w:sz w:val="28"/>
        </w:rPr>
        <w:t xml:space="preserve">          </w:t>
      </w:r>
      <w:r w:rsidRPr="00C3296B">
        <w:rPr>
          <w:rFonts w:hAnsi="宋体" w:hint="eastAsia"/>
          <w:sz w:val="28"/>
        </w:rPr>
        <w:t>年</w:t>
      </w:r>
      <w:r w:rsidRPr="00C3296B">
        <w:rPr>
          <w:sz w:val="28"/>
        </w:rPr>
        <w:t xml:space="preserve">   </w:t>
      </w:r>
      <w:r w:rsidRPr="00C3296B">
        <w:rPr>
          <w:rFonts w:hAnsi="宋体" w:hint="eastAsia"/>
          <w:sz w:val="28"/>
        </w:rPr>
        <w:t>月</w:t>
      </w:r>
      <w:r w:rsidRPr="00C3296B">
        <w:rPr>
          <w:sz w:val="28"/>
        </w:rPr>
        <w:t xml:space="preserve">   </w:t>
      </w:r>
      <w:r w:rsidRPr="00C3296B">
        <w:rPr>
          <w:rFonts w:hAnsi="宋体" w:hint="eastAsia"/>
          <w:sz w:val="28"/>
        </w:rPr>
        <w:t>日</w:t>
      </w:r>
    </w:p>
    <w:p w14:paraId="095BB6EF" w14:textId="77777777" w:rsidR="00791AE2" w:rsidRPr="00C3296B" w:rsidRDefault="00791AE2" w:rsidP="00DF0ADA">
      <w:pPr>
        <w:spacing w:before="156" w:after="156"/>
      </w:pPr>
    </w:p>
    <w:p w14:paraId="1E85AB25" w14:textId="77777777" w:rsidR="00791AE2" w:rsidRPr="00C3296B" w:rsidRDefault="00791AE2" w:rsidP="00DF0ADA">
      <w:pPr>
        <w:spacing w:before="156" w:after="156"/>
        <w:rPr>
          <w:sz w:val="28"/>
        </w:rPr>
      </w:pPr>
    </w:p>
    <w:p w14:paraId="09036663" w14:textId="77777777" w:rsidR="00791AE2" w:rsidRDefault="00870C6B" w:rsidP="00A1710E">
      <w:pPr>
        <w:widowControl/>
        <w:spacing w:before="156" w:after="156"/>
        <w:jc w:val="left"/>
      </w:pPr>
      <w:r>
        <w:br w:type="page"/>
      </w:r>
    </w:p>
    <w:p w14:paraId="627BA36D" w14:textId="77777777" w:rsidR="0038338F" w:rsidRPr="00B23953" w:rsidRDefault="0038338F" w:rsidP="00B23953">
      <w:pPr>
        <w:pStyle w:val="TOC10"/>
        <w:spacing w:before="156" w:after="156" w:line="360" w:lineRule="auto"/>
        <w:jc w:val="center"/>
        <w:rPr>
          <w:rFonts w:ascii="宋体" w:hAnsi="宋体" w:hint="eastAsia"/>
          <w:b/>
          <w:bCs/>
          <w:sz w:val="36"/>
          <w:szCs w:val="36"/>
        </w:rPr>
      </w:pPr>
      <w:bookmarkStart w:id="0" w:name="_Toc262197850"/>
      <w:r w:rsidRPr="00B23953">
        <w:rPr>
          <w:rFonts w:ascii="宋体" w:hAnsi="宋体" w:hint="eastAsia"/>
          <w:b/>
          <w:bCs/>
          <w:sz w:val="36"/>
          <w:szCs w:val="36"/>
        </w:rPr>
        <w:lastRenderedPageBreak/>
        <w:t>目</w:t>
      </w:r>
      <w:r w:rsidR="00B23953" w:rsidRPr="00B23953">
        <w:rPr>
          <w:rFonts w:ascii="宋体" w:hAnsi="宋体" w:hint="eastAsia"/>
          <w:b/>
          <w:bCs/>
          <w:sz w:val="36"/>
          <w:szCs w:val="36"/>
        </w:rPr>
        <w:t xml:space="preserve">   </w:t>
      </w:r>
      <w:r w:rsidRPr="00B23953">
        <w:rPr>
          <w:rFonts w:ascii="宋体" w:hAnsi="宋体" w:hint="eastAsia"/>
          <w:b/>
          <w:bCs/>
          <w:sz w:val="36"/>
          <w:szCs w:val="36"/>
        </w:rPr>
        <w:t>录</w:t>
      </w:r>
    </w:p>
    <w:p w14:paraId="3C398708" w14:textId="77777777" w:rsidR="00565290" w:rsidRPr="00310A9D" w:rsidRDefault="00565290" w:rsidP="00565290">
      <w:pPr>
        <w:pStyle w:val="TOC10"/>
        <w:tabs>
          <w:tab w:val="right" w:leader="dot" w:pos="8296"/>
        </w:tabs>
        <w:spacing w:before="156" w:after="156" w:line="360" w:lineRule="auto"/>
        <w:rPr>
          <w:rFonts w:ascii="宋体" w:hAnsi="宋体" w:cstheme="minorBidi" w:hint="eastAsia"/>
          <w:b/>
          <w:bCs/>
          <w:noProof/>
          <w:kern w:val="2"/>
          <w14:ligatures w14:val="standardContextual"/>
        </w:rPr>
      </w:pPr>
      <w:r w:rsidRPr="00310A9D">
        <w:rPr>
          <w:rFonts w:ascii="宋体" w:hAnsi="宋体"/>
          <w:b/>
          <w:bCs/>
        </w:rPr>
        <w:fldChar w:fldCharType="begin"/>
      </w:r>
      <w:r w:rsidRPr="00310A9D">
        <w:rPr>
          <w:rFonts w:ascii="宋体" w:hAnsi="宋体"/>
          <w:b/>
          <w:bCs/>
        </w:rPr>
        <w:instrText xml:space="preserve"> </w:instrText>
      </w:r>
      <w:r w:rsidRPr="00310A9D">
        <w:rPr>
          <w:rFonts w:ascii="宋体" w:hAnsi="宋体" w:hint="eastAsia"/>
          <w:b/>
          <w:bCs/>
        </w:rPr>
        <w:instrText>TOC \o "1-3" \h \z \u</w:instrText>
      </w:r>
      <w:r w:rsidRPr="00310A9D">
        <w:rPr>
          <w:rFonts w:ascii="宋体" w:hAnsi="宋体"/>
          <w:b/>
          <w:bCs/>
        </w:rPr>
        <w:instrText xml:space="preserve"> </w:instrText>
      </w:r>
      <w:r w:rsidRPr="00310A9D">
        <w:rPr>
          <w:rFonts w:ascii="宋体" w:hAnsi="宋体"/>
          <w:b/>
          <w:bCs/>
        </w:rPr>
        <w:fldChar w:fldCharType="separate"/>
      </w:r>
      <w:hyperlink w:anchor="_Toc179728732" w:history="1">
        <w:r w:rsidRPr="00310A9D">
          <w:rPr>
            <w:rStyle w:val="a6"/>
            <w:rFonts w:ascii="宋体" w:hAnsi="宋体" w:hint="eastAsia"/>
            <w:b/>
            <w:bCs/>
            <w:noProof/>
          </w:rPr>
          <w:t>摘要</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_Toc179728732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1</w:t>
        </w:r>
        <w:r w:rsidRPr="00310A9D">
          <w:rPr>
            <w:rFonts w:ascii="宋体" w:hAnsi="宋体" w:hint="eastAsia"/>
            <w:b/>
            <w:bCs/>
            <w:noProof/>
            <w:webHidden/>
          </w:rPr>
          <w:fldChar w:fldCharType="end"/>
        </w:r>
      </w:hyperlink>
    </w:p>
    <w:p w14:paraId="05FE101B" w14:textId="77777777" w:rsidR="00565290" w:rsidRPr="00310A9D" w:rsidRDefault="00565290" w:rsidP="00565290">
      <w:pPr>
        <w:pStyle w:val="TOC10"/>
        <w:tabs>
          <w:tab w:val="left" w:pos="420"/>
          <w:tab w:val="right" w:leader="dot" w:pos="8296"/>
        </w:tabs>
        <w:spacing w:before="156" w:after="156" w:line="360" w:lineRule="auto"/>
        <w:rPr>
          <w:rFonts w:ascii="宋体" w:hAnsi="宋体" w:cstheme="minorBidi" w:hint="eastAsia"/>
          <w:b/>
          <w:bCs/>
          <w:noProof/>
          <w:kern w:val="2"/>
          <w14:ligatures w14:val="standardContextual"/>
        </w:rPr>
      </w:pPr>
      <w:hyperlink w:anchor="_Toc179728733" w:history="1">
        <w:r w:rsidRPr="00310A9D">
          <w:rPr>
            <w:rStyle w:val="a6"/>
            <w:rFonts w:ascii="宋体" w:hAnsi="宋体" w:hint="eastAsia"/>
            <w:b/>
            <w:bCs/>
            <w:noProof/>
          </w:rPr>
          <w:t>1</w:t>
        </w:r>
        <w:r w:rsidRPr="00310A9D">
          <w:rPr>
            <w:rFonts w:ascii="宋体" w:hAnsi="宋体" w:cstheme="minorBidi" w:hint="eastAsia"/>
            <w:b/>
            <w:bCs/>
            <w:noProof/>
            <w:kern w:val="2"/>
            <w14:ligatures w14:val="standardContextual"/>
          </w:rPr>
          <w:tab/>
        </w:r>
        <w:r w:rsidRPr="00310A9D">
          <w:rPr>
            <w:rStyle w:val="a6"/>
            <w:rFonts w:ascii="宋体" w:hAnsi="宋体" w:hint="eastAsia"/>
            <w:b/>
            <w:bCs/>
            <w:noProof/>
          </w:rPr>
          <w:t>引言</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_Toc179728733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2</w:t>
        </w:r>
        <w:r w:rsidRPr="00310A9D">
          <w:rPr>
            <w:rFonts w:ascii="宋体" w:hAnsi="宋体" w:hint="eastAsia"/>
            <w:b/>
            <w:bCs/>
            <w:noProof/>
            <w:webHidden/>
          </w:rPr>
          <w:fldChar w:fldCharType="end"/>
        </w:r>
      </w:hyperlink>
    </w:p>
    <w:p w14:paraId="7EBC993F"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34" w:history="1">
        <w:r w:rsidRPr="00310A9D">
          <w:rPr>
            <w:rStyle w:val="a6"/>
            <w:rFonts w:ascii="宋体" w:hAnsi="宋体" w:hint="eastAsia"/>
            <w:b/>
            <w:bCs/>
            <w:noProof/>
            <w:sz w:val="24"/>
          </w:rPr>
          <w:t>1.1</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研究意义与发展状况</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_Toc179728734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2</w:t>
        </w:r>
        <w:r w:rsidRPr="00310A9D">
          <w:rPr>
            <w:rFonts w:ascii="宋体" w:hAnsi="宋体" w:hint="eastAsia"/>
            <w:b/>
            <w:bCs/>
            <w:noProof/>
            <w:webHidden/>
            <w:sz w:val="24"/>
          </w:rPr>
          <w:fldChar w:fldCharType="end"/>
        </w:r>
      </w:hyperlink>
    </w:p>
    <w:p w14:paraId="245003FE"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35" w:history="1">
        <w:r w:rsidRPr="00310A9D">
          <w:rPr>
            <w:rStyle w:val="a6"/>
            <w:rFonts w:ascii="宋体" w:hAnsi="宋体" w:hint="eastAsia"/>
            <w:b/>
            <w:bCs/>
            <w:noProof/>
            <w:sz w:val="24"/>
          </w:rPr>
          <w:t>1.1.1</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研究意义</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_Toc179728735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2</w:t>
        </w:r>
        <w:r w:rsidRPr="00310A9D">
          <w:rPr>
            <w:rFonts w:ascii="宋体" w:hAnsi="宋体" w:hint="eastAsia"/>
            <w:b/>
            <w:bCs/>
            <w:noProof/>
            <w:webHidden/>
            <w:sz w:val="24"/>
          </w:rPr>
          <w:fldChar w:fldCharType="end"/>
        </w:r>
      </w:hyperlink>
    </w:p>
    <w:p w14:paraId="2CB5F5BA"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36" w:history="1">
        <w:r w:rsidRPr="00310A9D">
          <w:rPr>
            <w:rStyle w:val="a6"/>
            <w:rFonts w:ascii="宋体" w:hAnsi="宋体" w:hint="eastAsia"/>
            <w:b/>
            <w:bCs/>
            <w:noProof/>
            <w:sz w:val="24"/>
          </w:rPr>
          <w:t>1.1.2</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发展状况</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_Toc179728736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2</w:t>
        </w:r>
        <w:r w:rsidRPr="00310A9D">
          <w:rPr>
            <w:rFonts w:ascii="宋体" w:hAnsi="宋体" w:hint="eastAsia"/>
            <w:b/>
            <w:bCs/>
            <w:noProof/>
            <w:webHidden/>
            <w:sz w:val="24"/>
          </w:rPr>
          <w:fldChar w:fldCharType="end"/>
        </w:r>
      </w:hyperlink>
    </w:p>
    <w:p w14:paraId="5BA09ADD"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37" w:history="1">
        <w:r w:rsidRPr="00310A9D">
          <w:rPr>
            <w:rStyle w:val="a6"/>
            <w:rFonts w:ascii="宋体" w:hAnsi="宋体" w:hint="eastAsia"/>
            <w:b/>
            <w:bCs/>
            <w:noProof/>
            <w:sz w:val="24"/>
          </w:rPr>
          <w:t>1.1.3</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开发内容与目标</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_Toc179728737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2</w:t>
        </w:r>
        <w:r w:rsidRPr="00310A9D">
          <w:rPr>
            <w:rFonts w:ascii="宋体" w:hAnsi="宋体" w:hint="eastAsia"/>
            <w:b/>
            <w:bCs/>
            <w:noProof/>
            <w:webHidden/>
            <w:sz w:val="24"/>
          </w:rPr>
          <w:fldChar w:fldCharType="end"/>
        </w:r>
      </w:hyperlink>
    </w:p>
    <w:p w14:paraId="3B61F643"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38" w:history="1">
        <w:r w:rsidRPr="00310A9D">
          <w:rPr>
            <w:rStyle w:val="a6"/>
            <w:rFonts w:ascii="宋体" w:hAnsi="宋体" w:hint="eastAsia"/>
            <w:b/>
            <w:bCs/>
            <w:noProof/>
            <w:sz w:val="24"/>
          </w:rPr>
          <w:t>1.1.4</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论文完成的主要工作</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_Toc179728738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2</w:t>
        </w:r>
        <w:r w:rsidRPr="00310A9D">
          <w:rPr>
            <w:rFonts w:ascii="宋体" w:hAnsi="宋体" w:hint="eastAsia"/>
            <w:b/>
            <w:bCs/>
            <w:noProof/>
            <w:webHidden/>
            <w:sz w:val="24"/>
          </w:rPr>
          <w:fldChar w:fldCharType="end"/>
        </w:r>
      </w:hyperlink>
    </w:p>
    <w:p w14:paraId="38314A59" w14:textId="77777777" w:rsidR="00565290" w:rsidRPr="00310A9D" w:rsidRDefault="00565290" w:rsidP="00565290">
      <w:pPr>
        <w:pStyle w:val="TOC10"/>
        <w:tabs>
          <w:tab w:val="left" w:pos="420"/>
          <w:tab w:val="right" w:leader="dot" w:pos="8296"/>
        </w:tabs>
        <w:spacing w:before="156" w:after="156" w:line="360" w:lineRule="auto"/>
        <w:rPr>
          <w:rFonts w:ascii="宋体" w:hAnsi="宋体" w:cstheme="minorBidi" w:hint="eastAsia"/>
          <w:b/>
          <w:bCs/>
          <w:noProof/>
          <w:kern w:val="2"/>
          <w14:ligatures w14:val="standardContextual"/>
        </w:rPr>
      </w:pPr>
      <w:hyperlink w:anchor="_Toc179728739" w:history="1">
        <w:r w:rsidRPr="00310A9D">
          <w:rPr>
            <w:rStyle w:val="a6"/>
            <w:rFonts w:ascii="宋体" w:hAnsi="宋体" w:hint="eastAsia"/>
            <w:b/>
            <w:bCs/>
            <w:noProof/>
          </w:rPr>
          <w:t>2</w:t>
        </w:r>
        <w:r w:rsidRPr="00310A9D">
          <w:rPr>
            <w:rFonts w:ascii="宋体" w:hAnsi="宋体" w:cstheme="minorBidi" w:hint="eastAsia"/>
            <w:b/>
            <w:bCs/>
            <w:noProof/>
            <w:kern w:val="2"/>
            <w14:ligatures w14:val="standardContextual"/>
          </w:rPr>
          <w:tab/>
        </w:r>
        <w:r w:rsidRPr="00310A9D">
          <w:rPr>
            <w:rStyle w:val="a6"/>
            <w:rFonts w:ascii="宋体" w:hAnsi="宋体" w:hint="eastAsia"/>
            <w:b/>
            <w:bCs/>
            <w:noProof/>
          </w:rPr>
          <w:t>系统的开发原理与方法</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_Toc179728739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3</w:t>
        </w:r>
        <w:r w:rsidRPr="00310A9D">
          <w:rPr>
            <w:rFonts w:ascii="宋体" w:hAnsi="宋体" w:hint="eastAsia"/>
            <w:b/>
            <w:bCs/>
            <w:noProof/>
            <w:webHidden/>
          </w:rPr>
          <w:fldChar w:fldCharType="end"/>
        </w:r>
      </w:hyperlink>
    </w:p>
    <w:p w14:paraId="55FE0249"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40" w:history="1">
        <w:r w:rsidRPr="00310A9D">
          <w:rPr>
            <w:rStyle w:val="a6"/>
            <w:rFonts w:ascii="宋体" w:hAnsi="宋体" w:hint="eastAsia"/>
            <w:b/>
            <w:bCs/>
            <w:noProof/>
            <w:sz w:val="24"/>
          </w:rPr>
          <w:t>2.1</w:t>
        </w:r>
        <w:r w:rsidRPr="00310A9D">
          <w:rPr>
            <w:rFonts w:ascii="宋体" w:hAnsi="宋体" w:cstheme="minorBidi" w:hint="eastAsia"/>
            <w:b/>
            <w:bCs/>
            <w:noProof/>
            <w:sz w:val="24"/>
            <w14:ligatures w14:val="standardContextual"/>
          </w:rPr>
          <w:tab/>
        </w:r>
        <w:r w:rsidRPr="00310A9D">
          <w:rPr>
            <w:rStyle w:val="a6"/>
            <w:b/>
            <w:bCs/>
            <w:noProof/>
            <w:sz w:val="24"/>
          </w:rPr>
          <w:t>SQLite</w:t>
        </w:r>
        <w:r w:rsidRPr="00310A9D">
          <w:rPr>
            <w:rStyle w:val="a6"/>
            <w:rFonts w:ascii="宋体" w:hAnsi="宋体" w:hint="eastAsia"/>
            <w:b/>
            <w:bCs/>
            <w:noProof/>
            <w:sz w:val="24"/>
          </w:rPr>
          <w:t>数据库</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_Toc179728740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3</w:t>
        </w:r>
        <w:r w:rsidRPr="00310A9D">
          <w:rPr>
            <w:rFonts w:ascii="宋体" w:hAnsi="宋体" w:hint="eastAsia"/>
            <w:b/>
            <w:bCs/>
            <w:noProof/>
            <w:webHidden/>
            <w:sz w:val="24"/>
          </w:rPr>
          <w:fldChar w:fldCharType="end"/>
        </w:r>
      </w:hyperlink>
    </w:p>
    <w:p w14:paraId="0CAA8F14"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41" w:history="1">
        <w:r w:rsidRPr="00310A9D">
          <w:rPr>
            <w:rStyle w:val="a6"/>
            <w:rFonts w:ascii="宋体" w:hAnsi="宋体" w:hint="eastAsia"/>
            <w:b/>
            <w:bCs/>
            <w:noProof/>
            <w:sz w:val="24"/>
          </w:rPr>
          <w:t>2.2</w:t>
        </w:r>
        <w:r w:rsidRPr="00310A9D">
          <w:rPr>
            <w:rFonts w:ascii="宋体" w:hAnsi="宋体" w:cstheme="minorBidi" w:hint="eastAsia"/>
            <w:b/>
            <w:bCs/>
            <w:noProof/>
            <w:sz w:val="24"/>
            <w14:ligatures w14:val="standardContextual"/>
          </w:rPr>
          <w:tab/>
        </w:r>
        <w:r w:rsidRPr="00310A9D">
          <w:rPr>
            <w:rStyle w:val="a6"/>
            <w:b/>
            <w:bCs/>
            <w:noProof/>
            <w:sz w:val="24"/>
          </w:rPr>
          <w:t>MVC</w:t>
        </w:r>
        <w:r w:rsidRPr="00310A9D">
          <w:rPr>
            <w:rStyle w:val="a6"/>
            <w:rFonts w:ascii="宋体" w:hAnsi="宋体" w:hint="eastAsia"/>
            <w:b/>
            <w:bCs/>
            <w:noProof/>
            <w:sz w:val="24"/>
          </w:rPr>
          <w:t>开发架构模式</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_Toc179728741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3</w:t>
        </w:r>
        <w:r w:rsidRPr="00310A9D">
          <w:rPr>
            <w:rFonts w:ascii="宋体" w:hAnsi="宋体" w:hint="eastAsia"/>
            <w:b/>
            <w:bCs/>
            <w:noProof/>
            <w:webHidden/>
            <w:sz w:val="24"/>
          </w:rPr>
          <w:fldChar w:fldCharType="end"/>
        </w:r>
      </w:hyperlink>
    </w:p>
    <w:p w14:paraId="063F9C9B"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42" w:history="1">
        <w:r w:rsidRPr="00310A9D">
          <w:rPr>
            <w:rStyle w:val="a6"/>
            <w:rFonts w:ascii="宋体" w:hAnsi="宋体" w:hint="eastAsia"/>
            <w:b/>
            <w:bCs/>
            <w:noProof/>
            <w:sz w:val="24"/>
          </w:rPr>
          <w:t>2.3</w:t>
        </w:r>
        <w:r w:rsidRPr="00310A9D">
          <w:rPr>
            <w:rFonts w:ascii="宋体" w:hAnsi="宋体" w:cstheme="minorBidi" w:hint="eastAsia"/>
            <w:b/>
            <w:bCs/>
            <w:noProof/>
            <w:sz w:val="24"/>
            <w14:ligatures w14:val="standardContextual"/>
          </w:rPr>
          <w:tab/>
        </w:r>
        <w:r w:rsidRPr="00310A9D">
          <w:rPr>
            <w:rStyle w:val="a6"/>
            <w:b/>
            <w:bCs/>
            <w:noProof/>
            <w:sz w:val="24"/>
          </w:rPr>
          <w:t>LBS</w:t>
        </w:r>
        <w:r w:rsidRPr="00310A9D">
          <w:rPr>
            <w:rStyle w:val="a6"/>
            <w:rFonts w:ascii="宋体" w:hAnsi="宋体" w:hint="eastAsia"/>
            <w:b/>
            <w:bCs/>
            <w:noProof/>
            <w:sz w:val="24"/>
          </w:rPr>
          <w:t>技术</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_Toc179728742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3</w:t>
        </w:r>
        <w:r w:rsidRPr="00310A9D">
          <w:rPr>
            <w:rFonts w:ascii="宋体" w:hAnsi="宋体" w:hint="eastAsia"/>
            <w:b/>
            <w:bCs/>
            <w:noProof/>
            <w:webHidden/>
            <w:sz w:val="24"/>
          </w:rPr>
          <w:fldChar w:fldCharType="end"/>
        </w:r>
      </w:hyperlink>
    </w:p>
    <w:p w14:paraId="51678B79"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43" w:history="1">
        <w:r w:rsidRPr="00310A9D">
          <w:rPr>
            <w:rStyle w:val="a6"/>
            <w:rFonts w:ascii="宋体" w:hAnsi="宋体" w:hint="eastAsia"/>
            <w:b/>
            <w:bCs/>
            <w:noProof/>
            <w:sz w:val="24"/>
          </w:rPr>
          <w:t>2.4</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百度地图</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_Toc179728743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4</w:t>
        </w:r>
        <w:r w:rsidRPr="00310A9D">
          <w:rPr>
            <w:rFonts w:ascii="宋体" w:hAnsi="宋体" w:hint="eastAsia"/>
            <w:b/>
            <w:bCs/>
            <w:noProof/>
            <w:webHidden/>
            <w:sz w:val="24"/>
          </w:rPr>
          <w:fldChar w:fldCharType="end"/>
        </w:r>
      </w:hyperlink>
    </w:p>
    <w:p w14:paraId="0C5E7E65"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44" w:history="1">
        <w:r w:rsidRPr="00310A9D">
          <w:rPr>
            <w:rStyle w:val="a6"/>
            <w:rFonts w:ascii="宋体" w:hAnsi="宋体" w:hint="eastAsia"/>
            <w:b/>
            <w:bCs/>
            <w:noProof/>
            <w:sz w:val="24"/>
          </w:rPr>
          <w:t>2.5</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开发工具和环境</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_Toc179728744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4</w:t>
        </w:r>
        <w:r w:rsidRPr="00310A9D">
          <w:rPr>
            <w:rFonts w:ascii="宋体" w:hAnsi="宋体" w:hint="eastAsia"/>
            <w:b/>
            <w:bCs/>
            <w:noProof/>
            <w:webHidden/>
            <w:sz w:val="24"/>
          </w:rPr>
          <w:fldChar w:fldCharType="end"/>
        </w:r>
      </w:hyperlink>
    </w:p>
    <w:p w14:paraId="2023AF93"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45" w:history="1">
        <w:r w:rsidRPr="00310A9D">
          <w:rPr>
            <w:rStyle w:val="a6"/>
            <w:rFonts w:ascii="宋体" w:hAnsi="宋体" w:hint="eastAsia"/>
            <w:b/>
            <w:bCs/>
            <w:noProof/>
            <w:sz w:val="24"/>
          </w:rPr>
          <w:t>2.5.1</w:t>
        </w:r>
        <w:r w:rsidRPr="00310A9D">
          <w:rPr>
            <w:rFonts w:ascii="宋体" w:hAnsi="宋体" w:cstheme="minorBidi" w:hint="eastAsia"/>
            <w:b/>
            <w:bCs/>
            <w:noProof/>
            <w:sz w:val="24"/>
            <w14:ligatures w14:val="standardContextual"/>
          </w:rPr>
          <w:tab/>
        </w:r>
        <w:r w:rsidRPr="00310A9D">
          <w:rPr>
            <w:rStyle w:val="a6"/>
            <w:b/>
            <w:bCs/>
            <w:noProof/>
            <w:sz w:val="24"/>
          </w:rPr>
          <w:t>Eclipse</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_Toc179728745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4</w:t>
        </w:r>
        <w:r w:rsidRPr="00310A9D">
          <w:rPr>
            <w:rFonts w:ascii="宋体" w:hAnsi="宋体" w:hint="eastAsia"/>
            <w:b/>
            <w:bCs/>
            <w:noProof/>
            <w:webHidden/>
            <w:sz w:val="24"/>
          </w:rPr>
          <w:fldChar w:fldCharType="end"/>
        </w:r>
      </w:hyperlink>
    </w:p>
    <w:p w14:paraId="14136DCD"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46" w:history="1">
        <w:r w:rsidRPr="00310A9D">
          <w:rPr>
            <w:rStyle w:val="a6"/>
            <w:rFonts w:ascii="宋体" w:hAnsi="宋体" w:hint="eastAsia"/>
            <w:b/>
            <w:bCs/>
            <w:noProof/>
            <w:sz w:val="24"/>
          </w:rPr>
          <w:t>2.5.2</w:t>
        </w:r>
        <w:r w:rsidRPr="00310A9D">
          <w:rPr>
            <w:rFonts w:ascii="宋体" w:hAnsi="宋体" w:cstheme="minorBidi" w:hint="eastAsia"/>
            <w:b/>
            <w:bCs/>
            <w:noProof/>
            <w:sz w:val="24"/>
            <w14:ligatures w14:val="standardContextual"/>
          </w:rPr>
          <w:tab/>
        </w:r>
        <w:r w:rsidRPr="00310A9D">
          <w:rPr>
            <w:rStyle w:val="a6"/>
            <w:b/>
            <w:bCs/>
            <w:noProof/>
            <w:sz w:val="24"/>
          </w:rPr>
          <w:t>Android SDK</w:t>
        </w:r>
        <w:r w:rsidRPr="00310A9D">
          <w:rPr>
            <w:rStyle w:val="a6"/>
            <w:rFonts w:ascii="宋体" w:hAnsi="宋体" w:hint="eastAsia"/>
            <w:b/>
            <w:bCs/>
            <w:noProof/>
            <w:sz w:val="24"/>
          </w:rPr>
          <w:t>和</w:t>
        </w:r>
        <w:r w:rsidRPr="00310A9D">
          <w:rPr>
            <w:rStyle w:val="a6"/>
            <w:b/>
            <w:bCs/>
            <w:noProof/>
            <w:sz w:val="24"/>
          </w:rPr>
          <w:t>ADT</w:t>
        </w:r>
        <w:r w:rsidRPr="00310A9D">
          <w:rPr>
            <w:rStyle w:val="a6"/>
            <w:rFonts w:ascii="宋体" w:hAnsi="宋体" w:hint="eastAsia"/>
            <w:b/>
            <w:bCs/>
            <w:noProof/>
            <w:sz w:val="24"/>
          </w:rPr>
          <w:t>插件</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_Toc179728746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4</w:t>
        </w:r>
        <w:r w:rsidRPr="00310A9D">
          <w:rPr>
            <w:rFonts w:ascii="宋体" w:hAnsi="宋体" w:hint="eastAsia"/>
            <w:b/>
            <w:bCs/>
            <w:noProof/>
            <w:webHidden/>
            <w:sz w:val="24"/>
          </w:rPr>
          <w:fldChar w:fldCharType="end"/>
        </w:r>
      </w:hyperlink>
    </w:p>
    <w:p w14:paraId="48680B51"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47" w:history="1">
        <w:r w:rsidRPr="00310A9D">
          <w:rPr>
            <w:rStyle w:val="a6"/>
            <w:rFonts w:ascii="宋体" w:hAnsi="宋体" w:hint="eastAsia"/>
            <w:b/>
            <w:bCs/>
            <w:noProof/>
            <w:sz w:val="24"/>
          </w:rPr>
          <w:t>2.5.3</w:t>
        </w:r>
        <w:r w:rsidRPr="00310A9D">
          <w:rPr>
            <w:rFonts w:ascii="宋体" w:hAnsi="宋体" w:cstheme="minorBidi" w:hint="eastAsia"/>
            <w:b/>
            <w:bCs/>
            <w:noProof/>
            <w:sz w:val="24"/>
            <w14:ligatures w14:val="standardContextual"/>
          </w:rPr>
          <w:tab/>
        </w:r>
        <w:r w:rsidRPr="00310A9D">
          <w:rPr>
            <w:rStyle w:val="a6"/>
            <w:b/>
            <w:bCs/>
            <w:noProof/>
            <w:sz w:val="24"/>
          </w:rPr>
          <w:t>Android</w:t>
        </w:r>
        <w:r w:rsidRPr="00310A9D">
          <w:rPr>
            <w:rStyle w:val="a6"/>
            <w:rFonts w:ascii="宋体" w:hAnsi="宋体" w:hint="eastAsia"/>
            <w:b/>
            <w:bCs/>
            <w:noProof/>
            <w:sz w:val="24"/>
          </w:rPr>
          <w:t>体系</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_Toc179728747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4</w:t>
        </w:r>
        <w:r w:rsidRPr="00310A9D">
          <w:rPr>
            <w:rFonts w:ascii="宋体" w:hAnsi="宋体" w:hint="eastAsia"/>
            <w:b/>
            <w:bCs/>
            <w:noProof/>
            <w:webHidden/>
            <w:sz w:val="24"/>
          </w:rPr>
          <w:fldChar w:fldCharType="end"/>
        </w:r>
      </w:hyperlink>
    </w:p>
    <w:p w14:paraId="5A8704F5" w14:textId="77777777" w:rsidR="00565290" w:rsidRPr="00310A9D" w:rsidRDefault="00565290" w:rsidP="00565290">
      <w:pPr>
        <w:pStyle w:val="TOC10"/>
        <w:tabs>
          <w:tab w:val="left" w:pos="420"/>
          <w:tab w:val="right" w:leader="dot" w:pos="8296"/>
        </w:tabs>
        <w:spacing w:before="156" w:after="156" w:line="360" w:lineRule="auto"/>
        <w:rPr>
          <w:rFonts w:ascii="宋体" w:hAnsi="宋体" w:cstheme="minorBidi" w:hint="eastAsia"/>
          <w:b/>
          <w:bCs/>
          <w:noProof/>
          <w:kern w:val="2"/>
          <w14:ligatures w14:val="standardContextual"/>
        </w:rPr>
      </w:pPr>
      <w:hyperlink w:anchor="_Toc179728748" w:history="1">
        <w:r w:rsidRPr="00310A9D">
          <w:rPr>
            <w:rStyle w:val="a6"/>
            <w:rFonts w:ascii="宋体" w:hAnsi="宋体" w:hint="eastAsia"/>
            <w:b/>
            <w:bCs/>
            <w:noProof/>
          </w:rPr>
          <w:t>3</w:t>
        </w:r>
        <w:r w:rsidRPr="00310A9D">
          <w:rPr>
            <w:rFonts w:ascii="宋体" w:hAnsi="宋体" w:cstheme="minorBidi" w:hint="eastAsia"/>
            <w:b/>
            <w:bCs/>
            <w:noProof/>
            <w:kern w:val="2"/>
            <w14:ligatures w14:val="standardContextual"/>
          </w:rPr>
          <w:tab/>
        </w:r>
        <w:r w:rsidRPr="00310A9D">
          <w:rPr>
            <w:rStyle w:val="a6"/>
            <w:rFonts w:ascii="宋体" w:hAnsi="宋体" w:hint="eastAsia"/>
            <w:b/>
            <w:bCs/>
            <w:noProof/>
          </w:rPr>
          <w:t>系统设计</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_Toc179728748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4</w:t>
        </w:r>
        <w:r w:rsidRPr="00310A9D">
          <w:rPr>
            <w:rFonts w:ascii="宋体" w:hAnsi="宋体" w:hint="eastAsia"/>
            <w:b/>
            <w:bCs/>
            <w:noProof/>
            <w:webHidden/>
          </w:rPr>
          <w:fldChar w:fldCharType="end"/>
        </w:r>
      </w:hyperlink>
    </w:p>
    <w:p w14:paraId="08D5FF60"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49" w:history="1">
        <w:r w:rsidRPr="00310A9D">
          <w:rPr>
            <w:rStyle w:val="a6"/>
            <w:rFonts w:ascii="宋体" w:hAnsi="宋体" w:hint="eastAsia"/>
            <w:b/>
            <w:bCs/>
            <w:noProof/>
            <w:sz w:val="24"/>
          </w:rPr>
          <w:t>3.1</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主体功能模块</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_Toc179728749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4</w:t>
        </w:r>
        <w:r w:rsidRPr="00310A9D">
          <w:rPr>
            <w:rFonts w:ascii="宋体" w:hAnsi="宋体" w:hint="eastAsia"/>
            <w:b/>
            <w:bCs/>
            <w:noProof/>
            <w:webHidden/>
            <w:sz w:val="24"/>
          </w:rPr>
          <w:fldChar w:fldCharType="end"/>
        </w:r>
      </w:hyperlink>
    </w:p>
    <w:p w14:paraId="14B2CD96"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50" w:history="1">
        <w:r w:rsidRPr="00310A9D">
          <w:rPr>
            <w:rStyle w:val="a6"/>
            <w:rFonts w:ascii="宋体" w:hAnsi="宋体" w:hint="eastAsia"/>
            <w:b/>
            <w:bCs/>
            <w:noProof/>
            <w:sz w:val="24"/>
          </w:rPr>
          <w:t>3.2</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系统功能说明</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_Toc179728750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5</w:t>
        </w:r>
        <w:r w:rsidRPr="00310A9D">
          <w:rPr>
            <w:rFonts w:ascii="宋体" w:hAnsi="宋体" w:hint="eastAsia"/>
            <w:b/>
            <w:bCs/>
            <w:noProof/>
            <w:webHidden/>
            <w:sz w:val="24"/>
          </w:rPr>
          <w:fldChar w:fldCharType="end"/>
        </w:r>
      </w:hyperlink>
    </w:p>
    <w:p w14:paraId="2A85A073"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51" w:history="1">
        <w:r w:rsidRPr="00310A9D">
          <w:rPr>
            <w:rStyle w:val="a6"/>
            <w:rFonts w:ascii="宋体" w:hAnsi="宋体" w:hint="eastAsia"/>
            <w:b/>
            <w:bCs/>
            <w:noProof/>
            <w:sz w:val="24"/>
          </w:rPr>
          <w:t>3.3</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系统流程图</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_Toc179728751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5</w:t>
        </w:r>
        <w:r w:rsidRPr="00310A9D">
          <w:rPr>
            <w:rFonts w:ascii="宋体" w:hAnsi="宋体" w:hint="eastAsia"/>
            <w:b/>
            <w:bCs/>
            <w:noProof/>
            <w:webHidden/>
            <w:sz w:val="24"/>
          </w:rPr>
          <w:fldChar w:fldCharType="end"/>
        </w:r>
      </w:hyperlink>
    </w:p>
    <w:p w14:paraId="63693504"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52" w:history="1">
        <w:r w:rsidRPr="00310A9D">
          <w:rPr>
            <w:rStyle w:val="a6"/>
            <w:rFonts w:ascii="宋体" w:hAnsi="宋体" w:hint="eastAsia"/>
            <w:b/>
            <w:bCs/>
            <w:noProof/>
            <w:sz w:val="24"/>
          </w:rPr>
          <w:t>3.4</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数据库的设计</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_Toc179728752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6</w:t>
        </w:r>
        <w:r w:rsidRPr="00310A9D">
          <w:rPr>
            <w:rFonts w:ascii="宋体" w:hAnsi="宋体" w:hint="eastAsia"/>
            <w:b/>
            <w:bCs/>
            <w:noProof/>
            <w:webHidden/>
            <w:sz w:val="24"/>
          </w:rPr>
          <w:fldChar w:fldCharType="end"/>
        </w:r>
      </w:hyperlink>
    </w:p>
    <w:p w14:paraId="5623C11B"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53" w:history="1">
        <w:r w:rsidRPr="00310A9D">
          <w:rPr>
            <w:rStyle w:val="a6"/>
            <w:rFonts w:ascii="宋体" w:hAnsi="宋体" w:hint="eastAsia"/>
            <w:b/>
            <w:bCs/>
            <w:noProof/>
            <w:sz w:val="24"/>
          </w:rPr>
          <w:t>3.4.1</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E-R图的设计</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_Toc179728753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6</w:t>
        </w:r>
        <w:r w:rsidRPr="00310A9D">
          <w:rPr>
            <w:rFonts w:ascii="宋体" w:hAnsi="宋体" w:hint="eastAsia"/>
            <w:b/>
            <w:bCs/>
            <w:noProof/>
            <w:webHidden/>
            <w:sz w:val="24"/>
          </w:rPr>
          <w:fldChar w:fldCharType="end"/>
        </w:r>
      </w:hyperlink>
    </w:p>
    <w:p w14:paraId="34B3FCCE"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54" w:history="1">
        <w:r w:rsidRPr="00310A9D">
          <w:rPr>
            <w:rStyle w:val="a6"/>
            <w:rFonts w:ascii="宋体" w:hAnsi="宋体" w:hint="eastAsia"/>
            <w:b/>
            <w:bCs/>
            <w:noProof/>
            <w:sz w:val="24"/>
          </w:rPr>
          <w:t>3.4.2</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关系模型的设计</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_Toc179728754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6</w:t>
        </w:r>
        <w:r w:rsidRPr="00310A9D">
          <w:rPr>
            <w:rFonts w:ascii="宋体" w:hAnsi="宋体" w:hint="eastAsia"/>
            <w:b/>
            <w:bCs/>
            <w:noProof/>
            <w:webHidden/>
            <w:sz w:val="24"/>
          </w:rPr>
          <w:fldChar w:fldCharType="end"/>
        </w:r>
      </w:hyperlink>
    </w:p>
    <w:p w14:paraId="77F63610" w14:textId="77777777" w:rsidR="00565290" w:rsidRPr="00310A9D" w:rsidRDefault="00565290" w:rsidP="00565290">
      <w:pPr>
        <w:pStyle w:val="TOC3"/>
        <w:spacing w:before="156" w:after="156"/>
        <w:rPr>
          <w:rFonts w:ascii="宋体" w:hAnsi="宋体" w:cstheme="minorBidi" w:hint="eastAsia"/>
          <w:b/>
          <w:bCs/>
          <w:noProof/>
          <w:sz w:val="24"/>
          <w14:ligatures w14:val="standardContextual"/>
        </w:rPr>
      </w:pPr>
      <w:hyperlink w:anchor="_Toc179728755" w:history="1">
        <w:r w:rsidRPr="00310A9D">
          <w:rPr>
            <w:rStyle w:val="a6"/>
            <w:rFonts w:ascii="宋体" w:hAnsi="宋体" w:hint="eastAsia"/>
            <w:b/>
            <w:bCs/>
            <w:noProof/>
            <w:sz w:val="24"/>
          </w:rPr>
          <w:t>3.4.3</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数据库连接</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_Toc179728755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7</w:t>
        </w:r>
        <w:r w:rsidRPr="00310A9D">
          <w:rPr>
            <w:rFonts w:ascii="宋体" w:hAnsi="宋体" w:hint="eastAsia"/>
            <w:b/>
            <w:bCs/>
            <w:noProof/>
            <w:webHidden/>
            <w:sz w:val="24"/>
          </w:rPr>
          <w:fldChar w:fldCharType="end"/>
        </w:r>
      </w:hyperlink>
    </w:p>
    <w:p w14:paraId="3B84EBBD" w14:textId="77777777" w:rsidR="00565290" w:rsidRPr="00310A9D" w:rsidRDefault="00565290" w:rsidP="00565290">
      <w:pPr>
        <w:pStyle w:val="TOC10"/>
        <w:tabs>
          <w:tab w:val="left" w:pos="420"/>
          <w:tab w:val="right" w:leader="dot" w:pos="8296"/>
        </w:tabs>
        <w:spacing w:before="156" w:after="156" w:line="360" w:lineRule="auto"/>
        <w:rPr>
          <w:rFonts w:ascii="宋体" w:hAnsi="宋体" w:cstheme="minorBidi" w:hint="eastAsia"/>
          <w:b/>
          <w:bCs/>
          <w:noProof/>
          <w:kern w:val="2"/>
          <w14:ligatures w14:val="standardContextual"/>
        </w:rPr>
      </w:pPr>
      <w:hyperlink w:anchor="_Toc179728756" w:history="1">
        <w:r w:rsidRPr="00310A9D">
          <w:rPr>
            <w:rStyle w:val="a6"/>
            <w:rFonts w:ascii="宋体" w:hAnsi="宋体" w:hint="eastAsia"/>
            <w:b/>
            <w:bCs/>
            <w:noProof/>
          </w:rPr>
          <w:t>4</w:t>
        </w:r>
        <w:r w:rsidRPr="00310A9D">
          <w:rPr>
            <w:rFonts w:ascii="宋体" w:hAnsi="宋体" w:cstheme="minorBidi" w:hint="eastAsia"/>
            <w:b/>
            <w:bCs/>
            <w:noProof/>
            <w:kern w:val="2"/>
            <w14:ligatures w14:val="standardContextual"/>
          </w:rPr>
          <w:tab/>
        </w:r>
        <w:r w:rsidRPr="00310A9D">
          <w:rPr>
            <w:rStyle w:val="a6"/>
            <w:rFonts w:ascii="宋体" w:hAnsi="宋体" w:hint="eastAsia"/>
            <w:b/>
            <w:bCs/>
            <w:noProof/>
          </w:rPr>
          <w:t>功能模块的实现</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_Toc179728756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7</w:t>
        </w:r>
        <w:r w:rsidRPr="00310A9D">
          <w:rPr>
            <w:rFonts w:ascii="宋体" w:hAnsi="宋体" w:hint="eastAsia"/>
            <w:b/>
            <w:bCs/>
            <w:noProof/>
            <w:webHidden/>
          </w:rPr>
          <w:fldChar w:fldCharType="end"/>
        </w:r>
      </w:hyperlink>
    </w:p>
    <w:p w14:paraId="75548919"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57" w:history="1">
        <w:r w:rsidRPr="00310A9D">
          <w:rPr>
            <w:rStyle w:val="a6"/>
            <w:rFonts w:ascii="宋体" w:hAnsi="宋体" w:hint="eastAsia"/>
            <w:b/>
            <w:bCs/>
            <w:noProof/>
            <w:sz w:val="24"/>
          </w:rPr>
          <w:t>4.1</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登录模块</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_Toc179728757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7</w:t>
        </w:r>
        <w:r w:rsidRPr="00310A9D">
          <w:rPr>
            <w:rFonts w:ascii="宋体" w:hAnsi="宋体" w:hint="eastAsia"/>
            <w:b/>
            <w:bCs/>
            <w:noProof/>
            <w:webHidden/>
            <w:sz w:val="24"/>
          </w:rPr>
          <w:fldChar w:fldCharType="end"/>
        </w:r>
      </w:hyperlink>
    </w:p>
    <w:p w14:paraId="471C834F" w14:textId="77777777" w:rsidR="00565290" w:rsidRPr="00310A9D" w:rsidRDefault="00565290" w:rsidP="00565290">
      <w:pPr>
        <w:pStyle w:val="TOC2"/>
        <w:tabs>
          <w:tab w:val="left" w:pos="1050"/>
          <w:tab w:val="right" w:leader="dot" w:pos="8296"/>
        </w:tabs>
        <w:spacing w:before="156" w:after="156" w:line="360" w:lineRule="auto"/>
        <w:rPr>
          <w:rFonts w:ascii="宋体" w:hAnsi="宋体" w:cstheme="minorBidi" w:hint="eastAsia"/>
          <w:b/>
          <w:bCs/>
          <w:noProof/>
          <w:sz w:val="24"/>
          <w14:ligatures w14:val="standardContextual"/>
        </w:rPr>
      </w:pPr>
      <w:hyperlink w:anchor="_Toc179728758" w:history="1">
        <w:r w:rsidRPr="00310A9D">
          <w:rPr>
            <w:rStyle w:val="a6"/>
            <w:rFonts w:ascii="宋体" w:hAnsi="宋体" w:hint="eastAsia"/>
            <w:b/>
            <w:bCs/>
            <w:noProof/>
            <w:sz w:val="24"/>
          </w:rPr>
          <w:t>4.2</w:t>
        </w:r>
        <w:r w:rsidRPr="00310A9D">
          <w:rPr>
            <w:rFonts w:ascii="宋体" w:hAnsi="宋体" w:cstheme="minorBidi" w:hint="eastAsia"/>
            <w:b/>
            <w:bCs/>
            <w:noProof/>
            <w:sz w:val="24"/>
            <w14:ligatures w14:val="standardContextual"/>
          </w:rPr>
          <w:tab/>
        </w:r>
        <w:r w:rsidRPr="00310A9D">
          <w:rPr>
            <w:rStyle w:val="a6"/>
            <w:rFonts w:ascii="宋体" w:hAnsi="宋体" w:hint="eastAsia"/>
            <w:b/>
            <w:bCs/>
            <w:noProof/>
            <w:sz w:val="24"/>
          </w:rPr>
          <w:t>注册模块</w:t>
        </w:r>
        <w:r w:rsidRPr="00310A9D">
          <w:rPr>
            <w:rFonts w:ascii="宋体" w:hAnsi="宋体" w:hint="eastAsia"/>
            <w:b/>
            <w:bCs/>
            <w:noProof/>
            <w:webHidden/>
            <w:sz w:val="24"/>
          </w:rPr>
          <w:tab/>
        </w:r>
        <w:r w:rsidRPr="00310A9D">
          <w:rPr>
            <w:rFonts w:ascii="宋体" w:hAnsi="宋体" w:hint="eastAsia"/>
            <w:b/>
            <w:bCs/>
            <w:noProof/>
            <w:webHidden/>
            <w:sz w:val="24"/>
          </w:rPr>
          <w:fldChar w:fldCharType="begin"/>
        </w:r>
        <w:r w:rsidRPr="00310A9D">
          <w:rPr>
            <w:rFonts w:ascii="宋体" w:hAnsi="宋体" w:hint="eastAsia"/>
            <w:b/>
            <w:bCs/>
            <w:noProof/>
            <w:webHidden/>
            <w:sz w:val="24"/>
          </w:rPr>
          <w:instrText xml:space="preserve"> </w:instrText>
        </w:r>
        <w:r w:rsidRPr="00310A9D">
          <w:rPr>
            <w:rFonts w:ascii="宋体" w:hAnsi="宋体"/>
            <w:b/>
            <w:bCs/>
            <w:noProof/>
            <w:webHidden/>
            <w:sz w:val="24"/>
          </w:rPr>
          <w:instrText>PAGEREF _Toc179728758 \h</w:instrText>
        </w:r>
        <w:r w:rsidRPr="00310A9D">
          <w:rPr>
            <w:rFonts w:ascii="宋体" w:hAnsi="宋体" w:hint="eastAsia"/>
            <w:b/>
            <w:bCs/>
            <w:noProof/>
            <w:webHidden/>
            <w:sz w:val="24"/>
          </w:rPr>
          <w:instrText xml:space="preserve"> </w:instrText>
        </w:r>
        <w:r w:rsidRPr="00310A9D">
          <w:rPr>
            <w:rFonts w:ascii="宋体" w:hAnsi="宋体" w:hint="eastAsia"/>
            <w:b/>
            <w:bCs/>
            <w:noProof/>
            <w:webHidden/>
            <w:sz w:val="24"/>
          </w:rPr>
        </w:r>
        <w:r w:rsidRPr="00310A9D">
          <w:rPr>
            <w:rFonts w:ascii="宋体" w:hAnsi="宋体" w:hint="eastAsia"/>
            <w:b/>
            <w:bCs/>
            <w:noProof/>
            <w:webHidden/>
            <w:sz w:val="24"/>
          </w:rPr>
          <w:fldChar w:fldCharType="separate"/>
        </w:r>
        <w:r w:rsidRPr="00310A9D">
          <w:rPr>
            <w:rFonts w:ascii="宋体" w:hAnsi="宋体"/>
            <w:b/>
            <w:bCs/>
            <w:noProof/>
            <w:webHidden/>
            <w:sz w:val="24"/>
          </w:rPr>
          <w:t>7</w:t>
        </w:r>
        <w:r w:rsidRPr="00310A9D">
          <w:rPr>
            <w:rFonts w:ascii="宋体" w:hAnsi="宋体" w:hint="eastAsia"/>
            <w:b/>
            <w:bCs/>
            <w:noProof/>
            <w:webHidden/>
            <w:sz w:val="24"/>
          </w:rPr>
          <w:fldChar w:fldCharType="end"/>
        </w:r>
      </w:hyperlink>
    </w:p>
    <w:p w14:paraId="2BE65806" w14:textId="77777777" w:rsidR="00565290" w:rsidRPr="00310A9D" w:rsidRDefault="00565290" w:rsidP="00565290">
      <w:pPr>
        <w:pStyle w:val="TOC10"/>
        <w:tabs>
          <w:tab w:val="left" w:pos="420"/>
          <w:tab w:val="right" w:leader="dot" w:pos="8296"/>
        </w:tabs>
        <w:spacing w:before="156" w:after="156" w:line="360" w:lineRule="auto"/>
        <w:rPr>
          <w:rFonts w:ascii="宋体" w:hAnsi="宋体" w:cstheme="minorBidi" w:hint="eastAsia"/>
          <w:b/>
          <w:bCs/>
          <w:noProof/>
          <w:kern w:val="2"/>
          <w14:ligatures w14:val="standardContextual"/>
        </w:rPr>
      </w:pPr>
      <w:hyperlink w:anchor="_Toc179728759" w:history="1">
        <w:r w:rsidRPr="00310A9D">
          <w:rPr>
            <w:rStyle w:val="a6"/>
            <w:rFonts w:ascii="宋体" w:hAnsi="宋体" w:hint="eastAsia"/>
            <w:b/>
            <w:bCs/>
            <w:noProof/>
          </w:rPr>
          <w:t>5</w:t>
        </w:r>
        <w:r w:rsidRPr="00310A9D">
          <w:rPr>
            <w:rFonts w:ascii="宋体" w:hAnsi="宋体" w:cstheme="minorBidi" w:hint="eastAsia"/>
            <w:b/>
            <w:bCs/>
            <w:noProof/>
            <w:kern w:val="2"/>
            <w14:ligatures w14:val="standardContextual"/>
          </w:rPr>
          <w:tab/>
        </w:r>
        <w:r w:rsidRPr="00310A9D">
          <w:rPr>
            <w:rStyle w:val="a6"/>
            <w:rFonts w:ascii="宋体" w:hAnsi="宋体" w:hint="eastAsia"/>
            <w:b/>
            <w:bCs/>
            <w:noProof/>
          </w:rPr>
          <w:t>结束语</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_Toc179728759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8</w:t>
        </w:r>
        <w:r w:rsidRPr="00310A9D">
          <w:rPr>
            <w:rFonts w:ascii="宋体" w:hAnsi="宋体" w:hint="eastAsia"/>
            <w:b/>
            <w:bCs/>
            <w:noProof/>
            <w:webHidden/>
          </w:rPr>
          <w:fldChar w:fldCharType="end"/>
        </w:r>
      </w:hyperlink>
    </w:p>
    <w:p w14:paraId="3ECBAE5A" w14:textId="77777777" w:rsidR="00565290" w:rsidRPr="00310A9D" w:rsidRDefault="00565290" w:rsidP="00565290">
      <w:pPr>
        <w:pStyle w:val="TOC10"/>
        <w:tabs>
          <w:tab w:val="right" w:leader="dot" w:pos="8296"/>
        </w:tabs>
        <w:spacing w:before="156" w:after="156" w:line="360" w:lineRule="auto"/>
        <w:rPr>
          <w:rFonts w:ascii="宋体" w:hAnsi="宋体" w:cstheme="minorBidi" w:hint="eastAsia"/>
          <w:b/>
          <w:bCs/>
          <w:noProof/>
          <w:kern w:val="2"/>
          <w14:ligatures w14:val="standardContextual"/>
        </w:rPr>
      </w:pPr>
      <w:hyperlink w:anchor="_Toc179728760" w:history="1">
        <w:r w:rsidRPr="00310A9D">
          <w:rPr>
            <w:rStyle w:val="a6"/>
            <w:rFonts w:ascii="宋体" w:hAnsi="宋体" w:hint="eastAsia"/>
            <w:b/>
            <w:bCs/>
            <w:noProof/>
          </w:rPr>
          <w:t>参考文献</w:t>
        </w:r>
        <w:r w:rsidRPr="00310A9D">
          <w:rPr>
            <w:rFonts w:ascii="宋体" w:hAnsi="宋体" w:hint="eastAsia"/>
            <w:b/>
            <w:bCs/>
            <w:noProof/>
            <w:webHidden/>
          </w:rPr>
          <w:tab/>
        </w:r>
        <w:r w:rsidRPr="00310A9D">
          <w:rPr>
            <w:rFonts w:ascii="宋体" w:hAnsi="宋体" w:hint="eastAsia"/>
            <w:b/>
            <w:bCs/>
            <w:noProof/>
            <w:webHidden/>
          </w:rPr>
          <w:fldChar w:fldCharType="begin"/>
        </w:r>
        <w:r w:rsidRPr="00310A9D">
          <w:rPr>
            <w:rFonts w:ascii="宋体" w:hAnsi="宋体" w:hint="eastAsia"/>
            <w:b/>
            <w:bCs/>
            <w:noProof/>
            <w:webHidden/>
          </w:rPr>
          <w:instrText xml:space="preserve"> </w:instrText>
        </w:r>
        <w:r w:rsidRPr="00310A9D">
          <w:rPr>
            <w:rFonts w:ascii="宋体" w:hAnsi="宋体"/>
            <w:b/>
            <w:bCs/>
            <w:noProof/>
            <w:webHidden/>
          </w:rPr>
          <w:instrText>PAGEREF _Toc179728760 \h</w:instrText>
        </w:r>
        <w:r w:rsidRPr="00310A9D">
          <w:rPr>
            <w:rFonts w:ascii="宋体" w:hAnsi="宋体" w:hint="eastAsia"/>
            <w:b/>
            <w:bCs/>
            <w:noProof/>
            <w:webHidden/>
          </w:rPr>
          <w:instrText xml:space="preserve"> </w:instrText>
        </w:r>
        <w:r w:rsidRPr="00310A9D">
          <w:rPr>
            <w:rFonts w:ascii="宋体" w:hAnsi="宋体" w:hint="eastAsia"/>
            <w:b/>
            <w:bCs/>
            <w:noProof/>
            <w:webHidden/>
          </w:rPr>
        </w:r>
        <w:r w:rsidRPr="00310A9D">
          <w:rPr>
            <w:rFonts w:ascii="宋体" w:hAnsi="宋体" w:hint="eastAsia"/>
            <w:b/>
            <w:bCs/>
            <w:noProof/>
            <w:webHidden/>
          </w:rPr>
          <w:fldChar w:fldCharType="separate"/>
        </w:r>
        <w:r w:rsidRPr="00310A9D">
          <w:rPr>
            <w:rFonts w:ascii="宋体" w:hAnsi="宋体"/>
            <w:b/>
            <w:bCs/>
            <w:noProof/>
            <w:webHidden/>
          </w:rPr>
          <w:t>9</w:t>
        </w:r>
        <w:r w:rsidRPr="00310A9D">
          <w:rPr>
            <w:rFonts w:ascii="宋体" w:hAnsi="宋体" w:hint="eastAsia"/>
            <w:b/>
            <w:bCs/>
            <w:noProof/>
            <w:webHidden/>
          </w:rPr>
          <w:fldChar w:fldCharType="end"/>
        </w:r>
      </w:hyperlink>
    </w:p>
    <w:p w14:paraId="26EC9A2C" w14:textId="77777777" w:rsidR="0038338F" w:rsidRPr="00310A9D" w:rsidRDefault="00565290" w:rsidP="00565290">
      <w:pPr>
        <w:spacing w:before="156" w:after="156" w:line="360" w:lineRule="auto"/>
        <w:rPr>
          <w:rFonts w:ascii="宋体" w:hAnsi="宋体" w:hint="eastAsia"/>
          <w:b/>
          <w:bCs/>
          <w:sz w:val="24"/>
        </w:rPr>
        <w:sectPr w:rsidR="0038338F" w:rsidRPr="00310A9D" w:rsidSect="0038338F">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720"/>
          <w:docGrid w:type="lines" w:linePitch="312"/>
        </w:sectPr>
      </w:pPr>
      <w:r w:rsidRPr="00310A9D">
        <w:rPr>
          <w:rFonts w:ascii="宋体" w:hAnsi="宋体"/>
          <w:b/>
          <w:bCs/>
          <w:sz w:val="24"/>
        </w:rPr>
        <w:fldChar w:fldCharType="end"/>
      </w:r>
    </w:p>
    <w:p w14:paraId="5DE35DE7" w14:textId="77777777" w:rsidR="0038338F" w:rsidRPr="009D115C" w:rsidRDefault="0038338F" w:rsidP="009D115C">
      <w:pPr>
        <w:spacing w:before="156" w:after="156" w:line="360" w:lineRule="auto"/>
        <w:jc w:val="center"/>
        <w:rPr>
          <w:rFonts w:ascii="华文中宋" w:eastAsia="华文中宋" w:hAnsi="华文中宋" w:hint="eastAsia"/>
          <w:b/>
          <w:bCs/>
          <w:sz w:val="36"/>
          <w:szCs w:val="36"/>
        </w:rPr>
      </w:pPr>
      <w:r w:rsidRPr="009D115C">
        <w:rPr>
          <w:rFonts w:ascii="华文中宋" w:eastAsia="华文中宋" w:hAnsi="华文中宋" w:hint="eastAsia"/>
          <w:b/>
          <w:bCs/>
          <w:sz w:val="36"/>
          <w:szCs w:val="36"/>
        </w:rPr>
        <w:lastRenderedPageBreak/>
        <w:t>基于</w:t>
      </w:r>
      <w:r w:rsidRPr="009D115C">
        <w:rPr>
          <w:rFonts w:eastAsia="华文中宋"/>
          <w:b/>
          <w:bCs/>
          <w:sz w:val="36"/>
          <w:szCs w:val="36"/>
        </w:rPr>
        <w:t>Android</w:t>
      </w:r>
      <w:r w:rsidRPr="009D115C">
        <w:rPr>
          <w:rFonts w:ascii="华文中宋" w:eastAsia="华文中宋" w:hAnsi="华文中宋" w:hint="eastAsia"/>
          <w:b/>
          <w:bCs/>
          <w:sz w:val="36"/>
          <w:szCs w:val="36"/>
        </w:rPr>
        <w:t>的步行者运动软件开发</w:t>
      </w:r>
    </w:p>
    <w:p w14:paraId="7696518A" w14:textId="4C7D1BEF" w:rsidR="0038338F" w:rsidRPr="009D115C" w:rsidRDefault="0038338F" w:rsidP="009D115C">
      <w:pPr>
        <w:spacing w:before="156" w:after="156"/>
        <w:jc w:val="center"/>
        <w:rPr>
          <w:sz w:val="24"/>
        </w:rPr>
      </w:pPr>
      <w:r w:rsidRPr="009D115C">
        <w:rPr>
          <w:rFonts w:ascii="楷体" w:eastAsia="楷体" w:hAnsi="楷体" w:hint="eastAsia"/>
          <w:sz w:val="24"/>
        </w:rPr>
        <w:t>计算机与软件学院（计算机科学与技术）</w:t>
      </w:r>
      <w:r w:rsidRPr="009D115C">
        <w:rPr>
          <w:rFonts w:ascii="楷体" w:eastAsia="楷体" w:hAnsi="楷体"/>
          <w:sz w:val="24"/>
        </w:rPr>
        <w:t xml:space="preserve">  </w:t>
      </w:r>
      <w:r w:rsidR="0052750E">
        <w:rPr>
          <w:rFonts w:hint="eastAsia"/>
          <w:sz w:val="24"/>
        </w:rPr>
        <w:t>梁国</w:t>
      </w:r>
      <w:proofErr w:type="gramStart"/>
      <w:r w:rsidR="0052750E">
        <w:rPr>
          <w:rFonts w:hint="eastAsia"/>
          <w:sz w:val="24"/>
        </w:rPr>
        <w:t>浩</w:t>
      </w:r>
      <w:proofErr w:type="gramEnd"/>
    </w:p>
    <w:p w14:paraId="7FC3072D" w14:textId="390C7F66" w:rsidR="0038338F" w:rsidRPr="009D115C" w:rsidRDefault="0038338F" w:rsidP="009D115C">
      <w:pPr>
        <w:spacing w:before="156" w:after="156"/>
        <w:jc w:val="center"/>
        <w:rPr>
          <w:sz w:val="24"/>
        </w:rPr>
      </w:pPr>
      <w:r w:rsidRPr="009D115C">
        <w:rPr>
          <w:rFonts w:ascii="楷体" w:eastAsia="楷体" w:hAnsi="楷体" w:hint="eastAsia"/>
          <w:sz w:val="24"/>
        </w:rPr>
        <w:t>学号：</w:t>
      </w:r>
      <w:r w:rsidR="0052750E">
        <w:rPr>
          <w:rFonts w:hint="eastAsia"/>
          <w:sz w:val="24"/>
        </w:rPr>
        <w:t>2024150063</w:t>
      </w:r>
    </w:p>
    <w:p w14:paraId="77F746D9" w14:textId="77777777" w:rsidR="00791AE2" w:rsidRPr="009D115C" w:rsidRDefault="0038338F" w:rsidP="005D727E">
      <w:pPr>
        <w:pStyle w:val="1"/>
        <w:numPr>
          <w:ilvl w:val="0"/>
          <w:numId w:val="0"/>
        </w:numPr>
        <w:spacing w:beforeLines="50" w:before="156" w:afterLines="50" w:after="156"/>
        <w:rPr>
          <w:rFonts w:ascii="楷体" w:eastAsia="楷体" w:hAnsi="楷体" w:hint="eastAsia"/>
          <w:b w:val="0"/>
          <w:bCs w:val="0"/>
          <w:sz w:val="21"/>
          <w:szCs w:val="24"/>
        </w:rPr>
      </w:pPr>
      <w:bookmarkStart w:id="1" w:name="_Toc292211876"/>
      <w:bookmarkStart w:id="2" w:name="_Toc292211955"/>
      <w:bookmarkStart w:id="3" w:name="_Toc292212255"/>
      <w:bookmarkStart w:id="4" w:name="_Toc292213973"/>
      <w:bookmarkStart w:id="5" w:name="_Toc179728732"/>
      <w:r w:rsidRPr="00326122">
        <w:rPr>
          <w:rFonts w:eastAsia="宋体" w:hint="eastAsia"/>
          <w:b w:val="0"/>
          <w:bCs w:val="0"/>
          <w:sz w:val="21"/>
          <w:szCs w:val="24"/>
        </w:rPr>
        <w:t>【</w:t>
      </w:r>
      <w:r w:rsidRPr="009D115C">
        <w:rPr>
          <w:rFonts w:ascii="楷体" w:eastAsia="楷体" w:hAnsi="楷体" w:hint="eastAsia"/>
          <w:sz w:val="24"/>
          <w:szCs w:val="32"/>
        </w:rPr>
        <w:t>摘要</w:t>
      </w:r>
      <w:r w:rsidRPr="00326122">
        <w:rPr>
          <w:rFonts w:eastAsia="宋体" w:hint="eastAsia"/>
          <w:b w:val="0"/>
          <w:bCs w:val="0"/>
          <w:sz w:val="21"/>
          <w:szCs w:val="24"/>
        </w:rPr>
        <w:t>】</w:t>
      </w:r>
      <w:bookmarkEnd w:id="0"/>
      <w:bookmarkEnd w:id="1"/>
      <w:bookmarkEnd w:id="2"/>
      <w:bookmarkEnd w:id="3"/>
      <w:bookmarkEnd w:id="4"/>
      <w:r w:rsidR="00791AE2" w:rsidRPr="009D115C">
        <w:rPr>
          <w:rFonts w:ascii="楷体" w:eastAsia="楷体" w:hAnsi="楷体" w:hint="eastAsia"/>
          <w:b w:val="0"/>
          <w:bCs w:val="0"/>
          <w:sz w:val="21"/>
          <w:szCs w:val="24"/>
        </w:rPr>
        <w:t>本论文主要研究基于</w:t>
      </w:r>
      <w:r w:rsidR="00791AE2" w:rsidRPr="009D115C">
        <w:rPr>
          <w:rFonts w:eastAsia="楷体"/>
          <w:b w:val="0"/>
          <w:bCs w:val="0"/>
          <w:sz w:val="21"/>
          <w:szCs w:val="24"/>
        </w:rPr>
        <w:t>Android</w:t>
      </w:r>
      <w:r w:rsidR="00791AE2" w:rsidRPr="009D115C">
        <w:rPr>
          <w:rFonts w:ascii="楷体" w:eastAsia="楷体" w:hAnsi="楷体" w:hint="eastAsia"/>
          <w:b w:val="0"/>
          <w:bCs w:val="0"/>
          <w:sz w:val="21"/>
          <w:szCs w:val="24"/>
        </w:rPr>
        <w:t>操作系统的步行者运动软件，其设计思路是手机</w:t>
      </w:r>
      <w:r w:rsidR="00791AE2" w:rsidRPr="009D115C">
        <w:rPr>
          <w:rFonts w:eastAsia="楷体"/>
          <w:b w:val="0"/>
          <w:bCs w:val="0"/>
          <w:sz w:val="21"/>
          <w:szCs w:val="24"/>
        </w:rPr>
        <w:t>GPS</w:t>
      </w:r>
      <w:r w:rsidR="00791AE2" w:rsidRPr="009D115C">
        <w:rPr>
          <w:rFonts w:ascii="楷体" w:eastAsia="楷体" w:hAnsi="楷体" w:hint="eastAsia"/>
          <w:b w:val="0"/>
          <w:bCs w:val="0"/>
          <w:sz w:val="21"/>
          <w:szCs w:val="24"/>
        </w:rPr>
        <w:t>定位与百度地图相结合，采用</w:t>
      </w:r>
      <w:r w:rsidR="00791AE2" w:rsidRPr="009D115C">
        <w:rPr>
          <w:rFonts w:eastAsia="楷体"/>
          <w:b w:val="0"/>
          <w:bCs w:val="0"/>
          <w:sz w:val="21"/>
          <w:szCs w:val="24"/>
        </w:rPr>
        <w:t>SQLite</w:t>
      </w:r>
      <w:r w:rsidR="00791AE2" w:rsidRPr="009D115C">
        <w:rPr>
          <w:rFonts w:ascii="楷体" w:eastAsia="楷体" w:hAnsi="楷体" w:hint="eastAsia"/>
          <w:b w:val="0"/>
          <w:bCs w:val="0"/>
          <w:sz w:val="21"/>
          <w:szCs w:val="24"/>
        </w:rPr>
        <w:t>数据库、</w:t>
      </w:r>
      <w:r w:rsidR="00791AE2" w:rsidRPr="009D115C">
        <w:rPr>
          <w:rFonts w:eastAsia="楷体"/>
          <w:b w:val="0"/>
          <w:bCs w:val="0"/>
          <w:sz w:val="21"/>
          <w:szCs w:val="24"/>
        </w:rPr>
        <w:t>JAVA</w:t>
      </w:r>
      <w:r w:rsidR="00791AE2" w:rsidRPr="009D115C">
        <w:rPr>
          <w:rFonts w:ascii="楷体" w:eastAsia="楷体" w:hAnsi="楷体" w:hint="eastAsia"/>
          <w:b w:val="0"/>
          <w:bCs w:val="0"/>
          <w:sz w:val="21"/>
          <w:szCs w:val="24"/>
        </w:rPr>
        <w:t>语言、</w:t>
      </w:r>
      <w:r w:rsidR="00791AE2" w:rsidRPr="009D115C">
        <w:rPr>
          <w:rFonts w:eastAsia="楷体"/>
          <w:b w:val="0"/>
          <w:bCs w:val="0"/>
          <w:sz w:val="21"/>
          <w:szCs w:val="24"/>
        </w:rPr>
        <w:t>Eclipse</w:t>
      </w:r>
      <w:r w:rsidR="00791AE2" w:rsidRPr="009D115C">
        <w:rPr>
          <w:rFonts w:ascii="楷体" w:eastAsia="楷体" w:hAnsi="楷体" w:hint="eastAsia"/>
          <w:b w:val="0"/>
          <w:bCs w:val="0"/>
          <w:sz w:val="21"/>
          <w:szCs w:val="24"/>
        </w:rPr>
        <w:t>开发环境。设计并实现了当用户跑步时实时计算路程、速度、消耗卡路里，并可查看跑步路线和地图信息的功能，反馈运动信息给出合理建议，还提供用户注册、登录、修改基本信息、查看排行榜、跑步背景音乐设置等功能。</w:t>
      </w:r>
      <w:r w:rsidR="00986090" w:rsidRPr="009D115C">
        <w:rPr>
          <w:rFonts w:ascii="楷体" w:eastAsia="楷体" w:hAnsi="楷体" w:hint="eastAsia"/>
          <w:b w:val="0"/>
          <w:bCs w:val="0"/>
          <w:sz w:val="21"/>
          <w:szCs w:val="24"/>
        </w:rPr>
        <w:t>论文结果</w:t>
      </w:r>
      <w:r w:rsidR="00791AE2" w:rsidRPr="009D115C">
        <w:rPr>
          <w:rFonts w:ascii="楷体" w:eastAsia="楷体" w:hAnsi="楷体" w:hint="eastAsia"/>
          <w:b w:val="0"/>
          <w:bCs w:val="0"/>
          <w:sz w:val="21"/>
          <w:szCs w:val="24"/>
        </w:rPr>
        <w:t>具有良好的应用价值以及市场潜力。</w:t>
      </w:r>
      <w:bookmarkEnd w:id="5"/>
    </w:p>
    <w:p w14:paraId="6465FCA0" w14:textId="77777777" w:rsidR="00791AE2" w:rsidRPr="007D63B0" w:rsidRDefault="00791AE2" w:rsidP="005D727E">
      <w:pPr>
        <w:spacing w:before="156" w:after="156"/>
      </w:pPr>
      <w:r w:rsidRPr="007D63B0">
        <w:rPr>
          <w:rFonts w:hint="eastAsia"/>
        </w:rPr>
        <w:t>【</w:t>
      </w:r>
      <w:r w:rsidRPr="009D115C">
        <w:rPr>
          <w:rFonts w:ascii="楷体" w:eastAsia="楷体" w:hAnsi="楷体" w:hint="eastAsia"/>
          <w:b/>
          <w:bCs/>
          <w:sz w:val="24"/>
          <w:szCs w:val="32"/>
        </w:rPr>
        <w:t>关键词</w:t>
      </w:r>
      <w:r w:rsidRPr="007D63B0">
        <w:rPr>
          <w:rFonts w:hint="eastAsia"/>
        </w:rPr>
        <w:t>】</w:t>
      </w:r>
      <w:r w:rsidRPr="007D63B0">
        <w:t>Android</w:t>
      </w:r>
      <w:r w:rsidRPr="007D63B0">
        <w:rPr>
          <w:rFonts w:hint="eastAsia"/>
        </w:rPr>
        <w:t>；</w:t>
      </w:r>
      <w:r w:rsidRPr="009D115C">
        <w:rPr>
          <w:rFonts w:ascii="楷体" w:eastAsia="楷体" w:hAnsi="楷体" w:hint="eastAsia"/>
        </w:rPr>
        <w:t>百度地图；跑步；消耗卡路里</w:t>
      </w:r>
    </w:p>
    <w:p w14:paraId="37996177" w14:textId="77777777" w:rsidR="00EC555A" w:rsidRDefault="00EC555A" w:rsidP="00A75725">
      <w:pPr>
        <w:tabs>
          <w:tab w:val="left" w:pos="6237"/>
        </w:tabs>
        <w:spacing w:before="156" w:after="156"/>
        <w:ind w:firstLine="420"/>
        <w:rPr>
          <w:rFonts w:ascii="楷体" w:eastAsia="楷体" w:hAnsi="楷体" w:hint="eastAsia"/>
          <w:szCs w:val="21"/>
        </w:rPr>
      </w:pPr>
    </w:p>
    <w:p w14:paraId="123CD5D2" w14:textId="77777777" w:rsidR="00326122" w:rsidRDefault="00791AE2" w:rsidP="00326122">
      <w:pPr>
        <w:spacing w:before="156" w:after="156"/>
      </w:pPr>
      <w:r w:rsidRPr="00CD3764">
        <w:br w:type="page"/>
      </w:r>
      <w:bookmarkStart w:id="6" w:name="_Toc166140658"/>
      <w:bookmarkStart w:id="7" w:name="_Toc262135225"/>
      <w:bookmarkStart w:id="8" w:name="_Toc292211877"/>
      <w:bookmarkStart w:id="9" w:name="_Toc292211956"/>
      <w:bookmarkStart w:id="10" w:name="_Toc292212256"/>
      <w:bookmarkStart w:id="11" w:name="_Toc292213974"/>
      <w:bookmarkStart w:id="12" w:name="_Toc387092780"/>
      <w:bookmarkStart w:id="13" w:name="_Toc179728132"/>
    </w:p>
    <w:p w14:paraId="42E3869F" w14:textId="77777777" w:rsidR="00791AE2" w:rsidRPr="009F25B1" w:rsidRDefault="00791AE2" w:rsidP="00B93528">
      <w:pPr>
        <w:pStyle w:val="1"/>
        <w:numPr>
          <w:ilvl w:val="0"/>
          <w:numId w:val="46"/>
        </w:numPr>
        <w:spacing w:before="312" w:after="312"/>
      </w:pPr>
      <w:bookmarkStart w:id="14" w:name="_Toc179728733"/>
      <w:r w:rsidRPr="009F25B1">
        <w:rPr>
          <w:rFonts w:hint="eastAsia"/>
        </w:rPr>
        <w:lastRenderedPageBreak/>
        <w:t>引言</w:t>
      </w:r>
      <w:bookmarkStart w:id="15" w:name="_Toc292211878"/>
      <w:bookmarkStart w:id="16" w:name="_Toc292211957"/>
      <w:bookmarkStart w:id="17" w:name="_Toc292212257"/>
      <w:bookmarkStart w:id="18" w:name="_Toc292213975"/>
      <w:bookmarkEnd w:id="6"/>
      <w:bookmarkEnd w:id="7"/>
      <w:bookmarkEnd w:id="8"/>
      <w:bookmarkEnd w:id="9"/>
      <w:bookmarkEnd w:id="10"/>
      <w:bookmarkEnd w:id="11"/>
      <w:bookmarkEnd w:id="12"/>
      <w:bookmarkEnd w:id="13"/>
      <w:bookmarkEnd w:id="14"/>
    </w:p>
    <w:p w14:paraId="2DB0577B" w14:textId="77777777" w:rsidR="00791AE2" w:rsidRPr="009F25B1" w:rsidRDefault="00791AE2" w:rsidP="00005795">
      <w:pPr>
        <w:pStyle w:val="2"/>
        <w:spacing w:before="312" w:after="312"/>
      </w:pPr>
      <w:bookmarkStart w:id="19" w:name="_Toc387092781"/>
      <w:bookmarkStart w:id="20" w:name="_Toc179728734"/>
      <w:r w:rsidRPr="009F25B1">
        <w:rPr>
          <w:rFonts w:hint="eastAsia"/>
        </w:rPr>
        <w:t>研究意义与</w:t>
      </w:r>
      <w:bookmarkEnd w:id="15"/>
      <w:bookmarkEnd w:id="16"/>
      <w:bookmarkEnd w:id="17"/>
      <w:bookmarkEnd w:id="18"/>
      <w:r w:rsidRPr="009F25B1">
        <w:rPr>
          <w:rFonts w:hint="eastAsia"/>
        </w:rPr>
        <w:t>发展状况</w:t>
      </w:r>
      <w:bookmarkStart w:id="21" w:name="_Toc261345874"/>
      <w:bookmarkStart w:id="22" w:name="_Toc261346307"/>
      <w:bookmarkStart w:id="23" w:name="_Toc261347891"/>
      <w:bookmarkStart w:id="24" w:name="_Toc261388925"/>
      <w:bookmarkStart w:id="25" w:name="_Toc261913751"/>
      <w:bookmarkStart w:id="26" w:name="_Toc261915753"/>
      <w:bookmarkStart w:id="27" w:name="_Toc261991915"/>
      <w:bookmarkStart w:id="28" w:name="_Toc262164487"/>
      <w:bookmarkStart w:id="29" w:name="_Toc292211879"/>
      <w:bookmarkStart w:id="30" w:name="_Toc292211958"/>
      <w:bookmarkStart w:id="31" w:name="_Toc292212258"/>
      <w:bookmarkStart w:id="32" w:name="_Toc292213976"/>
      <w:bookmarkEnd w:id="19"/>
      <w:bookmarkEnd w:id="20"/>
    </w:p>
    <w:p w14:paraId="6118DBBA" w14:textId="77777777" w:rsidR="00791AE2" w:rsidRPr="009F25B1" w:rsidRDefault="00791AE2" w:rsidP="00005795">
      <w:pPr>
        <w:pStyle w:val="3"/>
        <w:spacing w:before="312" w:after="312"/>
      </w:pPr>
      <w:bookmarkStart w:id="33" w:name="_Toc387092782"/>
      <w:bookmarkStart w:id="34" w:name="_Toc179728735"/>
      <w:r w:rsidRPr="009F25B1">
        <w:rPr>
          <w:rFonts w:hint="eastAsia"/>
        </w:rPr>
        <w:t>研究意义</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11B26ACE" w14:textId="77777777" w:rsidR="00791AE2" w:rsidRDefault="00791AE2" w:rsidP="009D115C">
      <w:pPr>
        <w:spacing w:before="156" w:after="156"/>
        <w:ind w:firstLineChars="200" w:firstLine="420"/>
        <w:rPr>
          <w:rFonts w:ascii="宋体" w:hAnsi="Arial" w:cs="Arial"/>
          <w:color w:val="000000"/>
          <w:szCs w:val="18"/>
        </w:rPr>
      </w:pPr>
      <w:bookmarkStart w:id="35" w:name="_Toc261345875"/>
      <w:bookmarkStart w:id="36" w:name="_Toc261346308"/>
      <w:bookmarkStart w:id="37" w:name="_Toc261347892"/>
      <w:bookmarkStart w:id="38" w:name="_Toc261388926"/>
      <w:bookmarkStart w:id="39" w:name="_Toc261913752"/>
      <w:bookmarkStart w:id="40" w:name="_Toc261915754"/>
      <w:bookmarkStart w:id="41" w:name="_Toc261991916"/>
      <w:bookmarkStart w:id="42" w:name="_Toc262164488"/>
      <w:bookmarkStart w:id="43" w:name="_Toc292211880"/>
      <w:bookmarkStart w:id="44" w:name="_Toc292211959"/>
      <w:bookmarkStart w:id="45" w:name="_Toc292212259"/>
      <w:bookmarkStart w:id="46" w:name="_Toc292213977"/>
      <w:r>
        <w:rPr>
          <w:rFonts w:ascii="宋体" w:hAnsi="Arial" w:cs="Arial" w:hint="eastAsia"/>
          <w:color w:val="000000"/>
          <w:szCs w:val="18"/>
        </w:rPr>
        <w:t>本应用</w:t>
      </w:r>
      <w:r w:rsidRPr="00E72ADA">
        <w:rPr>
          <w:rFonts w:ascii="宋体" w:hAnsi="Arial" w:cs="Arial" w:hint="eastAsia"/>
          <w:color w:val="000000"/>
          <w:szCs w:val="18"/>
        </w:rPr>
        <w:t>通过一组定位技术获得移动终端的位置信息</w:t>
      </w:r>
      <w:r>
        <w:rPr>
          <w:rFonts w:ascii="宋体" w:hAnsi="Arial" w:cs="Arial" w:hint="eastAsia"/>
          <w:color w:val="000000"/>
          <w:szCs w:val="18"/>
        </w:rPr>
        <w:t>（</w:t>
      </w:r>
      <w:r w:rsidRPr="00E72ADA">
        <w:rPr>
          <w:rFonts w:ascii="宋体" w:hAnsi="Arial" w:cs="Arial" w:hint="eastAsia"/>
          <w:color w:val="000000"/>
          <w:szCs w:val="18"/>
        </w:rPr>
        <w:t>如经纬度数据</w:t>
      </w:r>
      <w:r>
        <w:rPr>
          <w:rFonts w:ascii="宋体" w:hAnsi="Arial" w:cs="Arial" w:hint="eastAsia"/>
          <w:color w:val="000000"/>
          <w:szCs w:val="18"/>
        </w:rPr>
        <w:t>）</w:t>
      </w:r>
      <w:r w:rsidRPr="00E72ADA">
        <w:rPr>
          <w:rFonts w:ascii="宋体" w:hAnsi="Arial" w:cs="Arial" w:hint="eastAsia"/>
          <w:color w:val="000000"/>
          <w:szCs w:val="18"/>
        </w:rPr>
        <w:t>，提供给移动终端，再通过解析结合用户的个人资料以及百度地图从而获得距离、速度、路径、卡路里消耗等丰富的运动信息，</w:t>
      </w:r>
      <w:r>
        <w:rPr>
          <w:rFonts w:ascii="宋体" w:hAnsi="Arial" w:cs="Arial" w:hint="eastAsia"/>
          <w:color w:val="000000"/>
          <w:szCs w:val="18"/>
        </w:rPr>
        <w:t>输入心跳和脉搏等数据可以告知您今天的运动量是否达标，</w:t>
      </w:r>
      <w:r w:rsidRPr="00E72ADA">
        <w:rPr>
          <w:rFonts w:ascii="宋体" w:hAnsi="Arial" w:cs="Arial" w:hint="eastAsia"/>
          <w:color w:val="000000"/>
          <w:szCs w:val="18"/>
        </w:rPr>
        <w:t>从而提高用户的运动积极性以及更好地</w:t>
      </w:r>
      <w:r>
        <w:rPr>
          <w:rFonts w:ascii="宋体" w:hAnsi="Arial" w:cs="Arial" w:hint="eastAsia"/>
          <w:color w:val="000000"/>
          <w:szCs w:val="18"/>
        </w:rPr>
        <w:t>制定合理的</w:t>
      </w:r>
      <w:r w:rsidRPr="00E72ADA">
        <w:rPr>
          <w:rFonts w:ascii="宋体" w:hAnsi="Arial" w:cs="Arial" w:hint="eastAsia"/>
          <w:color w:val="000000"/>
          <w:szCs w:val="18"/>
        </w:rPr>
        <w:t>运动</w:t>
      </w:r>
      <w:r>
        <w:rPr>
          <w:rFonts w:ascii="宋体" w:hAnsi="Arial" w:cs="Arial" w:hint="eastAsia"/>
          <w:color w:val="000000"/>
          <w:szCs w:val="18"/>
        </w:rPr>
        <w:t>计划</w:t>
      </w:r>
      <w:r w:rsidRPr="00F4107A">
        <w:rPr>
          <w:rFonts w:ascii="宋体" w:hAnsi="Arial" w:cs="Arial"/>
          <w:color w:val="000000"/>
          <w:szCs w:val="18"/>
          <w:vertAlign w:val="superscript"/>
        </w:rPr>
        <w:t>[</w:t>
      </w:r>
      <w:r>
        <w:rPr>
          <w:rFonts w:ascii="宋体" w:hAnsi="Arial" w:cs="Arial"/>
          <w:color w:val="000000"/>
          <w:szCs w:val="18"/>
          <w:vertAlign w:val="superscript"/>
        </w:rPr>
        <w:t>1</w:t>
      </w:r>
      <w:r w:rsidRPr="00F4107A">
        <w:rPr>
          <w:rFonts w:ascii="宋体" w:hAnsi="Arial" w:cs="Arial"/>
          <w:color w:val="000000"/>
          <w:szCs w:val="18"/>
          <w:vertAlign w:val="superscript"/>
        </w:rPr>
        <w:t>]</w:t>
      </w:r>
      <w:r w:rsidRPr="00E72ADA">
        <w:rPr>
          <w:rFonts w:ascii="宋体" w:hAnsi="Arial" w:cs="Arial" w:hint="eastAsia"/>
          <w:color w:val="000000"/>
          <w:szCs w:val="18"/>
        </w:rPr>
        <w:t>。</w:t>
      </w:r>
    </w:p>
    <w:p w14:paraId="04B81A76" w14:textId="77777777" w:rsidR="00791AE2" w:rsidRPr="003E0BEA" w:rsidRDefault="00791AE2" w:rsidP="00CD43A3">
      <w:pPr>
        <w:pStyle w:val="3"/>
        <w:spacing w:before="312" w:after="312"/>
      </w:pPr>
      <w:bookmarkStart w:id="47" w:name="_Toc387092783"/>
      <w:bookmarkStart w:id="48" w:name="_Toc179728736"/>
      <w:r w:rsidRPr="003E0BEA">
        <w:rPr>
          <w:rFonts w:hint="eastAsia"/>
        </w:rPr>
        <w:t>发展</w:t>
      </w:r>
      <w:bookmarkEnd w:id="35"/>
      <w:bookmarkEnd w:id="36"/>
      <w:bookmarkEnd w:id="37"/>
      <w:bookmarkEnd w:id="38"/>
      <w:r w:rsidRPr="003E0BEA">
        <w:rPr>
          <w:rFonts w:hint="eastAsia"/>
        </w:rPr>
        <w:t>状况</w:t>
      </w:r>
      <w:bookmarkEnd w:id="39"/>
      <w:bookmarkEnd w:id="40"/>
      <w:bookmarkEnd w:id="41"/>
      <w:bookmarkEnd w:id="42"/>
      <w:bookmarkEnd w:id="43"/>
      <w:bookmarkEnd w:id="44"/>
      <w:bookmarkEnd w:id="45"/>
      <w:bookmarkEnd w:id="46"/>
      <w:bookmarkEnd w:id="47"/>
      <w:bookmarkEnd w:id="48"/>
    </w:p>
    <w:p w14:paraId="25DBC822" w14:textId="77777777" w:rsidR="00791AE2" w:rsidRPr="00794261" w:rsidRDefault="00791AE2" w:rsidP="00A75725">
      <w:pPr>
        <w:spacing w:before="156" w:after="156"/>
        <w:ind w:firstLineChars="200" w:firstLine="420"/>
        <w:rPr>
          <w:rFonts w:ascii="宋体" w:hAnsi="Arial" w:cs="Arial"/>
          <w:color w:val="000000"/>
          <w:szCs w:val="18"/>
        </w:rPr>
      </w:pPr>
      <w:bookmarkStart w:id="49" w:name="_Toc261394107"/>
      <w:bookmarkStart w:id="50" w:name="_Toc262135230"/>
      <w:bookmarkStart w:id="51" w:name="_Toc292211881"/>
      <w:bookmarkStart w:id="52" w:name="_Toc292211960"/>
      <w:bookmarkStart w:id="53" w:name="_Toc292212260"/>
      <w:bookmarkStart w:id="54" w:name="_Toc292213978"/>
      <w:bookmarkStart w:id="55" w:name="_Toc166140661"/>
      <w:r w:rsidRPr="00794261">
        <w:rPr>
          <w:rFonts w:ascii="宋体" w:hAnsi="Arial" w:cs="Arial" w:hint="eastAsia"/>
          <w:color w:val="000000"/>
          <w:szCs w:val="18"/>
        </w:rPr>
        <w:t>跑步健身辅助产品的发展分为三个不同的产品周期：跑步机、计步器和运动辅助应用。</w:t>
      </w:r>
    </w:p>
    <w:p w14:paraId="7B997AB8" w14:textId="77777777" w:rsidR="00791AE2" w:rsidRPr="00794261" w:rsidRDefault="00791AE2" w:rsidP="00A75725">
      <w:pPr>
        <w:spacing w:before="156" w:after="156"/>
        <w:ind w:firstLineChars="200" w:firstLine="420"/>
        <w:rPr>
          <w:rFonts w:ascii="宋体" w:hAnsi="Arial" w:cs="Arial"/>
          <w:color w:val="000000"/>
          <w:szCs w:val="18"/>
        </w:rPr>
      </w:pPr>
      <w:r w:rsidRPr="00794261">
        <w:rPr>
          <w:rFonts w:ascii="宋体" w:hAnsi="Arial" w:cs="Arial" w:hint="eastAsia"/>
          <w:color w:val="000000"/>
          <w:szCs w:val="18"/>
        </w:rPr>
        <w:t>虽然随着产品的发展计步器做得越来越小，提高了便携性，但是却因此也减少了其功能项，也缺乏可视化操作</w:t>
      </w:r>
      <w:r>
        <w:rPr>
          <w:rFonts w:ascii="宋体" w:hAnsi="Arial" w:cs="Arial" w:hint="eastAsia"/>
          <w:color w:val="000000"/>
          <w:szCs w:val="18"/>
        </w:rPr>
        <w:t>环境</w:t>
      </w:r>
      <w:r>
        <w:rPr>
          <w:rFonts w:ascii="宋体" w:hAnsi="Arial" w:cs="Arial"/>
          <w:color w:val="000000"/>
          <w:szCs w:val="18"/>
          <w:vertAlign w:val="superscript"/>
        </w:rPr>
        <w:t>[2</w:t>
      </w:r>
      <w:r w:rsidRPr="00F4107A">
        <w:rPr>
          <w:rFonts w:ascii="宋体" w:hAnsi="Arial" w:cs="Arial"/>
          <w:color w:val="000000"/>
          <w:szCs w:val="18"/>
          <w:vertAlign w:val="superscript"/>
        </w:rPr>
        <w:t>]</w:t>
      </w:r>
      <w:r w:rsidRPr="00794261">
        <w:rPr>
          <w:rFonts w:ascii="宋体" w:hAnsi="Arial" w:cs="Arial" w:hint="eastAsia"/>
          <w:color w:val="000000"/>
          <w:szCs w:val="18"/>
        </w:rPr>
        <w:t>。</w:t>
      </w:r>
    </w:p>
    <w:p w14:paraId="4A05D1CA" w14:textId="77777777" w:rsidR="00791AE2" w:rsidRPr="00794261" w:rsidRDefault="00791AE2" w:rsidP="00A75725">
      <w:pPr>
        <w:spacing w:before="156" w:after="156"/>
        <w:ind w:firstLineChars="200" w:firstLine="420"/>
        <w:rPr>
          <w:rFonts w:ascii="宋体" w:hAnsi="Arial" w:cs="Arial"/>
          <w:color w:val="000000"/>
          <w:szCs w:val="18"/>
        </w:rPr>
      </w:pPr>
      <w:r w:rsidRPr="00794261">
        <w:rPr>
          <w:rFonts w:ascii="宋体" w:hAnsi="Arial" w:cs="Arial" w:hint="eastAsia"/>
          <w:color w:val="000000"/>
          <w:szCs w:val="18"/>
        </w:rPr>
        <w:t>随着应用的发展，运动辅助应用的功能也日益丰富，从原始</w:t>
      </w:r>
      <w:proofErr w:type="gramStart"/>
      <w:r w:rsidRPr="00794261">
        <w:rPr>
          <w:rFonts w:ascii="宋体" w:hAnsi="Arial" w:cs="Arial" w:hint="eastAsia"/>
          <w:color w:val="000000"/>
          <w:szCs w:val="18"/>
        </w:rPr>
        <w:t>的记步测速</w:t>
      </w:r>
      <w:proofErr w:type="gramEnd"/>
      <w:r w:rsidRPr="00794261">
        <w:rPr>
          <w:rFonts w:ascii="宋体" w:hAnsi="Arial" w:cs="Arial" w:hint="eastAsia"/>
          <w:color w:val="000000"/>
          <w:szCs w:val="18"/>
        </w:rPr>
        <w:t>功能到更加复杂的卡路里计算以及结合地图的路径显示。以上的各种优点使其在运动市场当中占得一席之地</w:t>
      </w:r>
      <w:r>
        <w:rPr>
          <w:rFonts w:ascii="宋体" w:hAnsi="Arial" w:cs="Arial"/>
          <w:color w:val="000000"/>
          <w:szCs w:val="18"/>
          <w:vertAlign w:val="superscript"/>
        </w:rPr>
        <w:t>[3</w:t>
      </w:r>
      <w:r w:rsidRPr="008631CF">
        <w:rPr>
          <w:rFonts w:ascii="宋体" w:hAnsi="Arial" w:cs="Arial"/>
          <w:color w:val="000000"/>
          <w:szCs w:val="18"/>
          <w:vertAlign w:val="superscript"/>
        </w:rPr>
        <w:t>]</w:t>
      </w:r>
      <w:r w:rsidRPr="00794261">
        <w:rPr>
          <w:rFonts w:ascii="宋体" w:hAnsi="Arial" w:cs="Arial" w:hint="eastAsia"/>
          <w:color w:val="000000"/>
          <w:szCs w:val="18"/>
        </w:rPr>
        <w:t>。</w:t>
      </w:r>
    </w:p>
    <w:p w14:paraId="5C4E106B" w14:textId="77777777" w:rsidR="00791AE2" w:rsidRPr="00C3296B" w:rsidRDefault="00791AE2" w:rsidP="00CD43A3">
      <w:pPr>
        <w:pStyle w:val="3"/>
        <w:spacing w:before="312" w:after="312"/>
      </w:pPr>
      <w:bookmarkStart w:id="56" w:name="_Toc387092784"/>
      <w:bookmarkStart w:id="57" w:name="_Toc179728737"/>
      <w:bookmarkEnd w:id="49"/>
      <w:bookmarkEnd w:id="50"/>
      <w:bookmarkEnd w:id="51"/>
      <w:bookmarkEnd w:id="52"/>
      <w:bookmarkEnd w:id="53"/>
      <w:bookmarkEnd w:id="54"/>
      <w:r>
        <w:rPr>
          <w:rFonts w:hint="eastAsia"/>
        </w:rPr>
        <w:t>开发</w:t>
      </w:r>
      <w:r w:rsidRPr="00C3296B">
        <w:rPr>
          <w:rFonts w:hint="eastAsia"/>
        </w:rPr>
        <w:t>内容与目标</w:t>
      </w:r>
      <w:bookmarkEnd w:id="56"/>
      <w:bookmarkEnd w:id="57"/>
    </w:p>
    <w:p w14:paraId="39D8B123" w14:textId="77777777" w:rsidR="00F31923" w:rsidRPr="00794261" w:rsidRDefault="00791AE2" w:rsidP="00F31923">
      <w:pPr>
        <w:spacing w:before="156" w:after="156"/>
        <w:ind w:firstLineChars="200" w:firstLine="420"/>
        <w:rPr>
          <w:rFonts w:ascii="宋体" w:hAnsi="Arial" w:cs="Arial"/>
          <w:color w:val="000000"/>
          <w:szCs w:val="18"/>
        </w:rPr>
      </w:pPr>
      <w:bookmarkStart w:id="58" w:name="_Toc261394108"/>
      <w:bookmarkStart w:id="59" w:name="_Toc262135231"/>
      <w:bookmarkStart w:id="60" w:name="_Toc292211882"/>
      <w:bookmarkStart w:id="61" w:name="_Toc292211961"/>
      <w:bookmarkStart w:id="62" w:name="_Toc292212261"/>
      <w:bookmarkStart w:id="63" w:name="_Toc292213979"/>
      <w:bookmarkEnd w:id="55"/>
      <w:r w:rsidRPr="00E357B4">
        <w:rPr>
          <w:rFonts w:ascii="宋体" w:hAnsi="宋体" w:cs="Arial" w:hint="eastAsia"/>
          <w:color w:val="000000"/>
          <w:szCs w:val="18"/>
        </w:rPr>
        <w:t>本系统主要的开发内容就是通过</w:t>
      </w:r>
      <w:r w:rsidRPr="00E357B4">
        <w:rPr>
          <w:color w:val="000000"/>
          <w:szCs w:val="18"/>
        </w:rPr>
        <w:t>Android</w:t>
      </w:r>
      <w:r w:rsidRPr="00E357B4">
        <w:rPr>
          <w:rFonts w:ascii="宋体" w:hAnsi="宋体" w:cs="Arial" w:hint="eastAsia"/>
          <w:color w:val="000000"/>
          <w:szCs w:val="18"/>
        </w:rPr>
        <w:t>系统实现</w:t>
      </w:r>
      <w:r w:rsidRPr="00E357B4">
        <w:rPr>
          <w:rStyle w:val="px14"/>
          <w:rFonts w:ascii="宋体" w:hAnsi="宋体" w:hint="eastAsia"/>
          <w:szCs w:val="21"/>
        </w:rPr>
        <w:t>当用户跑步时实时计算路程、速度、消耗卡路里，并可查看跑步路线和地图信息的功能，反馈运动信息给出合理建议，还提供用户注册、登录、修改基本信息、查看排行榜、跑步背景音乐设置等功能。</w:t>
      </w:r>
    </w:p>
    <w:p w14:paraId="49106481" w14:textId="77777777" w:rsidR="00791AE2" w:rsidRPr="00C3296B" w:rsidRDefault="00791AE2" w:rsidP="001B0518">
      <w:pPr>
        <w:pStyle w:val="3"/>
        <w:spacing w:before="312" w:after="312"/>
      </w:pPr>
      <w:bookmarkStart w:id="64" w:name="_Toc387092785"/>
      <w:bookmarkStart w:id="65" w:name="_Toc179728738"/>
      <w:r w:rsidRPr="00C3296B">
        <w:rPr>
          <w:rFonts w:hint="eastAsia"/>
        </w:rPr>
        <w:t>论文</w:t>
      </w:r>
      <w:bookmarkEnd w:id="58"/>
      <w:r w:rsidRPr="00C3296B">
        <w:rPr>
          <w:rFonts w:hint="eastAsia"/>
        </w:rPr>
        <w:t>完成的主要工作</w:t>
      </w:r>
      <w:bookmarkEnd w:id="59"/>
      <w:bookmarkEnd w:id="60"/>
      <w:bookmarkEnd w:id="61"/>
      <w:bookmarkEnd w:id="62"/>
      <w:bookmarkEnd w:id="63"/>
      <w:bookmarkEnd w:id="64"/>
      <w:bookmarkEnd w:id="65"/>
    </w:p>
    <w:p w14:paraId="14EC8C12" w14:textId="77777777" w:rsidR="00791AE2" w:rsidRPr="00794261" w:rsidRDefault="00791AE2" w:rsidP="00A75725">
      <w:pPr>
        <w:spacing w:before="156" w:after="156"/>
        <w:ind w:firstLineChars="200" w:firstLine="420"/>
        <w:rPr>
          <w:rFonts w:ascii="宋体" w:hAnsi="Arial" w:cs="Arial"/>
          <w:color w:val="000000"/>
          <w:szCs w:val="18"/>
        </w:rPr>
      </w:pPr>
      <w:r w:rsidRPr="00794261">
        <w:rPr>
          <w:rFonts w:ascii="宋体" w:hAnsi="Arial" w:cs="Arial" w:hint="eastAsia"/>
          <w:color w:val="000000"/>
          <w:szCs w:val="18"/>
        </w:rPr>
        <w:t>论文主要实现了</w:t>
      </w:r>
      <w:r w:rsidRPr="00794261">
        <w:rPr>
          <w:rFonts w:ascii="宋体" w:hAnsi="Arial" w:cs="Arial"/>
          <w:color w:val="000000"/>
          <w:szCs w:val="18"/>
        </w:rPr>
        <w:t>3</w:t>
      </w:r>
      <w:r w:rsidRPr="00794261">
        <w:rPr>
          <w:rFonts w:ascii="宋体" w:hAnsi="Arial" w:cs="Arial" w:hint="eastAsia"/>
          <w:color w:val="000000"/>
          <w:szCs w:val="18"/>
        </w:rPr>
        <w:t>个主要的设计：</w:t>
      </w:r>
      <w:r w:rsidRPr="00F4107A">
        <w:rPr>
          <w:color w:val="000000"/>
          <w:szCs w:val="18"/>
        </w:rPr>
        <w:t>UI</w:t>
      </w:r>
      <w:r w:rsidRPr="00794261">
        <w:rPr>
          <w:rFonts w:ascii="宋体" w:hAnsi="Arial" w:cs="Arial" w:hint="eastAsia"/>
          <w:color w:val="000000"/>
          <w:szCs w:val="18"/>
        </w:rPr>
        <w:t>交互设计、手机数据库设计以及控制逻辑设计。</w:t>
      </w:r>
      <w:r w:rsidRPr="00F4107A">
        <w:rPr>
          <w:color w:val="000000"/>
          <w:szCs w:val="18"/>
        </w:rPr>
        <w:t>UI</w:t>
      </w:r>
      <w:r w:rsidRPr="00794261">
        <w:rPr>
          <w:rFonts w:ascii="宋体" w:hAnsi="Arial" w:cs="Arial" w:hint="eastAsia"/>
          <w:color w:val="000000"/>
          <w:szCs w:val="18"/>
        </w:rPr>
        <w:t>交互设计主要实现了各个页面之间如何跳转，跳转到什么页面，页面怎么刷新等问题；手机数据库设计主要实现了数据的存储、数据表格的更新；控制逻辑设计主要实现了如何实时获取定位信息并计算路程速度等信息、如何获取有效的定位信息等功能。</w:t>
      </w:r>
    </w:p>
    <w:p w14:paraId="51C654E5" w14:textId="77777777" w:rsidR="00791AE2" w:rsidRPr="003E0BEA" w:rsidRDefault="00791AE2" w:rsidP="001B0518">
      <w:pPr>
        <w:pStyle w:val="1"/>
        <w:spacing w:before="312" w:after="312"/>
      </w:pPr>
      <w:bookmarkStart w:id="66" w:name="_Toc387092787"/>
      <w:bookmarkStart w:id="67" w:name="_Toc179728739"/>
      <w:r w:rsidRPr="003E0BEA">
        <w:rPr>
          <w:rFonts w:hint="eastAsia"/>
        </w:rPr>
        <w:lastRenderedPageBreak/>
        <w:t>系统的开发原理与方法</w:t>
      </w:r>
      <w:bookmarkEnd w:id="66"/>
      <w:bookmarkEnd w:id="67"/>
    </w:p>
    <w:p w14:paraId="40B3C489" w14:textId="77777777" w:rsidR="00791AE2" w:rsidRDefault="00791AE2" w:rsidP="001B0518">
      <w:pPr>
        <w:pStyle w:val="2"/>
        <w:spacing w:before="312" w:after="312"/>
      </w:pPr>
      <w:bookmarkStart w:id="68" w:name="_Toc387092788"/>
      <w:bookmarkStart w:id="69" w:name="_Toc179728740"/>
      <w:r w:rsidRPr="00FD7E4B">
        <w:t>SQLite</w:t>
      </w:r>
      <w:r>
        <w:rPr>
          <w:rFonts w:hint="eastAsia"/>
        </w:rPr>
        <w:t>数据库</w:t>
      </w:r>
      <w:bookmarkEnd w:id="68"/>
      <w:bookmarkEnd w:id="69"/>
    </w:p>
    <w:p w14:paraId="4B879276" w14:textId="77777777" w:rsidR="00791AE2" w:rsidRPr="00794261" w:rsidRDefault="00791AE2" w:rsidP="00A75725">
      <w:pPr>
        <w:spacing w:before="156" w:after="156"/>
        <w:ind w:firstLineChars="200" w:firstLine="420"/>
        <w:rPr>
          <w:rFonts w:ascii="宋体" w:hAnsi="Arial" w:cs="Arial"/>
          <w:color w:val="000000"/>
          <w:szCs w:val="18"/>
        </w:rPr>
      </w:pPr>
      <w:r w:rsidRPr="00FD7E4B">
        <w:rPr>
          <w:color w:val="000000"/>
          <w:szCs w:val="18"/>
        </w:rPr>
        <w:t>Android</w:t>
      </w:r>
      <w:r w:rsidRPr="00794261">
        <w:rPr>
          <w:rFonts w:ascii="宋体" w:hAnsi="Arial" w:cs="Arial" w:hint="eastAsia"/>
          <w:color w:val="000000"/>
          <w:szCs w:val="18"/>
        </w:rPr>
        <w:t>应用程序实际上也是</w:t>
      </w:r>
      <w:r w:rsidRPr="00FD7E4B">
        <w:rPr>
          <w:color w:val="000000"/>
          <w:szCs w:val="18"/>
        </w:rPr>
        <w:t>Java</w:t>
      </w:r>
      <w:r w:rsidRPr="00794261">
        <w:rPr>
          <w:rFonts w:ascii="宋体" w:hAnsi="Arial" w:cs="Arial" w:hint="eastAsia"/>
          <w:color w:val="000000"/>
          <w:szCs w:val="18"/>
        </w:rPr>
        <w:t>程序，对于</w:t>
      </w:r>
      <w:r w:rsidRPr="00FD7E4B">
        <w:rPr>
          <w:color w:val="000000"/>
          <w:szCs w:val="18"/>
        </w:rPr>
        <w:t>Java</w:t>
      </w:r>
      <w:r w:rsidRPr="00794261">
        <w:rPr>
          <w:rFonts w:ascii="宋体" w:hAnsi="Arial" w:cs="Arial" w:hint="eastAsia"/>
          <w:color w:val="000000"/>
          <w:szCs w:val="18"/>
        </w:rPr>
        <w:t>程序员来说，数据库的操作自然想到用</w:t>
      </w:r>
      <w:r w:rsidRPr="00FD7E4B">
        <w:rPr>
          <w:color w:val="000000"/>
          <w:szCs w:val="18"/>
        </w:rPr>
        <w:t>JDBC</w:t>
      </w:r>
      <w:r w:rsidRPr="00794261">
        <w:rPr>
          <w:rFonts w:ascii="宋体" w:hAnsi="Arial" w:cs="Arial" w:hint="eastAsia"/>
          <w:color w:val="000000"/>
          <w:szCs w:val="18"/>
        </w:rPr>
        <w:t>。但是与传统的</w:t>
      </w:r>
      <w:r w:rsidRPr="009D115C">
        <w:rPr>
          <w:color w:val="000000"/>
          <w:szCs w:val="18"/>
        </w:rPr>
        <w:t>JDBC</w:t>
      </w:r>
      <w:r w:rsidRPr="00794261">
        <w:rPr>
          <w:rFonts w:ascii="宋体" w:hAnsi="Arial" w:cs="Arial" w:hint="eastAsia"/>
          <w:color w:val="000000"/>
          <w:szCs w:val="18"/>
        </w:rPr>
        <w:t>连接数据的方式不同，</w:t>
      </w:r>
      <w:r w:rsidRPr="00FD7E4B">
        <w:rPr>
          <w:color w:val="000000"/>
          <w:szCs w:val="18"/>
        </w:rPr>
        <w:t>Android</w:t>
      </w:r>
      <w:r w:rsidRPr="00794261">
        <w:rPr>
          <w:rFonts w:ascii="宋体" w:hAnsi="Arial" w:cs="Arial" w:hint="eastAsia"/>
          <w:color w:val="000000"/>
          <w:szCs w:val="18"/>
        </w:rPr>
        <w:t>提供了一些新的</w:t>
      </w:r>
      <w:r w:rsidRPr="00FD7E4B">
        <w:rPr>
          <w:color w:val="000000"/>
          <w:szCs w:val="18"/>
        </w:rPr>
        <w:t>API</w:t>
      </w:r>
      <w:r w:rsidRPr="00794261">
        <w:rPr>
          <w:rFonts w:ascii="宋体" w:hAnsi="Arial" w:cs="Arial" w:hint="eastAsia"/>
          <w:color w:val="000000"/>
          <w:szCs w:val="18"/>
        </w:rPr>
        <w:t>来操作</w:t>
      </w:r>
      <w:r w:rsidRPr="00FD7E4B">
        <w:rPr>
          <w:color w:val="000000"/>
          <w:szCs w:val="18"/>
        </w:rPr>
        <w:t>SQLite</w:t>
      </w:r>
      <w:r w:rsidRPr="00794261">
        <w:rPr>
          <w:rFonts w:ascii="宋体" w:hAnsi="Arial" w:cs="Arial" w:hint="eastAsia"/>
          <w:color w:val="000000"/>
          <w:szCs w:val="18"/>
        </w:rPr>
        <w:t>数据库。因为</w:t>
      </w:r>
      <w:r w:rsidRPr="00035419">
        <w:rPr>
          <w:color w:val="000000"/>
          <w:szCs w:val="18"/>
        </w:rPr>
        <w:t>JDBC</w:t>
      </w:r>
      <w:r w:rsidRPr="00794261">
        <w:rPr>
          <w:rFonts w:ascii="宋体" w:hAnsi="Arial" w:cs="Arial" w:hint="eastAsia"/>
          <w:color w:val="000000"/>
          <w:szCs w:val="18"/>
        </w:rPr>
        <w:t>占用太多的系统资源，所以</w:t>
      </w:r>
      <w:r w:rsidRPr="00FD7E4B">
        <w:rPr>
          <w:color w:val="000000"/>
          <w:szCs w:val="18"/>
        </w:rPr>
        <w:t>JDBC</w:t>
      </w:r>
      <w:r w:rsidRPr="00794261">
        <w:rPr>
          <w:rFonts w:ascii="宋体" w:hAnsi="Arial" w:cs="Arial" w:hint="eastAsia"/>
          <w:color w:val="000000"/>
          <w:szCs w:val="18"/>
        </w:rPr>
        <w:t>对于手机或者</w:t>
      </w:r>
      <w:r w:rsidRPr="00FD7E4B">
        <w:rPr>
          <w:color w:val="000000"/>
          <w:szCs w:val="18"/>
        </w:rPr>
        <w:t>Pad</w:t>
      </w:r>
      <w:r w:rsidRPr="00794261">
        <w:rPr>
          <w:rFonts w:ascii="宋体" w:hAnsi="Arial" w:cs="Arial" w:hint="eastAsia"/>
          <w:color w:val="000000"/>
          <w:szCs w:val="18"/>
        </w:rPr>
        <w:t>这些内存受限的设备来说并不太合适</w:t>
      </w:r>
      <w:r w:rsidRPr="009338A6">
        <w:rPr>
          <w:rFonts w:ascii="宋体" w:hAnsi="Arial" w:cs="Arial"/>
          <w:color w:val="000000"/>
          <w:szCs w:val="18"/>
          <w:vertAlign w:val="superscript"/>
        </w:rPr>
        <w:t>[4]</w:t>
      </w:r>
      <w:r w:rsidRPr="00794261">
        <w:rPr>
          <w:rFonts w:ascii="宋体" w:hAnsi="Arial" w:cs="Arial" w:hint="eastAsia"/>
          <w:color w:val="000000"/>
          <w:szCs w:val="18"/>
        </w:rPr>
        <w:t>。</w:t>
      </w:r>
    </w:p>
    <w:p w14:paraId="2B0A98C7" w14:textId="77777777" w:rsidR="00791AE2" w:rsidRPr="00FD7E4B" w:rsidRDefault="00791AE2" w:rsidP="001B0518">
      <w:pPr>
        <w:pStyle w:val="2"/>
        <w:spacing w:before="312" w:after="312"/>
      </w:pPr>
      <w:bookmarkStart w:id="70" w:name="_Toc387092789"/>
      <w:bookmarkStart w:id="71" w:name="_Toc179728741"/>
      <w:r w:rsidRPr="00BF26E0">
        <w:t>MVC</w:t>
      </w:r>
      <w:r w:rsidRPr="00FD7E4B">
        <w:rPr>
          <w:rFonts w:hint="eastAsia"/>
        </w:rPr>
        <w:t>开发架构模式</w:t>
      </w:r>
      <w:bookmarkEnd w:id="70"/>
      <w:bookmarkEnd w:id="71"/>
    </w:p>
    <w:p w14:paraId="5093D0F3" w14:textId="77777777" w:rsidR="00791AE2" w:rsidRPr="00366139" w:rsidRDefault="00791AE2" w:rsidP="00A75725">
      <w:pPr>
        <w:widowControl/>
        <w:spacing w:before="156" w:after="156"/>
        <w:ind w:firstLineChars="249" w:firstLine="523"/>
        <w:rPr>
          <w:rFonts w:ascii="宋体" w:hAnsi="Arial" w:cs="Arial"/>
          <w:color w:val="000000"/>
          <w:szCs w:val="18"/>
        </w:rPr>
      </w:pPr>
      <w:r w:rsidRPr="00FD7E4B">
        <w:rPr>
          <w:color w:val="000000"/>
          <w:szCs w:val="18"/>
        </w:rPr>
        <w:t>MVC</w:t>
      </w:r>
      <w:r w:rsidRPr="00366139">
        <w:rPr>
          <w:rFonts w:ascii="宋体" w:hAnsi="Arial" w:cs="Arial" w:hint="eastAsia"/>
          <w:color w:val="000000"/>
          <w:szCs w:val="18"/>
        </w:rPr>
        <w:t>架构模式强调将一个复杂的应用系统分解为模型、视图和控制器</w:t>
      </w:r>
      <w:r w:rsidRPr="00366139">
        <w:rPr>
          <w:rFonts w:ascii="宋体" w:hAnsi="Arial" w:cs="Arial"/>
          <w:color w:val="000000"/>
          <w:szCs w:val="18"/>
        </w:rPr>
        <w:t>3</w:t>
      </w:r>
      <w:r w:rsidRPr="00366139">
        <w:rPr>
          <w:rFonts w:ascii="宋体" w:hAnsi="Arial" w:cs="Arial" w:hint="eastAsia"/>
          <w:color w:val="000000"/>
          <w:szCs w:val="18"/>
        </w:rPr>
        <w:t>部分，它们分别对应于应用系统中的业务逻辑和数据、用户界面、用户请求处理和数据显示的同步。</w:t>
      </w:r>
      <w:r w:rsidRPr="00FD7E4B">
        <w:rPr>
          <w:color w:val="000000"/>
          <w:szCs w:val="18"/>
        </w:rPr>
        <w:t>MVC</w:t>
      </w:r>
      <w:r w:rsidRPr="00366139">
        <w:rPr>
          <w:rFonts w:ascii="宋体" w:hAnsi="Arial" w:cs="Arial" w:hint="eastAsia"/>
          <w:color w:val="000000"/>
          <w:szCs w:val="18"/>
        </w:rPr>
        <w:t>与标准的三层体系架构同样都是架构级别的，相同之处在于都有表现层，但不同之处在于其他的两个层。</w:t>
      </w:r>
    </w:p>
    <w:p w14:paraId="51C3DF21" w14:textId="77777777" w:rsidR="00791AE2" w:rsidRPr="00C3296B" w:rsidRDefault="00791AE2" w:rsidP="001B0518">
      <w:pPr>
        <w:pStyle w:val="2"/>
        <w:spacing w:before="312" w:after="312"/>
      </w:pPr>
      <w:bookmarkStart w:id="72" w:name="_Toc387092790"/>
      <w:bookmarkStart w:id="73" w:name="_Toc179728742"/>
      <w:r w:rsidRPr="00BF26E0">
        <w:t>LBS</w:t>
      </w:r>
      <w:r w:rsidRPr="00C3296B">
        <w:rPr>
          <w:rFonts w:hAnsi="宋体" w:hint="eastAsia"/>
        </w:rPr>
        <w:t>技术</w:t>
      </w:r>
      <w:bookmarkEnd w:id="72"/>
      <w:bookmarkEnd w:id="73"/>
    </w:p>
    <w:p w14:paraId="6253E18F" w14:textId="77777777" w:rsidR="00791AE2" w:rsidRPr="00366139" w:rsidRDefault="00791AE2" w:rsidP="00A75725">
      <w:pPr>
        <w:spacing w:before="156" w:after="156"/>
        <w:ind w:firstLineChars="202" w:firstLine="424"/>
        <w:rPr>
          <w:rFonts w:ascii="宋体" w:hAnsi="Arial" w:cs="Arial"/>
          <w:color w:val="000000"/>
          <w:szCs w:val="18"/>
        </w:rPr>
      </w:pPr>
      <w:r w:rsidRPr="00366139">
        <w:rPr>
          <w:rFonts w:ascii="宋体" w:hAnsi="Arial" w:cs="Arial" w:hint="eastAsia"/>
          <w:color w:val="000000"/>
          <w:szCs w:val="18"/>
        </w:rPr>
        <w:t>基于位置的服务</w:t>
      </w:r>
      <w:r w:rsidRPr="00366139">
        <w:rPr>
          <w:rFonts w:ascii="宋体" w:hAnsi="Arial" w:cs="Arial"/>
          <w:color w:val="000000"/>
          <w:szCs w:val="18"/>
        </w:rPr>
        <w:t>(</w:t>
      </w:r>
      <w:r w:rsidRPr="00FD7E4B">
        <w:rPr>
          <w:color w:val="000000"/>
          <w:szCs w:val="18"/>
        </w:rPr>
        <w:t>Location</w:t>
      </w:r>
      <w:r w:rsidRPr="00366139">
        <w:rPr>
          <w:rFonts w:ascii="宋体" w:hAnsi="Arial" w:cs="Arial"/>
          <w:color w:val="000000"/>
          <w:szCs w:val="18"/>
        </w:rPr>
        <w:t xml:space="preserve"> </w:t>
      </w:r>
      <w:r w:rsidRPr="00FD7E4B">
        <w:rPr>
          <w:color w:val="000000"/>
          <w:szCs w:val="18"/>
        </w:rPr>
        <w:t>Based</w:t>
      </w:r>
      <w:r w:rsidRPr="00366139">
        <w:rPr>
          <w:rFonts w:ascii="宋体" w:hAnsi="Arial" w:cs="Arial"/>
          <w:color w:val="000000"/>
          <w:szCs w:val="18"/>
        </w:rPr>
        <w:t xml:space="preserve"> </w:t>
      </w:r>
      <w:r w:rsidRPr="00FD7E4B">
        <w:rPr>
          <w:color w:val="000000"/>
          <w:szCs w:val="18"/>
        </w:rPr>
        <w:t>Service</w:t>
      </w:r>
      <w:r w:rsidRPr="00366139">
        <w:rPr>
          <w:rFonts w:ascii="宋体" w:hAnsi="Arial" w:cs="Arial" w:hint="eastAsia"/>
          <w:color w:val="000000"/>
          <w:szCs w:val="18"/>
        </w:rPr>
        <w:t>，</w:t>
      </w:r>
      <w:r w:rsidRPr="00FD7E4B">
        <w:rPr>
          <w:color w:val="000000"/>
          <w:szCs w:val="18"/>
        </w:rPr>
        <w:t>LBS</w:t>
      </w:r>
      <w:r w:rsidRPr="00366139">
        <w:rPr>
          <w:rFonts w:ascii="宋体" w:hAnsi="Arial" w:cs="Arial"/>
          <w:color w:val="000000"/>
          <w:szCs w:val="18"/>
        </w:rPr>
        <w:t>)</w:t>
      </w:r>
      <w:r w:rsidRPr="00366139">
        <w:rPr>
          <w:rFonts w:ascii="宋体" w:hAnsi="Arial" w:cs="Arial" w:hint="eastAsia"/>
          <w:color w:val="000000"/>
          <w:szCs w:val="18"/>
        </w:rPr>
        <w:t>，</w:t>
      </w:r>
      <w:r w:rsidRPr="00FD7E4B">
        <w:rPr>
          <w:color w:val="000000"/>
          <w:szCs w:val="18"/>
        </w:rPr>
        <w:t>Android</w:t>
      </w:r>
      <w:r w:rsidRPr="00366139">
        <w:rPr>
          <w:rFonts w:ascii="宋体" w:hAnsi="Arial" w:cs="Arial" w:hint="eastAsia"/>
          <w:color w:val="000000"/>
          <w:szCs w:val="18"/>
        </w:rPr>
        <w:t>上的定位技术实现方法包括</w:t>
      </w:r>
      <w:r w:rsidRPr="00FD7E4B">
        <w:rPr>
          <w:color w:val="000000"/>
          <w:szCs w:val="18"/>
        </w:rPr>
        <w:t>GPS</w:t>
      </w:r>
      <w:r w:rsidRPr="00366139">
        <w:rPr>
          <w:rFonts w:ascii="宋体" w:hAnsi="Arial" w:cs="Arial" w:hint="eastAsia"/>
          <w:color w:val="000000"/>
          <w:szCs w:val="18"/>
        </w:rPr>
        <w:t>、无线宽带（</w:t>
      </w:r>
      <w:r w:rsidRPr="00FD7E4B">
        <w:rPr>
          <w:color w:val="000000"/>
          <w:szCs w:val="18"/>
        </w:rPr>
        <w:t>IFI</w:t>
      </w:r>
      <w:r w:rsidRPr="004D1754">
        <w:rPr>
          <w:rFonts w:hint="eastAsia"/>
          <w:color w:val="000000"/>
          <w:szCs w:val="18"/>
        </w:rPr>
        <w:t>）</w:t>
      </w:r>
      <w:r w:rsidRPr="00366139">
        <w:rPr>
          <w:rFonts w:ascii="宋体" w:hAnsi="Arial" w:cs="Arial" w:hint="eastAsia"/>
          <w:color w:val="000000"/>
          <w:szCs w:val="18"/>
        </w:rPr>
        <w:t>定位技术、移动基</w:t>
      </w:r>
      <w:proofErr w:type="gramStart"/>
      <w:r w:rsidRPr="00366139">
        <w:rPr>
          <w:rFonts w:ascii="宋体" w:hAnsi="Arial" w:cs="Arial" w:hint="eastAsia"/>
          <w:color w:val="000000"/>
          <w:szCs w:val="18"/>
        </w:rPr>
        <w:t>站定位</w:t>
      </w:r>
      <w:proofErr w:type="gramEnd"/>
      <w:r w:rsidRPr="00366139">
        <w:rPr>
          <w:rFonts w:ascii="宋体" w:hAnsi="Arial" w:cs="Arial" w:hint="eastAsia"/>
          <w:color w:val="000000"/>
          <w:szCs w:val="18"/>
        </w:rPr>
        <w:t>技术；地图服务使用</w:t>
      </w:r>
      <w:r w:rsidRPr="00FD7E4B">
        <w:rPr>
          <w:color w:val="000000"/>
          <w:szCs w:val="18"/>
        </w:rPr>
        <w:t>Google</w:t>
      </w:r>
      <w:r w:rsidRPr="00366139">
        <w:rPr>
          <w:rFonts w:ascii="宋体" w:hAnsi="Arial" w:cs="Arial"/>
          <w:color w:val="000000"/>
          <w:szCs w:val="18"/>
        </w:rPr>
        <w:t xml:space="preserve"> </w:t>
      </w:r>
      <w:r w:rsidRPr="00FD7E4B">
        <w:rPr>
          <w:color w:val="000000"/>
          <w:szCs w:val="18"/>
        </w:rPr>
        <w:t>map</w:t>
      </w:r>
      <w:r w:rsidRPr="008631CF">
        <w:rPr>
          <w:color w:val="000000"/>
          <w:szCs w:val="18"/>
          <w:vertAlign w:val="superscript"/>
        </w:rPr>
        <w:t>[</w:t>
      </w:r>
      <w:r>
        <w:rPr>
          <w:color w:val="000000"/>
          <w:szCs w:val="18"/>
          <w:vertAlign w:val="superscript"/>
        </w:rPr>
        <w:t>5</w:t>
      </w:r>
      <w:r w:rsidRPr="008631CF">
        <w:rPr>
          <w:color w:val="000000"/>
          <w:szCs w:val="18"/>
          <w:vertAlign w:val="superscript"/>
        </w:rPr>
        <w:t>]</w:t>
      </w:r>
      <w:r w:rsidRPr="00366139">
        <w:rPr>
          <w:rFonts w:ascii="宋体" w:hAnsi="Arial" w:cs="Arial" w:hint="eastAsia"/>
          <w:color w:val="000000"/>
          <w:szCs w:val="18"/>
        </w:rPr>
        <w:t>。</w:t>
      </w:r>
    </w:p>
    <w:p w14:paraId="47010C5B" w14:textId="77777777" w:rsidR="00791AE2" w:rsidRPr="00634456" w:rsidRDefault="00791AE2" w:rsidP="00A75725">
      <w:pPr>
        <w:numPr>
          <w:ilvl w:val="0"/>
          <w:numId w:val="19"/>
        </w:numPr>
        <w:spacing w:before="156" w:after="156"/>
        <w:rPr>
          <w:rFonts w:ascii="宋体" w:hAnsi="Arial" w:cs="Arial"/>
          <w:b/>
          <w:color w:val="000000"/>
          <w:szCs w:val="18"/>
        </w:rPr>
      </w:pPr>
      <w:commentRangeStart w:id="74"/>
      <w:r w:rsidRPr="00634456">
        <w:rPr>
          <w:b/>
          <w:color w:val="000000"/>
          <w:szCs w:val="18"/>
        </w:rPr>
        <w:t>GPS</w:t>
      </w:r>
      <w:r w:rsidRPr="00634456">
        <w:rPr>
          <w:rFonts w:ascii="宋体" w:hAnsi="Arial" w:cs="Arial" w:hint="eastAsia"/>
          <w:b/>
          <w:color w:val="000000"/>
          <w:szCs w:val="18"/>
        </w:rPr>
        <w:t>定位技术</w:t>
      </w:r>
      <w:commentRangeEnd w:id="74"/>
      <w:r w:rsidR="0052750E">
        <w:rPr>
          <w:rStyle w:val="af1"/>
        </w:rPr>
        <w:commentReference w:id="74"/>
      </w:r>
    </w:p>
    <w:p w14:paraId="0E43DDFF" w14:textId="77777777" w:rsidR="00791AE2" w:rsidRPr="00366139" w:rsidRDefault="00791AE2" w:rsidP="00A75725">
      <w:pPr>
        <w:spacing w:before="156" w:after="156"/>
        <w:ind w:firstLine="420"/>
        <w:rPr>
          <w:rFonts w:ascii="宋体" w:hAnsi="Arial" w:cs="Arial"/>
          <w:color w:val="000000"/>
          <w:szCs w:val="18"/>
        </w:rPr>
      </w:pPr>
      <w:r w:rsidRPr="00FD7E4B">
        <w:rPr>
          <w:color w:val="000000"/>
          <w:szCs w:val="18"/>
        </w:rPr>
        <w:t>GPS</w:t>
      </w:r>
      <w:r w:rsidRPr="00366139">
        <w:rPr>
          <w:rFonts w:ascii="宋体" w:hAnsi="Arial" w:cs="Arial" w:hint="eastAsia"/>
          <w:color w:val="000000"/>
          <w:szCs w:val="18"/>
        </w:rPr>
        <w:t>是一个中距离圆型轨道卫星导航系统，因此还有</w:t>
      </w:r>
      <w:r w:rsidRPr="004D1754">
        <w:rPr>
          <w:color w:val="000000"/>
          <w:szCs w:val="18"/>
        </w:rPr>
        <w:t>WIFI</w:t>
      </w:r>
      <w:r w:rsidRPr="00366139">
        <w:rPr>
          <w:rFonts w:ascii="宋体" w:hAnsi="Arial" w:cs="Arial" w:hint="eastAsia"/>
          <w:color w:val="000000"/>
          <w:szCs w:val="18"/>
        </w:rPr>
        <w:t>定位技术和</w:t>
      </w:r>
      <w:proofErr w:type="gramStart"/>
      <w:r w:rsidRPr="00366139">
        <w:rPr>
          <w:rFonts w:ascii="宋体" w:hAnsi="Arial" w:cs="Arial" w:hint="eastAsia"/>
          <w:color w:val="000000"/>
          <w:szCs w:val="18"/>
        </w:rPr>
        <w:t>基站定</w:t>
      </w:r>
      <w:proofErr w:type="gramEnd"/>
      <w:r w:rsidRPr="00366139">
        <w:rPr>
          <w:rFonts w:ascii="宋体" w:hAnsi="Arial" w:cs="Arial" w:hint="eastAsia"/>
          <w:color w:val="000000"/>
          <w:szCs w:val="18"/>
        </w:rPr>
        <w:t>位技术作为补充</w:t>
      </w:r>
      <w:r w:rsidRPr="008631CF">
        <w:rPr>
          <w:rFonts w:ascii="宋体" w:hAnsi="Arial" w:cs="Arial"/>
          <w:color w:val="000000"/>
          <w:szCs w:val="18"/>
          <w:vertAlign w:val="superscript"/>
        </w:rPr>
        <w:t>[</w:t>
      </w:r>
      <w:r>
        <w:rPr>
          <w:rFonts w:ascii="宋体" w:hAnsi="Arial" w:cs="Arial"/>
          <w:color w:val="000000"/>
          <w:szCs w:val="18"/>
          <w:vertAlign w:val="superscript"/>
        </w:rPr>
        <w:t>6</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5CA8386E" w14:textId="77777777" w:rsidR="00791AE2" w:rsidRPr="00634456" w:rsidRDefault="00791AE2" w:rsidP="00A75725">
      <w:pPr>
        <w:numPr>
          <w:ilvl w:val="0"/>
          <w:numId w:val="19"/>
        </w:numPr>
        <w:spacing w:before="156" w:after="156"/>
        <w:rPr>
          <w:rFonts w:ascii="宋体" w:hAnsi="Arial" w:cs="Arial"/>
          <w:b/>
          <w:color w:val="000000"/>
          <w:szCs w:val="18"/>
        </w:rPr>
      </w:pPr>
      <w:r w:rsidRPr="00634456">
        <w:rPr>
          <w:b/>
          <w:color w:val="000000"/>
          <w:szCs w:val="18"/>
        </w:rPr>
        <w:t>WIFI</w:t>
      </w:r>
      <w:r w:rsidRPr="00634456">
        <w:rPr>
          <w:rFonts w:ascii="宋体" w:hAnsi="Arial" w:cs="Arial" w:hint="eastAsia"/>
          <w:b/>
          <w:color w:val="000000"/>
          <w:szCs w:val="18"/>
        </w:rPr>
        <w:t>定位技术</w:t>
      </w:r>
    </w:p>
    <w:p w14:paraId="3C89C807" w14:textId="77777777" w:rsidR="00791AE2" w:rsidRPr="00366139" w:rsidRDefault="00791AE2" w:rsidP="00A75725">
      <w:pPr>
        <w:spacing w:before="156" w:after="156"/>
        <w:ind w:firstLineChars="202" w:firstLine="424"/>
        <w:rPr>
          <w:rFonts w:ascii="宋体" w:hAnsi="Arial" w:cs="Arial"/>
          <w:color w:val="000000"/>
          <w:szCs w:val="18"/>
        </w:rPr>
      </w:pPr>
      <w:r w:rsidRPr="00FD7E4B">
        <w:rPr>
          <w:color w:val="000000"/>
          <w:szCs w:val="18"/>
        </w:rPr>
        <w:t>WIFI</w:t>
      </w:r>
      <w:r w:rsidRPr="00366139">
        <w:rPr>
          <w:rFonts w:ascii="宋体" w:hAnsi="Arial" w:cs="Arial" w:hint="eastAsia"/>
          <w:color w:val="000000"/>
          <w:szCs w:val="18"/>
        </w:rPr>
        <w:t>定位技术通过接受</w:t>
      </w:r>
      <w:r w:rsidRPr="00FD7E4B">
        <w:rPr>
          <w:color w:val="000000"/>
          <w:szCs w:val="18"/>
        </w:rPr>
        <w:t>WIFI</w:t>
      </w:r>
      <w:r w:rsidRPr="00366139">
        <w:rPr>
          <w:rFonts w:ascii="宋体" w:hAnsi="Arial" w:cs="Arial" w:hint="eastAsia"/>
          <w:color w:val="000000"/>
          <w:szCs w:val="18"/>
        </w:rPr>
        <w:t>热点的信号进行解析来实现，热点只要通电，不管它怎么加密的，都一定会向周围发射信号。其他人只要将一个</w:t>
      </w:r>
      <w:r w:rsidRPr="00FD7E4B">
        <w:rPr>
          <w:color w:val="000000"/>
          <w:szCs w:val="18"/>
        </w:rPr>
        <w:t>WIFI</w:t>
      </w:r>
      <w:r w:rsidRPr="00366139">
        <w:rPr>
          <w:rFonts w:ascii="宋体" w:hAnsi="Arial" w:cs="Arial" w:hint="eastAsia"/>
          <w:color w:val="000000"/>
          <w:szCs w:val="18"/>
        </w:rPr>
        <w:t>的</w:t>
      </w:r>
      <w:r w:rsidRPr="00FD7E4B">
        <w:rPr>
          <w:color w:val="000000"/>
          <w:szCs w:val="18"/>
        </w:rPr>
        <w:t>ID</w:t>
      </w:r>
      <w:r w:rsidRPr="00366139">
        <w:rPr>
          <w:rFonts w:ascii="宋体" w:hAnsi="Arial" w:cs="Arial" w:hint="eastAsia"/>
          <w:color w:val="000000"/>
          <w:szCs w:val="18"/>
        </w:rPr>
        <w:t>与数据库匹配就能实现定位</w:t>
      </w:r>
      <w:r w:rsidRPr="008631CF">
        <w:rPr>
          <w:rFonts w:ascii="宋体" w:hAnsi="Arial" w:cs="Arial"/>
          <w:color w:val="000000"/>
          <w:szCs w:val="18"/>
          <w:vertAlign w:val="superscript"/>
        </w:rPr>
        <w:t>[</w:t>
      </w:r>
      <w:r>
        <w:rPr>
          <w:rFonts w:ascii="宋体" w:hAnsi="Arial" w:cs="Arial"/>
          <w:color w:val="000000"/>
          <w:szCs w:val="18"/>
          <w:vertAlign w:val="superscript"/>
        </w:rPr>
        <w:t>7</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0CCB75E2" w14:textId="77777777" w:rsidR="00791AE2" w:rsidRPr="00634456" w:rsidRDefault="00791AE2" w:rsidP="00A75725">
      <w:pPr>
        <w:numPr>
          <w:ilvl w:val="0"/>
          <w:numId w:val="19"/>
        </w:numPr>
        <w:spacing w:before="156" w:after="156"/>
        <w:rPr>
          <w:rFonts w:ascii="宋体" w:hAnsi="Arial" w:cs="Arial"/>
          <w:b/>
          <w:color w:val="000000"/>
          <w:szCs w:val="18"/>
        </w:rPr>
      </w:pPr>
      <w:r w:rsidRPr="00634456">
        <w:rPr>
          <w:rFonts w:ascii="宋体" w:hAnsi="Arial" w:cs="Arial" w:hint="eastAsia"/>
          <w:b/>
          <w:color w:val="000000"/>
          <w:szCs w:val="18"/>
        </w:rPr>
        <w:t>基站定位技术</w:t>
      </w:r>
    </w:p>
    <w:p w14:paraId="7476218F" w14:textId="77777777" w:rsidR="00791AE2" w:rsidRPr="00366139" w:rsidRDefault="00791AE2" w:rsidP="00A75725">
      <w:pPr>
        <w:spacing w:before="156" w:after="156"/>
        <w:ind w:firstLine="420"/>
        <w:rPr>
          <w:rFonts w:ascii="宋体" w:hAnsi="Arial" w:cs="Arial"/>
          <w:color w:val="000000"/>
          <w:szCs w:val="18"/>
        </w:rPr>
      </w:pPr>
      <w:r w:rsidRPr="00366139">
        <w:rPr>
          <w:rFonts w:ascii="宋体" w:hAnsi="Arial" w:cs="Arial" w:hint="eastAsia"/>
          <w:color w:val="000000"/>
          <w:szCs w:val="18"/>
        </w:rPr>
        <w:t>它是通过电信移动运营商的网络（如</w:t>
      </w:r>
      <w:r w:rsidRPr="00FD7E4B">
        <w:rPr>
          <w:color w:val="000000"/>
          <w:szCs w:val="18"/>
        </w:rPr>
        <w:t>GSM</w:t>
      </w:r>
      <w:r w:rsidRPr="00366139">
        <w:rPr>
          <w:rFonts w:ascii="宋体" w:hAnsi="Arial" w:cs="Arial" w:hint="eastAsia"/>
          <w:color w:val="000000"/>
          <w:szCs w:val="18"/>
        </w:rPr>
        <w:t>网）获取移动终端用户的位置信息（经纬度坐标），适合手机用户低成本的获取地理位置</w:t>
      </w:r>
      <w:r w:rsidRPr="008631CF">
        <w:rPr>
          <w:rFonts w:ascii="宋体" w:hAnsi="Arial" w:cs="Arial"/>
          <w:color w:val="000000"/>
          <w:szCs w:val="18"/>
          <w:vertAlign w:val="superscript"/>
        </w:rPr>
        <w:t>[</w:t>
      </w:r>
      <w:r>
        <w:rPr>
          <w:rFonts w:ascii="宋体" w:hAnsi="Arial" w:cs="Arial"/>
          <w:color w:val="000000"/>
          <w:szCs w:val="18"/>
          <w:vertAlign w:val="superscript"/>
        </w:rPr>
        <w:t>8</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72F26F92" w14:textId="77777777" w:rsidR="00791AE2" w:rsidRPr="00634456" w:rsidRDefault="00791AE2" w:rsidP="00A75725">
      <w:pPr>
        <w:numPr>
          <w:ilvl w:val="0"/>
          <w:numId w:val="19"/>
        </w:numPr>
        <w:spacing w:before="156" w:after="156"/>
        <w:rPr>
          <w:rFonts w:ascii="宋体" w:hAnsi="Arial" w:cs="Arial"/>
          <w:b/>
          <w:color w:val="000000"/>
          <w:szCs w:val="18"/>
        </w:rPr>
      </w:pPr>
      <w:r w:rsidRPr="00634456">
        <w:rPr>
          <w:rFonts w:ascii="宋体" w:hAnsi="Arial" w:cs="Arial" w:hint="eastAsia"/>
          <w:b/>
          <w:color w:val="000000"/>
          <w:szCs w:val="18"/>
        </w:rPr>
        <w:t>地图服务</w:t>
      </w:r>
    </w:p>
    <w:p w14:paraId="59AF215C" w14:textId="77777777" w:rsidR="00791AE2" w:rsidRPr="00634456" w:rsidRDefault="00791AE2" w:rsidP="00A75725">
      <w:pPr>
        <w:spacing w:before="156" w:after="156"/>
        <w:ind w:firstLine="420"/>
        <w:rPr>
          <w:rFonts w:ascii="宋体" w:hAnsi="Arial" w:cs="Arial"/>
          <w:color w:val="000000"/>
          <w:szCs w:val="18"/>
        </w:rPr>
      </w:pPr>
      <w:r w:rsidRPr="00FD7E4B">
        <w:rPr>
          <w:color w:val="000000"/>
          <w:szCs w:val="18"/>
        </w:rPr>
        <w:t>Android</w:t>
      </w:r>
      <w:r w:rsidRPr="00366139">
        <w:rPr>
          <w:rFonts w:ascii="宋体" w:hAnsi="Arial" w:cs="Arial" w:hint="eastAsia"/>
          <w:color w:val="000000"/>
          <w:szCs w:val="18"/>
        </w:rPr>
        <w:t>上可使用</w:t>
      </w:r>
      <w:r w:rsidRPr="00FD7E4B">
        <w:rPr>
          <w:color w:val="000000"/>
          <w:szCs w:val="18"/>
        </w:rPr>
        <w:t>Google</w:t>
      </w:r>
      <w:r w:rsidRPr="00366139">
        <w:rPr>
          <w:rFonts w:ascii="宋体" w:hAnsi="Arial" w:cs="Arial" w:hint="eastAsia"/>
          <w:color w:val="000000"/>
          <w:szCs w:val="18"/>
        </w:rPr>
        <w:t>提供的</w:t>
      </w:r>
      <w:r w:rsidRPr="00FD7E4B">
        <w:rPr>
          <w:color w:val="000000"/>
          <w:szCs w:val="18"/>
        </w:rPr>
        <w:t>Google</w:t>
      </w:r>
      <w:r w:rsidRPr="00366139">
        <w:rPr>
          <w:rFonts w:ascii="宋体" w:hAnsi="Arial" w:cs="Arial"/>
          <w:color w:val="000000"/>
          <w:szCs w:val="18"/>
        </w:rPr>
        <w:t xml:space="preserve"> </w:t>
      </w:r>
      <w:r w:rsidRPr="00FD7E4B">
        <w:rPr>
          <w:color w:val="000000"/>
          <w:szCs w:val="18"/>
        </w:rPr>
        <w:t>Map</w:t>
      </w:r>
      <w:r w:rsidRPr="00366139">
        <w:rPr>
          <w:rFonts w:ascii="宋体" w:hAnsi="Arial" w:cs="Arial"/>
          <w:color w:val="000000"/>
          <w:szCs w:val="18"/>
        </w:rPr>
        <w:t xml:space="preserve"> </w:t>
      </w:r>
      <w:r w:rsidRPr="00FD7E4B">
        <w:rPr>
          <w:color w:val="000000"/>
          <w:szCs w:val="18"/>
        </w:rPr>
        <w:t>API</w:t>
      </w:r>
      <w:r w:rsidRPr="00366139">
        <w:rPr>
          <w:rFonts w:ascii="宋体" w:hAnsi="Arial" w:cs="Arial" w:hint="eastAsia"/>
          <w:color w:val="000000"/>
          <w:szCs w:val="18"/>
        </w:rPr>
        <w:t>类库，开发者可以很方便的使用</w:t>
      </w:r>
      <w:r w:rsidRPr="00FD7E4B">
        <w:rPr>
          <w:color w:val="000000"/>
          <w:szCs w:val="18"/>
        </w:rPr>
        <w:t>Google</w:t>
      </w:r>
      <w:r w:rsidRPr="00366139">
        <w:rPr>
          <w:rFonts w:ascii="宋体" w:hAnsi="Arial" w:cs="Arial"/>
          <w:color w:val="000000"/>
          <w:szCs w:val="18"/>
        </w:rPr>
        <w:t xml:space="preserve"> </w:t>
      </w:r>
      <w:r w:rsidRPr="00FD7E4B">
        <w:rPr>
          <w:color w:val="000000"/>
          <w:szCs w:val="18"/>
        </w:rPr>
        <w:t>Map</w:t>
      </w:r>
      <w:r w:rsidRPr="00366139">
        <w:rPr>
          <w:rFonts w:ascii="宋体" w:hAnsi="Arial" w:cs="Arial" w:hint="eastAsia"/>
          <w:color w:val="000000"/>
          <w:szCs w:val="18"/>
        </w:rPr>
        <w:t>服务，显示街道地图或卫星地图，配合</w:t>
      </w:r>
      <w:r w:rsidRPr="00FD7E4B">
        <w:rPr>
          <w:color w:val="000000"/>
          <w:szCs w:val="18"/>
        </w:rPr>
        <w:t>Android</w:t>
      </w:r>
      <w:r w:rsidRPr="00366139">
        <w:rPr>
          <w:rFonts w:ascii="宋体" w:hAnsi="Arial" w:cs="Arial" w:hint="eastAsia"/>
          <w:color w:val="000000"/>
          <w:szCs w:val="18"/>
        </w:rPr>
        <w:t>上的</w:t>
      </w:r>
      <w:r w:rsidRPr="00FD7E4B">
        <w:rPr>
          <w:color w:val="000000"/>
          <w:szCs w:val="18"/>
        </w:rPr>
        <w:t>Location</w:t>
      </w:r>
      <w:r w:rsidRPr="00366139">
        <w:rPr>
          <w:rFonts w:ascii="宋体" w:hAnsi="Arial" w:cs="Arial" w:hint="eastAsia"/>
          <w:color w:val="000000"/>
          <w:szCs w:val="18"/>
        </w:rPr>
        <w:t>类库，可以将定位服务与地图服务结合，实现</w:t>
      </w:r>
      <w:r w:rsidRPr="00FD7E4B">
        <w:rPr>
          <w:color w:val="000000"/>
          <w:szCs w:val="18"/>
        </w:rPr>
        <w:t>LBS</w:t>
      </w:r>
      <w:r w:rsidRPr="00366139">
        <w:rPr>
          <w:rFonts w:ascii="宋体" w:hAnsi="Arial" w:cs="Arial" w:hint="eastAsia"/>
          <w:color w:val="000000"/>
          <w:szCs w:val="18"/>
        </w:rPr>
        <w:t>需要的功能</w:t>
      </w:r>
      <w:r w:rsidRPr="008631CF">
        <w:rPr>
          <w:rFonts w:ascii="宋体" w:hAnsi="Arial" w:cs="Arial"/>
          <w:color w:val="000000"/>
          <w:szCs w:val="18"/>
          <w:vertAlign w:val="superscript"/>
        </w:rPr>
        <w:t>[9]</w:t>
      </w:r>
      <w:r w:rsidRPr="00366139">
        <w:rPr>
          <w:rFonts w:ascii="宋体" w:hAnsi="Arial" w:cs="Arial" w:hint="eastAsia"/>
          <w:color w:val="000000"/>
          <w:szCs w:val="18"/>
        </w:rPr>
        <w:t>。</w:t>
      </w:r>
    </w:p>
    <w:p w14:paraId="2E9FA0DD" w14:textId="77777777" w:rsidR="00791AE2" w:rsidRPr="00C3296B" w:rsidRDefault="00791AE2" w:rsidP="001B0518">
      <w:pPr>
        <w:pStyle w:val="2"/>
        <w:spacing w:before="312" w:after="312"/>
      </w:pPr>
      <w:bookmarkStart w:id="75" w:name="_Toc387092791"/>
      <w:bookmarkStart w:id="76" w:name="_Toc179728743"/>
      <w:r w:rsidRPr="00C3296B">
        <w:rPr>
          <w:rFonts w:hint="eastAsia"/>
        </w:rPr>
        <w:lastRenderedPageBreak/>
        <w:t>百度地图</w:t>
      </w:r>
      <w:bookmarkEnd w:id="75"/>
      <w:bookmarkEnd w:id="76"/>
    </w:p>
    <w:p w14:paraId="3CEAFAFA" w14:textId="77777777" w:rsidR="00791AE2" w:rsidRPr="00366139" w:rsidRDefault="00791AE2" w:rsidP="00A75725">
      <w:pPr>
        <w:spacing w:before="156" w:after="156"/>
        <w:ind w:firstLine="420"/>
        <w:rPr>
          <w:rFonts w:ascii="宋体" w:hAnsi="Arial" w:cs="Arial"/>
          <w:color w:val="000000"/>
          <w:szCs w:val="18"/>
        </w:rPr>
      </w:pPr>
      <w:r w:rsidRPr="00FD7E4B">
        <w:rPr>
          <w:color w:val="000000"/>
          <w:szCs w:val="18"/>
        </w:rPr>
        <w:t>Android</w:t>
      </w:r>
      <w:r w:rsidRPr="00366139">
        <w:rPr>
          <w:rFonts w:ascii="宋体" w:hAnsi="Arial" w:cs="Arial" w:hint="eastAsia"/>
          <w:color w:val="000000"/>
          <w:szCs w:val="18"/>
        </w:rPr>
        <w:t>端通过百度地图</w:t>
      </w:r>
      <w:r w:rsidRPr="00FD7E4B">
        <w:rPr>
          <w:color w:val="000000"/>
          <w:szCs w:val="18"/>
        </w:rPr>
        <w:t>SDK</w:t>
      </w:r>
      <w:r w:rsidRPr="00366139">
        <w:rPr>
          <w:rFonts w:ascii="宋体" w:hAnsi="Arial" w:cs="Arial" w:hint="eastAsia"/>
          <w:color w:val="000000"/>
          <w:szCs w:val="18"/>
        </w:rPr>
        <w:t>提供的</w:t>
      </w:r>
      <w:r w:rsidRPr="00FD7E4B">
        <w:rPr>
          <w:color w:val="000000"/>
          <w:szCs w:val="18"/>
        </w:rPr>
        <w:t>API</w:t>
      </w:r>
      <w:r w:rsidRPr="00366139">
        <w:rPr>
          <w:rFonts w:ascii="宋体" w:hAnsi="Arial" w:cs="Arial" w:hint="eastAsia"/>
          <w:color w:val="000000"/>
          <w:szCs w:val="18"/>
        </w:rPr>
        <w:t>来实现定位功能来实现定位信息的获取和绘制跑步路线和地图等</w:t>
      </w:r>
      <w:r w:rsidRPr="008631CF">
        <w:rPr>
          <w:rFonts w:ascii="宋体" w:hAnsi="Arial" w:cs="Arial"/>
          <w:color w:val="000000"/>
          <w:szCs w:val="18"/>
          <w:vertAlign w:val="superscript"/>
        </w:rPr>
        <w:t>[</w:t>
      </w:r>
      <w:r>
        <w:rPr>
          <w:rFonts w:ascii="宋体" w:hAnsi="Arial" w:cs="Arial"/>
          <w:color w:val="000000"/>
          <w:szCs w:val="18"/>
          <w:vertAlign w:val="superscript"/>
        </w:rPr>
        <w:t>10</w:t>
      </w:r>
      <w:r w:rsidRPr="008631CF">
        <w:rPr>
          <w:rFonts w:ascii="宋体" w:hAnsi="Arial" w:cs="Arial"/>
          <w:color w:val="000000"/>
          <w:szCs w:val="18"/>
          <w:vertAlign w:val="superscript"/>
        </w:rPr>
        <w:t>]</w:t>
      </w:r>
      <w:r w:rsidRPr="00366139">
        <w:rPr>
          <w:rFonts w:ascii="宋体" w:hAnsi="Arial" w:cs="Arial" w:hint="eastAsia"/>
          <w:color w:val="000000"/>
          <w:szCs w:val="18"/>
        </w:rPr>
        <w:t>。</w:t>
      </w:r>
    </w:p>
    <w:p w14:paraId="1DAB279B" w14:textId="77777777" w:rsidR="00791AE2" w:rsidRDefault="00791AE2" w:rsidP="001B0518">
      <w:pPr>
        <w:pStyle w:val="2"/>
        <w:spacing w:before="312" w:after="312"/>
      </w:pPr>
      <w:bookmarkStart w:id="77" w:name="_Toc387092792"/>
      <w:bookmarkStart w:id="78" w:name="_Toc179728744"/>
      <w:bookmarkStart w:id="79" w:name="_Toc262164496"/>
      <w:bookmarkStart w:id="80" w:name="_Toc292211886"/>
      <w:bookmarkStart w:id="81" w:name="_Toc292211965"/>
      <w:bookmarkStart w:id="82" w:name="_Toc292212265"/>
      <w:bookmarkStart w:id="83" w:name="_Toc292213983"/>
      <w:bookmarkStart w:id="84" w:name="_Toc261345882"/>
      <w:bookmarkStart w:id="85" w:name="_Toc261346315"/>
      <w:bookmarkStart w:id="86" w:name="_Toc261347899"/>
      <w:bookmarkStart w:id="87" w:name="_Toc261388933"/>
      <w:bookmarkStart w:id="88" w:name="_Toc261913760"/>
      <w:bookmarkStart w:id="89" w:name="_Toc261915762"/>
      <w:bookmarkStart w:id="90" w:name="_Toc261991924"/>
      <w:r>
        <w:rPr>
          <w:rFonts w:hint="eastAsia"/>
        </w:rPr>
        <w:t>开发工具和环境</w:t>
      </w:r>
      <w:bookmarkEnd w:id="77"/>
      <w:bookmarkEnd w:id="78"/>
    </w:p>
    <w:p w14:paraId="4A1B3688" w14:textId="77777777" w:rsidR="00791AE2" w:rsidRPr="0086025D" w:rsidRDefault="00791AE2" w:rsidP="001B0518">
      <w:pPr>
        <w:pStyle w:val="3"/>
        <w:spacing w:before="312" w:after="312"/>
      </w:pPr>
      <w:bookmarkStart w:id="91" w:name="_Toc387092793"/>
      <w:bookmarkStart w:id="92" w:name="_Toc179728745"/>
      <w:r w:rsidRPr="0086025D">
        <w:t>Eclipse</w:t>
      </w:r>
      <w:bookmarkEnd w:id="91"/>
      <w:bookmarkEnd w:id="92"/>
    </w:p>
    <w:p w14:paraId="1107D55A" w14:textId="77777777" w:rsidR="00791AE2" w:rsidRPr="00366139" w:rsidRDefault="00791AE2" w:rsidP="00A75725">
      <w:pPr>
        <w:widowControl/>
        <w:spacing w:before="156" w:after="156"/>
        <w:ind w:firstLineChars="202" w:firstLine="424"/>
        <w:rPr>
          <w:rFonts w:ascii="宋体" w:hAnsi="Arial" w:cs="Arial"/>
          <w:color w:val="000000"/>
          <w:szCs w:val="18"/>
        </w:rPr>
      </w:pPr>
      <w:r w:rsidRPr="00FD7E4B">
        <w:rPr>
          <w:color w:val="000000"/>
          <w:szCs w:val="18"/>
        </w:rPr>
        <w:t>Eclipse</w:t>
      </w:r>
      <w:r w:rsidRPr="00366139">
        <w:rPr>
          <w:rFonts w:ascii="宋体" w:hAnsi="Arial" w:cs="Arial" w:hint="eastAsia"/>
          <w:color w:val="000000"/>
          <w:szCs w:val="18"/>
        </w:rPr>
        <w:t>是一个开放源代码的、基于</w:t>
      </w:r>
      <w:r w:rsidRPr="00FD7E4B">
        <w:rPr>
          <w:color w:val="000000"/>
          <w:szCs w:val="18"/>
        </w:rPr>
        <w:t>Java</w:t>
      </w:r>
      <w:r w:rsidRPr="00366139">
        <w:rPr>
          <w:rFonts w:ascii="宋体" w:hAnsi="Arial" w:cs="Arial" w:hint="eastAsia"/>
          <w:color w:val="000000"/>
          <w:szCs w:val="18"/>
        </w:rPr>
        <w:t>的可扩展开发平台。就其本身而言，它只是一个框架和一组服务，用于通过插件组件构建开发环境。幸运的是，</w:t>
      </w:r>
      <w:r w:rsidRPr="00FD7E4B">
        <w:rPr>
          <w:color w:val="000000"/>
          <w:szCs w:val="18"/>
        </w:rPr>
        <w:t>Eclipse</w:t>
      </w:r>
      <w:r w:rsidRPr="00366139">
        <w:rPr>
          <w:rFonts w:ascii="宋体" w:hAnsi="Arial" w:cs="Arial" w:hint="eastAsia"/>
          <w:color w:val="000000"/>
          <w:szCs w:val="18"/>
        </w:rPr>
        <w:t>附带了一个标准的插件集，包括</w:t>
      </w:r>
      <w:r w:rsidRPr="00366139">
        <w:rPr>
          <w:rFonts w:ascii="宋体" w:hAnsi="Arial" w:cs="Arial"/>
          <w:color w:val="000000"/>
          <w:szCs w:val="18"/>
        </w:rPr>
        <w:t xml:space="preserve"> </w:t>
      </w:r>
      <w:r w:rsidRPr="00FD7E4B">
        <w:rPr>
          <w:color w:val="000000"/>
          <w:szCs w:val="18"/>
        </w:rPr>
        <w:t>Java</w:t>
      </w:r>
      <w:r w:rsidRPr="00366139">
        <w:rPr>
          <w:rFonts w:ascii="宋体" w:hAnsi="Arial" w:cs="Arial"/>
          <w:color w:val="000000"/>
          <w:szCs w:val="18"/>
        </w:rPr>
        <w:t xml:space="preserve"> </w:t>
      </w:r>
      <w:r w:rsidRPr="00366139">
        <w:rPr>
          <w:rFonts w:ascii="宋体" w:hAnsi="Arial" w:cs="Arial" w:hint="eastAsia"/>
          <w:color w:val="000000"/>
          <w:szCs w:val="18"/>
        </w:rPr>
        <w:t>开发工具（</w:t>
      </w:r>
      <w:r w:rsidRPr="00FD7E4B">
        <w:rPr>
          <w:color w:val="000000"/>
          <w:szCs w:val="18"/>
        </w:rPr>
        <w:t>Java</w:t>
      </w:r>
      <w:r w:rsidRPr="00366139">
        <w:rPr>
          <w:rFonts w:ascii="宋体" w:hAnsi="Arial" w:cs="Arial"/>
          <w:color w:val="000000"/>
          <w:szCs w:val="18"/>
        </w:rPr>
        <w:t xml:space="preserve"> </w:t>
      </w:r>
      <w:r w:rsidRPr="00FD7E4B">
        <w:rPr>
          <w:color w:val="000000"/>
          <w:szCs w:val="18"/>
        </w:rPr>
        <w:t>Development</w:t>
      </w:r>
      <w:r w:rsidRPr="00366139">
        <w:rPr>
          <w:rFonts w:ascii="宋体" w:hAnsi="Arial" w:cs="Arial"/>
          <w:color w:val="000000"/>
          <w:szCs w:val="18"/>
        </w:rPr>
        <w:t xml:space="preserve"> </w:t>
      </w:r>
      <w:r w:rsidRPr="00FD7E4B">
        <w:rPr>
          <w:color w:val="000000"/>
          <w:szCs w:val="18"/>
        </w:rPr>
        <w:t>Tools</w:t>
      </w:r>
      <w:r w:rsidRPr="00366139">
        <w:rPr>
          <w:rFonts w:ascii="宋体" w:hAnsi="Arial" w:cs="Arial" w:hint="eastAsia"/>
          <w:color w:val="000000"/>
          <w:szCs w:val="18"/>
        </w:rPr>
        <w:t>，</w:t>
      </w:r>
      <w:r w:rsidRPr="00FD7E4B">
        <w:rPr>
          <w:color w:val="000000"/>
          <w:szCs w:val="18"/>
        </w:rPr>
        <w:t>JDT</w:t>
      </w:r>
      <w:r w:rsidRPr="00366139">
        <w:rPr>
          <w:rFonts w:ascii="宋体" w:hAnsi="Arial" w:cs="Arial" w:hint="eastAsia"/>
          <w:color w:val="000000"/>
          <w:szCs w:val="18"/>
        </w:rPr>
        <w:t>）。</w:t>
      </w:r>
    </w:p>
    <w:p w14:paraId="74909E48" w14:textId="77777777" w:rsidR="00791AE2" w:rsidRPr="005A7978" w:rsidRDefault="00791AE2" w:rsidP="001B0518">
      <w:pPr>
        <w:pStyle w:val="3"/>
        <w:spacing w:before="312" w:after="312"/>
      </w:pPr>
      <w:bookmarkStart w:id="93" w:name="_Toc387092794"/>
      <w:bookmarkStart w:id="94" w:name="_Toc179728746"/>
      <w:r w:rsidRPr="007C76F4">
        <w:t>Android SDK</w:t>
      </w:r>
      <w:r w:rsidRPr="005A7978">
        <w:rPr>
          <w:rFonts w:hint="eastAsia"/>
        </w:rPr>
        <w:t>和</w:t>
      </w:r>
      <w:r w:rsidRPr="007C76F4">
        <w:t>ADT</w:t>
      </w:r>
      <w:r w:rsidRPr="005A7978">
        <w:rPr>
          <w:rFonts w:hint="eastAsia"/>
        </w:rPr>
        <w:t>插件</w:t>
      </w:r>
      <w:bookmarkEnd w:id="93"/>
      <w:bookmarkEnd w:id="94"/>
    </w:p>
    <w:p w14:paraId="6B152006" w14:textId="77777777" w:rsidR="00791AE2" w:rsidRPr="00366139" w:rsidRDefault="00791AE2" w:rsidP="00EC5AD8">
      <w:pPr>
        <w:spacing w:before="156" w:after="156"/>
        <w:ind w:firstLineChars="202" w:firstLine="424"/>
        <w:rPr>
          <w:rFonts w:ascii="宋体" w:hAnsi="Arial" w:cs="Arial"/>
          <w:color w:val="000000"/>
          <w:szCs w:val="18"/>
        </w:rPr>
      </w:pPr>
      <w:r w:rsidRPr="00366139">
        <w:rPr>
          <w:rFonts w:ascii="宋体" w:hAnsi="Arial" w:cs="Arial" w:hint="eastAsia"/>
          <w:color w:val="000000"/>
          <w:szCs w:val="18"/>
        </w:rPr>
        <w:t>一般是一些被软件工程师用于为特定的软件包、软件框架、硬件平台、操作系统等建立应用软件的开发工具的集合。在</w:t>
      </w:r>
      <w:r w:rsidRPr="00FD7E4B">
        <w:rPr>
          <w:color w:val="000000"/>
          <w:szCs w:val="18"/>
        </w:rPr>
        <w:t>Android</w:t>
      </w:r>
      <w:r w:rsidRPr="00366139">
        <w:rPr>
          <w:rFonts w:ascii="宋体" w:hAnsi="Arial" w:cs="Arial" w:hint="eastAsia"/>
          <w:color w:val="000000"/>
          <w:szCs w:val="18"/>
        </w:rPr>
        <w:t>中，它为开发者提供了库文件以及其它开发所用到的工具。简单理解为开发工具包集合，是整体开发中所用到的工具包。</w:t>
      </w:r>
    </w:p>
    <w:p w14:paraId="247A675D" w14:textId="77777777" w:rsidR="00791AE2" w:rsidRDefault="00791AE2" w:rsidP="001B0518">
      <w:pPr>
        <w:pStyle w:val="3"/>
        <w:spacing w:before="312" w:after="312"/>
      </w:pPr>
      <w:bookmarkStart w:id="95" w:name="_Toc387092795"/>
      <w:bookmarkStart w:id="96" w:name="_Toc179728747"/>
      <w:bookmarkStart w:id="97" w:name="_Toc292211887"/>
      <w:bookmarkStart w:id="98" w:name="_Toc292211966"/>
      <w:bookmarkStart w:id="99" w:name="_Toc292212266"/>
      <w:bookmarkStart w:id="100" w:name="_Toc292213984"/>
      <w:bookmarkEnd w:id="79"/>
      <w:bookmarkEnd w:id="80"/>
      <w:bookmarkEnd w:id="81"/>
      <w:bookmarkEnd w:id="82"/>
      <w:bookmarkEnd w:id="83"/>
      <w:bookmarkEnd w:id="84"/>
      <w:bookmarkEnd w:id="85"/>
      <w:bookmarkEnd w:id="86"/>
      <w:bookmarkEnd w:id="87"/>
      <w:bookmarkEnd w:id="88"/>
      <w:bookmarkEnd w:id="89"/>
      <w:bookmarkEnd w:id="90"/>
      <w:r>
        <w:t>Android</w:t>
      </w:r>
      <w:r>
        <w:rPr>
          <w:rFonts w:hint="eastAsia"/>
        </w:rPr>
        <w:t>体系</w:t>
      </w:r>
      <w:bookmarkEnd w:id="95"/>
      <w:bookmarkEnd w:id="96"/>
    </w:p>
    <w:p w14:paraId="06DC24E5" w14:textId="77777777" w:rsidR="001B0518" w:rsidRDefault="00791AE2" w:rsidP="00F31923">
      <w:pPr>
        <w:spacing w:before="156" w:after="156"/>
        <w:ind w:firstLine="482"/>
        <w:rPr>
          <w:rFonts w:ascii="宋体" w:hAnsi="Arial" w:cs="Arial"/>
          <w:color w:val="000000"/>
          <w:szCs w:val="18"/>
        </w:rPr>
      </w:pPr>
      <w:r w:rsidRPr="00FD7E4B">
        <w:rPr>
          <w:color w:val="000000"/>
          <w:szCs w:val="18"/>
        </w:rPr>
        <w:t>Andr</w:t>
      </w:r>
      <w:bookmarkStart w:id="101" w:name="_Hlt319655946"/>
      <w:bookmarkStart w:id="102" w:name="_Hlt319655947"/>
      <w:r w:rsidRPr="00FD7E4B">
        <w:rPr>
          <w:color w:val="000000"/>
          <w:szCs w:val="18"/>
        </w:rPr>
        <w:t>o</w:t>
      </w:r>
      <w:bookmarkEnd w:id="101"/>
      <w:bookmarkEnd w:id="102"/>
      <w:r w:rsidRPr="00FD7E4B">
        <w:rPr>
          <w:color w:val="000000"/>
          <w:szCs w:val="18"/>
        </w:rPr>
        <w:t>id</w:t>
      </w:r>
      <w:r w:rsidRPr="00366139">
        <w:rPr>
          <w:rFonts w:ascii="宋体" w:hAnsi="Arial" w:cs="Arial" w:hint="eastAsia"/>
          <w:color w:val="000000"/>
          <w:szCs w:val="18"/>
        </w:rPr>
        <w:t>是一个专门针对移动设备的软件集，它包括一个操作系统，中间件和一些重要的应用程序。</w:t>
      </w:r>
      <w:r w:rsidRPr="00FD7E4B">
        <w:rPr>
          <w:color w:val="000000"/>
          <w:szCs w:val="18"/>
        </w:rPr>
        <w:t>Beta</w:t>
      </w:r>
      <w:r w:rsidRPr="00366139">
        <w:rPr>
          <w:rFonts w:ascii="宋体" w:hAnsi="Arial" w:cs="Arial" w:hint="eastAsia"/>
          <w:color w:val="000000"/>
          <w:szCs w:val="18"/>
        </w:rPr>
        <w:t>版的</w:t>
      </w:r>
      <w:r w:rsidRPr="00FD7E4B">
        <w:rPr>
          <w:color w:val="000000"/>
          <w:szCs w:val="18"/>
        </w:rPr>
        <w:t>Android</w:t>
      </w:r>
      <w:r w:rsidRPr="00366139">
        <w:rPr>
          <w:rFonts w:ascii="宋体" w:hAnsi="Arial" w:cs="Arial"/>
          <w:color w:val="000000"/>
          <w:szCs w:val="18"/>
        </w:rPr>
        <w:t xml:space="preserve"> </w:t>
      </w:r>
      <w:r w:rsidRPr="00F75874">
        <w:rPr>
          <w:color w:val="000000"/>
          <w:szCs w:val="18"/>
        </w:rPr>
        <w:t>SDK</w:t>
      </w:r>
      <w:r w:rsidRPr="00366139">
        <w:rPr>
          <w:rFonts w:ascii="宋体" w:hAnsi="Arial" w:cs="Arial" w:hint="eastAsia"/>
          <w:color w:val="000000"/>
          <w:szCs w:val="18"/>
        </w:rPr>
        <w:t>提供了在</w:t>
      </w:r>
      <w:r w:rsidRPr="00FD7E4B">
        <w:rPr>
          <w:color w:val="000000"/>
          <w:szCs w:val="18"/>
        </w:rPr>
        <w:t>Android</w:t>
      </w:r>
      <w:r w:rsidRPr="00366139">
        <w:rPr>
          <w:rFonts w:ascii="宋体" w:hAnsi="Arial" w:cs="Arial" w:hint="eastAsia"/>
          <w:color w:val="000000"/>
          <w:szCs w:val="18"/>
        </w:rPr>
        <w:t>平台上使用</w:t>
      </w:r>
      <w:r w:rsidRPr="00FD7E4B">
        <w:rPr>
          <w:color w:val="000000"/>
          <w:szCs w:val="18"/>
        </w:rPr>
        <w:t>Java</w:t>
      </w:r>
      <w:r w:rsidRPr="00366139">
        <w:rPr>
          <w:rFonts w:ascii="宋体" w:hAnsi="Arial" w:cs="Arial" w:hint="eastAsia"/>
          <w:color w:val="000000"/>
          <w:szCs w:val="18"/>
        </w:rPr>
        <w:t>语言进行</w:t>
      </w:r>
      <w:r w:rsidRPr="00FD7E4B">
        <w:rPr>
          <w:color w:val="000000"/>
          <w:szCs w:val="18"/>
        </w:rPr>
        <w:t>Android</w:t>
      </w:r>
      <w:r w:rsidRPr="00366139">
        <w:rPr>
          <w:rFonts w:ascii="宋体" w:hAnsi="Arial" w:cs="Arial" w:hint="eastAsia"/>
          <w:color w:val="000000"/>
          <w:szCs w:val="18"/>
        </w:rPr>
        <w:t>应用开发必须的工具和</w:t>
      </w:r>
      <w:r w:rsidRPr="00FD7E4B">
        <w:rPr>
          <w:color w:val="000000"/>
          <w:szCs w:val="18"/>
        </w:rPr>
        <w:t>API</w:t>
      </w:r>
      <w:r w:rsidRPr="00366139">
        <w:rPr>
          <w:rFonts w:ascii="宋体" w:hAnsi="Arial" w:cs="Arial" w:hint="eastAsia"/>
          <w:color w:val="000000"/>
          <w:szCs w:val="18"/>
        </w:rPr>
        <w:t>接口。</w:t>
      </w:r>
      <w:bookmarkStart w:id="103" w:name="_Toc387092796"/>
      <w:bookmarkEnd w:id="97"/>
      <w:bookmarkEnd w:id="98"/>
      <w:bookmarkEnd w:id="99"/>
      <w:bookmarkEnd w:id="100"/>
    </w:p>
    <w:p w14:paraId="46800AF5" w14:textId="77777777" w:rsidR="00791AE2" w:rsidRPr="005F43A6" w:rsidRDefault="00791AE2" w:rsidP="001B0518">
      <w:pPr>
        <w:pStyle w:val="1"/>
        <w:spacing w:before="312" w:after="312"/>
      </w:pPr>
      <w:bookmarkStart w:id="104" w:name="_Toc179728748"/>
      <w:r>
        <w:rPr>
          <w:rFonts w:hint="eastAsia"/>
        </w:rPr>
        <w:t>系统</w:t>
      </w:r>
      <w:r w:rsidRPr="005F43A6">
        <w:rPr>
          <w:rFonts w:hint="eastAsia"/>
        </w:rPr>
        <w:t>设计</w:t>
      </w:r>
      <w:bookmarkEnd w:id="103"/>
      <w:bookmarkEnd w:id="104"/>
    </w:p>
    <w:p w14:paraId="39312176" w14:textId="77777777" w:rsidR="00791AE2" w:rsidRPr="00686E50" w:rsidRDefault="00791AE2" w:rsidP="001B0518">
      <w:pPr>
        <w:pStyle w:val="2"/>
        <w:spacing w:before="312" w:after="312"/>
      </w:pPr>
      <w:bookmarkStart w:id="105" w:name="_Toc387092797"/>
      <w:bookmarkStart w:id="106" w:name="_Toc179728749"/>
      <w:r>
        <w:rPr>
          <w:rFonts w:hint="eastAsia"/>
        </w:rPr>
        <w:t>主体功能模块</w:t>
      </w:r>
      <w:bookmarkEnd w:id="105"/>
      <w:bookmarkEnd w:id="106"/>
    </w:p>
    <w:p w14:paraId="2CDD7825" w14:textId="20F3CD06" w:rsidR="00791AE2" w:rsidRPr="00366139" w:rsidRDefault="00791AE2" w:rsidP="00A75725">
      <w:pPr>
        <w:pStyle w:val="a"/>
        <w:numPr>
          <w:ilvl w:val="0"/>
          <w:numId w:val="0"/>
        </w:numPr>
        <w:tabs>
          <w:tab w:val="left" w:pos="360"/>
        </w:tabs>
        <w:spacing w:before="156" w:after="156"/>
        <w:ind w:firstLineChars="202" w:firstLine="424"/>
        <w:rPr>
          <w:rFonts w:ascii="宋体" w:hAnsi="Arial" w:cs="Arial"/>
          <w:color w:val="000000"/>
          <w:szCs w:val="18"/>
        </w:rPr>
      </w:pPr>
      <w:r w:rsidRPr="00366139">
        <w:rPr>
          <w:rFonts w:ascii="宋体" w:hAnsi="Arial" w:cs="Arial" w:hint="eastAsia"/>
          <w:color w:val="000000"/>
          <w:szCs w:val="18"/>
        </w:rPr>
        <w:t>根据需求分析，本系统主要模块就是</w:t>
      </w:r>
      <w:r w:rsidRPr="00FD7E4B">
        <w:rPr>
          <w:color w:val="000000"/>
          <w:szCs w:val="18"/>
        </w:rPr>
        <w:t>Android</w:t>
      </w:r>
      <w:r w:rsidRPr="00366139">
        <w:rPr>
          <w:rFonts w:ascii="宋体" w:hAnsi="Arial" w:cs="Arial" w:hint="eastAsia"/>
          <w:color w:val="000000"/>
          <w:szCs w:val="18"/>
        </w:rPr>
        <w:t>端。而</w:t>
      </w:r>
      <w:r w:rsidRPr="00FD7E4B">
        <w:rPr>
          <w:color w:val="000000"/>
          <w:szCs w:val="18"/>
        </w:rPr>
        <w:t>Android</w:t>
      </w:r>
      <w:r w:rsidRPr="00366139">
        <w:rPr>
          <w:rFonts w:ascii="宋体" w:hAnsi="Arial" w:cs="Arial" w:hint="eastAsia"/>
          <w:color w:val="000000"/>
          <w:szCs w:val="18"/>
        </w:rPr>
        <w:t>端的功能模块又分为：登录模块、注册模块、左菜单模块、运动模块、地图模块、用户信息修改模块、用户密码修改模块、排行版模块、手机数据库模块、计时器模块、定位模块、背景音乐设置模块、以及运动结束之后的运动结果提交模块、以及结果反馈模块。如</w:t>
      </w:r>
      <w:r w:rsidR="00B72026">
        <w:rPr>
          <w:rFonts w:ascii="宋体" w:hAnsi="Arial" w:cs="Arial"/>
          <w:color w:val="000000"/>
          <w:szCs w:val="18"/>
        </w:rPr>
        <w:fldChar w:fldCharType="begin"/>
      </w:r>
      <w:r w:rsidR="00B72026">
        <w:rPr>
          <w:rFonts w:ascii="宋体" w:hAnsi="Arial" w:cs="Arial"/>
          <w:color w:val="000000"/>
          <w:szCs w:val="18"/>
        </w:rPr>
        <w:instrText xml:space="preserve"> </w:instrText>
      </w:r>
      <w:r w:rsidR="00B72026">
        <w:rPr>
          <w:rFonts w:ascii="宋体" w:hAnsi="Arial" w:cs="Arial" w:hint="eastAsia"/>
          <w:color w:val="000000"/>
          <w:szCs w:val="18"/>
        </w:rPr>
        <w:instrText>REF _Ref179726970 \h</w:instrText>
      </w:r>
      <w:r w:rsidR="00B72026">
        <w:rPr>
          <w:rFonts w:ascii="宋体" w:hAnsi="Arial" w:cs="Arial"/>
          <w:color w:val="000000"/>
          <w:szCs w:val="18"/>
        </w:rPr>
        <w:instrText xml:space="preserve"> </w:instrText>
      </w:r>
      <w:r w:rsidR="00B72026">
        <w:rPr>
          <w:rFonts w:ascii="宋体" w:hAnsi="Arial" w:cs="Arial"/>
          <w:color w:val="000000"/>
          <w:szCs w:val="18"/>
        </w:rPr>
      </w:r>
      <w:r w:rsidR="00B72026">
        <w:rPr>
          <w:rFonts w:ascii="宋体" w:hAnsi="Arial" w:cs="Arial"/>
          <w:color w:val="000000"/>
          <w:szCs w:val="18"/>
        </w:rPr>
        <w:fldChar w:fldCharType="separate"/>
      </w:r>
      <w:r w:rsidR="003B77C0">
        <w:rPr>
          <w:rFonts w:hint="eastAsia"/>
        </w:rPr>
        <w:t>图</w:t>
      </w:r>
      <w:r w:rsidR="003B77C0">
        <w:rPr>
          <w:rFonts w:hint="eastAsia"/>
        </w:rPr>
        <w:t xml:space="preserve"> </w:t>
      </w:r>
      <w:r w:rsidR="003B77C0">
        <w:rPr>
          <w:noProof/>
        </w:rPr>
        <w:t>2</w:t>
      </w:r>
      <w:r w:rsidR="00B72026">
        <w:rPr>
          <w:rFonts w:ascii="宋体" w:hAnsi="Arial" w:cs="Arial"/>
          <w:color w:val="000000"/>
          <w:szCs w:val="18"/>
        </w:rPr>
        <w:fldChar w:fldCharType="end"/>
      </w:r>
      <w:r w:rsidRPr="00366139">
        <w:rPr>
          <w:rFonts w:ascii="宋体" w:hAnsi="Arial" w:cs="Arial" w:hint="eastAsia"/>
          <w:color w:val="000000"/>
          <w:szCs w:val="18"/>
        </w:rPr>
        <w:t>所示。</w:t>
      </w:r>
    </w:p>
    <w:p w14:paraId="6AF29E53" w14:textId="77777777" w:rsidR="00054183" w:rsidRDefault="00791AE2" w:rsidP="00054183">
      <w:pPr>
        <w:pStyle w:val="p0"/>
        <w:keepNext/>
        <w:spacing w:before="156" w:after="156"/>
        <w:jc w:val="center"/>
      </w:pPr>
      <w:r>
        <w:object w:dxaOrig="8984" w:dyaOrig="8052" w14:anchorId="5DAA2A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257.4pt" o:ole="">
            <v:imagedata r:id="rId18" o:title=""/>
          </v:shape>
          <o:OLEObject Type="Embed" ProgID="Visio.Drawing.11" ShapeID="_x0000_i1025" DrawAspect="Content" ObjectID="_1791193312" r:id="rId19"/>
        </w:object>
      </w:r>
    </w:p>
    <w:p w14:paraId="6EBB4AC6" w14:textId="10554C23" w:rsidR="00A95074" w:rsidRDefault="00A95074" w:rsidP="00A95074">
      <w:pPr>
        <w:pStyle w:val="ad"/>
        <w:spacing w:before="156" w:after="156"/>
        <w:jc w:val="center"/>
      </w:pPr>
      <w:bookmarkStart w:id="107" w:name="_Ref179726970"/>
      <w:bookmarkStart w:id="108" w:name="_Ref17972694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4183">
        <w:rPr>
          <w:noProof/>
        </w:rPr>
        <w:t>2</w:t>
      </w:r>
      <w:r>
        <w:fldChar w:fldCharType="end"/>
      </w:r>
      <w:bookmarkEnd w:id="107"/>
      <w:r w:rsidRPr="00031633">
        <w:rPr>
          <w:rFonts w:hint="eastAsia"/>
        </w:rPr>
        <w:t>主体功能模块图</w:t>
      </w:r>
      <w:bookmarkEnd w:id="108"/>
    </w:p>
    <w:p w14:paraId="22308B70" w14:textId="77777777" w:rsidR="00791AE2" w:rsidRDefault="00791AE2" w:rsidP="001B0518">
      <w:pPr>
        <w:pStyle w:val="2"/>
        <w:spacing w:before="312" w:after="312"/>
      </w:pPr>
      <w:bookmarkStart w:id="109" w:name="_Toc387092798"/>
      <w:bookmarkStart w:id="110" w:name="_Toc179728750"/>
      <w:r>
        <w:rPr>
          <w:rFonts w:hint="eastAsia"/>
        </w:rPr>
        <w:t>系统功能说明</w:t>
      </w:r>
      <w:bookmarkEnd w:id="109"/>
      <w:bookmarkEnd w:id="110"/>
    </w:p>
    <w:p w14:paraId="3B6204C1" w14:textId="77777777" w:rsidR="00791AE2" w:rsidRDefault="00791AE2" w:rsidP="00EC5AD8">
      <w:pPr>
        <w:spacing w:before="156" w:after="156"/>
        <w:rPr>
          <w:rFonts w:ascii="宋体" w:hAnsi="Arial" w:cs="Arial"/>
          <w:color w:val="000000"/>
          <w:szCs w:val="18"/>
        </w:rPr>
      </w:pPr>
      <w:r w:rsidRPr="00366139">
        <w:rPr>
          <w:rFonts w:ascii="宋体" w:hAnsi="Arial" w:cs="Arial" w:hint="eastAsia"/>
          <w:color w:val="000000"/>
          <w:szCs w:val="18"/>
        </w:rPr>
        <w:t>本</w:t>
      </w:r>
      <w:r w:rsidRPr="00FD7E4B">
        <w:rPr>
          <w:color w:val="000000"/>
          <w:szCs w:val="18"/>
        </w:rPr>
        <w:t>Android</w:t>
      </w:r>
      <w:r w:rsidRPr="00366139">
        <w:rPr>
          <w:rFonts w:ascii="宋体" w:hAnsi="Arial" w:cs="Arial" w:hint="eastAsia"/>
          <w:color w:val="000000"/>
          <w:szCs w:val="18"/>
        </w:rPr>
        <w:t>应用的各个模块功能如</w:t>
      </w:r>
      <w:r w:rsidR="009C4D53">
        <w:fldChar w:fldCharType="begin"/>
      </w:r>
      <w:r w:rsidR="009C4D53">
        <w:instrText xml:space="preserve"> REF _Ref386373330 \h  \* MERGEFORMAT </w:instrText>
      </w:r>
      <w:r w:rsidR="009C4D53">
        <w:fldChar w:fldCharType="separate"/>
      </w:r>
      <w:r w:rsidRPr="00E174EB">
        <w:rPr>
          <w:rFonts w:ascii="宋体" w:hAnsi="Arial" w:cs="Arial" w:hint="eastAsia"/>
          <w:color w:val="000000"/>
          <w:szCs w:val="18"/>
        </w:rPr>
        <w:t>表</w:t>
      </w:r>
      <w:r w:rsidRPr="00E174EB">
        <w:rPr>
          <w:rFonts w:ascii="宋体" w:hAnsi="Arial" w:cs="Arial"/>
          <w:color w:val="000000"/>
          <w:szCs w:val="18"/>
        </w:rPr>
        <w:t>1</w:t>
      </w:r>
      <w:r w:rsidR="009C4D53">
        <w:fldChar w:fldCharType="end"/>
      </w:r>
      <w:r w:rsidRPr="00366139">
        <w:rPr>
          <w:rFonts w:ascii="宋体" w:hAnsi="Arial" w:cs="Arial" w:hint="eastAsia"/>
          <w:color w:val="000000"/>
          <w:szCs w:val="18"/>
        </w:rPr>
        <w:t>所示</w:t>
      </w:r>
      <w:r>
        <w:rPr>
          <w:rFonts w:ascii="宋体" w:hAnsi="Arial" w:cs="Arial" w:hint="eastAsia"/>
          <w:color w:val="000000"/>
          <w:szCs w:val="18"/>
        </w:rPr>
        <w:t>。</w:t>
      </w:r>
    </w:p>
    <w:p w14:paraId="3A5D3B60" w14:textId="77777777" w:rsidR="00791AE2" w:rsidRPr="00925D5A" w:rsidRDefault="00791AE2" w:rsidP="00DE1CF4">
      <w:pPr>
        <w:pStyle w:val="ad"/>
        <w:spacing w:before="156" w:after="156"/>
        <w:jc w:val="center"/>
        <w:rPr>
          <w:rFonts w:ascii="宋体" w:eastAsia="宋体" w:hAnsi="宋体" w:hint="eastAsia"/>
          <w:b/>
          <w:sz w:val="18"/>
          <w:szCs w:val="18"/>
        </w:rPr>
      </w:pPr>
      <w:bookmarkStart w:id="111" w:name="_Ref386373330"/>
      <w:r w:rsidRPr="00925D5A">
        <w:rPr>
          <w:rFonts w:ascii="宋体" w:eastAsia="宋体" w:hAnsi="宋体" w:hint="eastAsia"/>
          <w:b/>
          <w:sz w:val="18"/>
          <w:szCs w:val="18"/>
        </w:rPr>
        <w:t>表</w:t>
      </w:r>
      <w:r w:rsidRPr="00925D5A">
        <w:rPr>
          <w:rFonts w:ascii="宋体" w:eastAsia="宋体" w:hAnsi="宋体"/>
          <w:b/>
          <w:sz w:val="21"/>
          <w:szCs w:val="18"/>
        </w:rPr>
        <w:fldChar w:fldCharType="begin"/>
      </w:r>
      <w:r w:rsidRPr="00925D5A">
        <w:rPr>
          <w:rFonts w:ascii="宋体" w:eastAsia="宋体" w:hAnsi="宋体"/>
          <w:b/>
          <w:sz w:val="21"/>
          <w:szCs w:val="18"/>
        </w:rPr>
        <w:instrText xml:space="preserve"> SEQ </w:instrText>
      </w:r>
      <w:r w:rsidRPr="00925D5A">
        <w:rPr>
          <w:rFonts w:ascii="宋体" w:eastAsia="宋体" w:hAnsi="宋体" w:hint="eastAsia"/>
          <w:b/>
          <w:sz w:val="21"/>
          <w:szCs w:val="18"/>
        </w:rPr>
        <w:instrText>表</w:instrText>
      </w:r>
      <w:r w:rsidRPr="00925D5A">
        <w:rPr>
          <w:rFonts w:ascii="宋体" w:eastAsia="宋体" w:hAnsi="宋体"/>
          <w:b/>
          <w:sz w:val="21"/>
          <w:szCs w:val="18"/>
        </w:rPr>
        <w:instrText xml:space="preserve"> \* ARABIC </w:instrText>
      </w:r>
      <w:r w:rsidRPr="00925D5A">
        <w:rPr>
          <w:rFonts w:ascii="宋体" w:eastAsia="宋体" w:hAnsi="宋体"/>
          <w:b/>
          <w:sz w:val="21"/>
          <w:szCs w:val="18"/>
        </w:rPr>
        <w:fldChar w:fldCharType="separate"/>
      </w:r>
      <w:r w:rsidRPr="00925D5A">
        <w:rPr>
          <w:rFonts w:ascii="宋体" w:eastAsia="宋体" w:hAnsi="宋体"/>
          <w:b/>
          <w:noProof/>
          <w:sz w:val="21"/>
          <w:szCs w:val="18"/>
        </w:rPr>
        <w:t>1</w:t>
      </w:r>
      <w:r w:rsidRPr="00925D5A">
        <w:rPr>
          <w:rFonts w:ascii="宋体" w:eastAsia="宋体" w:hAnsi="宋体"/>
          <w:b/>
          <w:sz w:val="21"/>
          <w:szCs w:val="18"/>
        </w:rPr>
        <w:fldChar w:fldCharType="end"/>
      </w:r>
      <w:bookmarkEnd w:id="111"/>
      <w:r w:rsidRPr="00925D5A">
        <w:rPr>
          <w:rFonts w:ascii="宋体" w:eastAsia="宋体" w:hAnsi="宋体"/>
          <w:b/>
          <w:sz w:val="21"/>
          <w:szCs w:val="18"/>
        </w:rPr>
        <w:t xml:space="preserve"> </w:t>
      </w:r>
      <w:r w:rsidRPr="00925D5A">
        <w:rPr>
          <w:rFonts w:ascii="宋体" w:eastAsia="宋体" w:hAnsi="宋体" w:hint="eastAsia"/>
          <w:b/>
          <w:sz w:val="18"/>
          <w:szCs w:val="18"/>
        </w:rPr>
        <w:t>各个功能模块的介绍</w:t>
      </w:r>
    </w:p>
    <w:tbl>
      <w:tblPr>
        <w:tblW w:w="0" w:type="auto"/>
        <w:tblBorders>
          <w:top w:val="single" w:sz="4" w:space="0" w:color="auto"/>
          <w:bottom w:val="single" w:sz="12" w:space="0" w:color="000000"/>
        </w:tblBorders>
        <w:tblLook w:val="00A0" w:firstRow="1" w:lastRow="0" w:firstColumn="1" w:lastColumn="0" w:noHBand="0" w:noVBand="0"/>
      </w:tblPr>
      <w:tblGrid>
        <w:gridCol w:w="1908"/>
        <w:gridCol w:w="6404"/>
      </w:tblGrid>
      <w:tr w:rsidR="00791AE2" w:rsidRPr="00E7464A" w14:paraId="420BF138" w14:textId="77777777" w:rsidTr="00E7464A">
        <w:tc>
          <w:tcPr>
            <w:tcW w:w="1951" w:type="dxa"/>
            <w:tcBorders>
              <w:top w:val="single" w:sz="12" w:space="0" w:color="000000"/>
              <w:bottom w:val="single" w:sz="4" w:space="0" w:color="auto"/>
            </w:tcBorders>
            <w:vAlign w:val="center"/>
          </w:tcPr>
          <w:p w14:paraId="25BBB4DB"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功能模块</w:t>
            </w:r>
          </w:p>
        </w:tc>
        <w:tc>
          <w:tcPr>
            <w:tcW w:w="6571" w:type="dxa"/>
            <w:tcBorders>
              <w:top w:val="single" w:sz="12" w:space="0" w:color="000000"/>
              <w:bottom w:val="single" w:sz="4" w:space="0" w:color="auto"/>
            </w:tcBorders>
            <w:vAlign w:val="center"/>
          </w:tcPr>
          <w:p w14:paraId="2D160D60"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功能介绍</w:t>
            </w:r>
          </w:p>
        </w:tc>
      </w:tr>
      <w:tr w:rsidR="00791AE2" w:rsidRPr="00E7464A" w14:paraId="4C523402" w14:textId="77777777" w:rsidTr="00E7464A">
        <w:tc>
          <w:tcPr>
            <w:tcW w:w="1951" w:type="dxa"/>
            <w:tcBorders>
              <w:top w:val="single" w:sz="4" w:space="0" w:color="auto"/>
            </w:tcBorders>
            <w:vAlign w:val="center"/>
          </w:tcPr>
          <w:p w14:paraId="5F31C6E9"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登录模块</w:t>
            </w:r>
          </w:p>
        </w:tc>
        <w:tc>
          <w:tcPr>
            <w:tcW w:w="6571" w:type="dxa"/>
            <w:tcBorders>
              <w:top w:val="single" w:sz="4" w:space="0" w:color="auto"/>
            </w:tcBorders>
            <w:vAlign w:val="center"/>
          </w:tcPr>
          <w:p w14:paraId="13A8C31F"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提供注册用户登录的功能</w:t>
            </w:r>
          </w:p>
        </w:tc>
      </w:tr>
      <w:tr w:rsidR="00791AE2" w:rsidRPr="00E7464A" w14:paraId="79D8ADD9" w14:textId="77777777" w:rsidTr="00E7464A">
        <w:tc>
          <w:tcPr>
            <w:tcW w:w="1951" w:type="dxa"/>
            <w:vAlign w:val="center"/>
          </w:tcPr>
          <w:p w14:paraId="08A20FF7"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注册模块</w:t>
            </w:r>
          </w:p>
        </w:tc>
        <w:tc>
          <w:tcPr>
            <w:tcW w:w="6571" w:type="dxa"/>
            <w:vAlign w:val="center"/>
          </w:tcPr>
          <w:p w14:paraId="4C4B2509"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提供注册新用户的功能</w:t>
            </w:r>
          </w:p>
        </w:tc>
      </w:tr>
      <w:tr w:rsidR="00791AE2" w:rsidRPr="00E7464A" w14:paraId="37730A82" w14:textId="77777777" w:rsidTr="00E7464A">
        <w:tc>
          <w:tcPr>
            <w:tcW w:w="1951" w:type="dxa"/>
            <w:vAlign w:val="center"/>
          </w:tcPr>
          <w:p w14:paraId="08924709"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左菜单模块</w:t>
            </w:r>
          </w:p>
        </w:tc>
        <w:tc>
          <w:tcPr>
            <w:tcW w:w="6571" w:type="dxa"/>
            <w:vAlign w:val="center"/>
          </w:tcPr>
          <w:p w14:paraId="6EBBD8A4"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登录用户能使用功能的一个汇总</w:t>
            </w:r>
          </w:p>
        </w:tc>
      </w:tr>
      <w:tr w:rsidR="00791AE2" w:rsidRPr="00E7464A" w14:paraId="06F436D8" w14:textId="77777777" w:rsidTr="00E7464A">
        <w:tc>
          <w:tcPr>
            <w:tcW w:w="1951" w:type="dxa"/>
            <w:vAlign w:val="center"/>
          </w:tcPr>
          <w:p w14:paraId="5366EBAD"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运动模块</w:t>
            </w:r>
          </w:p>
        </w:tc>
        <w:tc>
          <w:tcPr>
            <w:tcW w:w="6571" w:type="dxa"/>
            <w:vAlign w:val="center"/>
          </w:tcPr>
          <w:p w14:paraId="2E6C2C82"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主要功能模块，提供计时、实时计算跑步数据的功能</w:t>
            </w:r>
          </w:p>
        </w:tc>
      </w:tr>
      <w:tr w:rsidR="00791AE2" w:rsidRPr="00E7464A" w14:paraId="72F571F6" w14:textId="77777777" w:rsidTr="00E7464A">
        <w:tc>
          <w:tcPr>
            <w:tcW w:w="1951" w:type="dxa"/>
            <w:vAlign w:val="center"/>
          </w:tcPr>
          <w:p w14:paraId="61E8B81C"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地图模块</w:t>
            </w:r>
          </w:p>
        </w:tc>
        <w:tc>
          <w:tcPr>
            <w:tcW w:w="6571" w:type="dxa"/>
            <w:vAlign w:val="center"/>
          </w:tcPr>
          <w:p w14:paraId="37EBFA7D"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提供查看当前位置和跑步路线的功能</w:t>
            </w:r>
          </w:p>
        </w:tc>
      </w:tr>
      <w:tr w:rsidR="00791AE2" w:rsidRPr="00E7464A" w14:paraId="3F05ECB7" w14:textId="77777777" w:rsidTr="00E7464A">
        <w:tc>
          <w:tcPr>
            <w:tcW w:w="1951" w:type="dxa"/>
            <w:vAlign w:val="center"/>
          </w:tcPr>
          <w:p w14:paraId="4D21E16E"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用户信息修改模块</w:t>
            </w:r>
          </w:p>
        </w:tc>
        <w:tc>
          <w:tcPr>
            <w:tcW w:w="6571" w:type="dxa"/>
            <w:vAlign w:val="center"/>
          </w:tcPr>
          <w:p w14:paraId="27D20491"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提供登录用户修改自己基本信息的功能</w:t>
            </w:r>
          </w:p>
        </w:tc>
      </w:tr>
      <w:tr w:rsidR="00791AE2" w:rsidRPr="00E7464A" w14:paraId="35264AF4" w14:textId="77777777" w:rsidTr="00E7464A">
        <w:tc>
          <w:tcPr>
            <w:tcW w:w="1951" w:type="dxa"/>
            <w:vAlign w:val="center"/>
          </w:tcPr>
          <w:p w14:paraId="6157119A"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用户密码修改模块</w:t>
            </w:r>
          </w:p>
        </w:tc>
        <w:tc>
          <w:tcPr>
            <w:tcW w:w="6571" w:type="dxa"/>
            <w:vAlign w:val="center"/>
          </w:tcPr>
          <w:p w14:paraId="644B3B14"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提供登录用户修改自己密码的功能</w:t>
            </w:r>
          </w:p>
        </w:tc>
      </w:tr>
      <w:tr w:rsidR="00791AE2" w:rsidRPr="00E7464A" w14:paraId="77D6A3D4" w14:textId="77777777" w:rsidTr="00E7464A">
        <w:tc>
          <w:tcPr>
            <w:tcW w:w="1951" w:type="dxa"/>
            <w:vAlign w:val="center"/>
          </w:tcPr>
          <w:p w14:paraId="19164092"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排行版模块</w:t>
            </w:r>
          </w:p>
        </w:tc>
        <w:tc>
          <w:tcPr>
            <w:tcW w:w="6571" w:type="dxa"/>
            <w:vAlign w:val="center"/>
          </w:tcPr>
          <w:p w14:paraId="05B7D0EC"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提供查看排行榜的功能</w:t>
            </w:r>
          </w:p>
        </w:tc>
      </w:tr>
      <w:tr w:rsidR="00791AE2" w:rsidRPr="00E7464A" w14:paraId="364468A0" w14:textId="77777777" w:rsidTr="00E7464A">
        <w:tc>
          <w:tcPr>
            <w:tcW w:w="1951" w:type="dxa"/>
            <w:vAlign w:val="center"/>
          </w:tcPr>
          <w:p w14:paraId="005801C4"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lastRenderedPageBreak/>
              <w:t>手机数据库模块</w:t>
            </w:r>
          </w:p>
        </w:tc>
        <w:tc>
          <w:tcPr>
            <w:tcW w:w="6571" w:type="dxa"/>
            <w:vAlign w:val="center"/>
          </w:tcPr>
          <w:p w14:paraId="4B487885"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向其他功能模块提供本地数据库增删改查操作</w:t>
            </w:r>
          </w:p>
        </w:tc>
      </w:tr>
      <w:tr w:rsidR="00791AE2" w:rsidRPr="00E7464A" w14:paraId="1B192E74" w14:textId="77777777" w:rsidTr="00E7464A">
        <w:tc>
          <w:tcPr>
            <w:tcW w:w="1951" w:type="dxa"/>
            <w:vAlign w:val="center"/>
          </w:tcPr>
          <w:p w14:paraId="796E8FF9"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计时器模块</w:t>
            </w:r>
          </w:p>
        </w:tc>
        <w:tc>
          <w:tcPr>
            <w:tcW w:w="6571" w:type="dxa"/>
            <w:vAlign w:val="center"/>
          </w:tcPr>
          <w:p w14:paraId="21963919" w14:textId="77777777" w:rsidR="00791AE2" w:rsidRPr="00925D5A" w:rsidRDefault="00791AE2" w:rsidP="00E7464A">
            <w:pPr>
              <w:spacing w:before="156" w:after="156"/>
              <w:jc w:val="center"/>
              <w:rPr>
                <w:rFonts w:ascii="Calibri" w:hAnsi="宋体" w:hint="eastAsia"/>
                <w:sz w:val="18"/>
              </w:rPr>
            </w:pPr>
            <w:r w:rsidRPr="00925D5A">
              <w:rPr>
                <w:rFonts w:ascii="Calibri" w:hAnsi="宋体" w:hint="eastAsia"/>
                <w:sz w:val="18"/>
              </w:rPr>
              <w:t>实现定时计算功能，供运动模块使用</w:t>
            </w:r>
          </w:p>
        </w:tc>
      </w:tr>
    </w:tbl>
    <w:p w14:paraId="3017DEB9" w14:textId="77777777" w:rsidR="00791AE2" w:rsidRDefault="00791AE2" w:rsidP="001B0518">
      <w:pPr>
        <w:pStyle w:val="2"/>
        <w:spacing w:before="312" w:after="312"/>
      </w:pPr>
      <w:bookmarkStart w:id="112" w:name="_Toc387092799"/>
      <w:bookmarkStart w:id="113" w:name="_Toc179728751"/>
      <w:r>
        <w:rPr>
          <w:rFonts w:hint="eastAsia"/>
        </w:rPr>
        <w:t>系统流程图</w:t>
      </w:r>
      <w:bookmarkEnd w:id="112"/>
      <w:bookmarkEnd w:id="113"/>
    </w:p>
    <w:p w14:paraId="1EC83D18" w14:textId="77777777" w:rsidR="00791AE2" w:rsidRPr="00366139" w:rsidRDefault="00791AE2" w:rsidP="00A75725">
      <w:pPr>
        <w:spacing w:before="156" w:after="156"/>
        <w:ind w:firstLineChars="202" w:firstLine="424"/>
        <w:rPr>
          <w:rFonts w:ascii="宋体" w:hAnsi="Arial" w:cs="Arial"/>
          <w:color w:val="000000"/>
          <w:szCs w:val="18"/>
        </w:rPr>
      </w:pPr>
      <w:r>
        <w:rPr>
          <w:rFonts w:ascii="宋体" w:hAnsi="Arial" w:cs="Arial" w:hint="eastAsia"/>
          <w:color w:val="000000"/>
          <w:szCs w:val="18"/>
        </w:rPr>
        <w:t>根据需求分析，本系统预定完成如下功能，而对于系统之间的一些方法调用关系，通过如下的</w:t>
      </w:r>
      <w:r w:rsidRPr="00366139">
        <w:rPr>
          <w:rFonts w:ascii="宋体" w:hAnsi="Arial" w:cs="Arial" w:hint="eastAsia"/>
          <w:color w:val="000000"/>
          <w:szCs w:val="18"/>
        </w:rPr>
        <w:t>系统总体流程图</w:t>
      </w:r>
      <w:r>
        <w:rPr>
          <w:rFonts w:ascii="宋体" w:hAnsi="Arial" w:cs="Arial" w:hint="eastAsia"/>
          <w:color w:val="000000"/>
          <w:szCs w:val="18"/>
        </w:rPr>
        <w:t>所展示，具体</w:t>
      </w:r>
      <w:r w:rsidRPr="00366139">
        <w:rPr>
          <w:rFonts w:ascii="宋体" w:hAnsi="Arial" w:cs="Arial" w:hint="eastAsia"/>
          <w:color w:val="000000"/>
          <w:szCs w:val="18"/>
        </w:rPr>
        <w:t>如</w:t>
      </w:r>
      <w:r w:rsidR="00B72026">
        <w:fldChar w:fldCharType="begin"/>
      </w:r>
      <w:r w:rsidR="00B72026">
        <w:rPr>
          <w:rFonts w:ascii="宋体" w:hAnsi="Arial" w:cs="Arial"/>
          <w:color w:val="000000"/>
          <w:szCs w:val="18"/>
        </w:rPr>
        <w:instrText xml:space="preserve"> </w:instrText>
      </w:r>
      <w:r w:rsidR="00B72026">
        <w:rPr>
          <w:rFonts w:ascii="宋体" w:hAnsi="Arial" w:cs="Arial" w:hint="eastAsia"/>
          <w:color w:val="000000"/>
          <w:szCs w:val="18"/>
        </w:rPr>
        <w:instrText>REF _Ref179727099 \h</w:instrText>
      </w:r>
      <w:r w:rsidR="00B72026">
        <w:rPr>
          <w:rFonts w:ascii="宋体" w:hAnsi="Arial" w:cs="Arial"/>
          <w:color w:val="000000"/>
          <w:szCs w:val="18"/>
        </w:rPr>
        <w:instrText xml:space="preserve"> </w:instrText>
      </w:r>
      <w:r w:rsidR="00B72026">
        <w:fldChar w:fldCharType="separate"/>
      </w:r>
      <w:r w:rsidR="00B72026">
        <w:rPr>
          <w:rFonts w:hint="eastAsia"/>
        </w:rPr>
        <w:t>图</w:t>
      </w:r>
      <w:r w:rsidR="00B72026">
        <w:rPr>
          <w:rFonts w:hint="eastAsia"/>
        </w:rPr>
        <w:t xml:space="preserve"> </w:t>
      </w:r>
      <w:r w:rsidR="00B72026">
        <w:rPr>
          <w:noProof/>
        </w:rPr>
        <w:t>2</w:t>
      </w:r>
      <w:r w:rsidR="00B72026">
        <w:fldChar w:fldCharType="end"/>
      </w:r>
      <w:r w:rsidRPr="00366139">
        <w:rPr>
          <w:rFonts w:ascii="宋体" w:hAnsi="Arial" w:cs="Arial" w:hint="eastAsia"/>
          <w:color w:val="000000"/>
          <w:szCs w:val="18"/>
        </w:rPr>
        <w:t>所示</w:t>
      </w:r>
      <w:r>
        <w:rPr>
          <w:rFonts w:ascii="宋体" w:hAnsi="Arial" w:cs="Arial" w:hint="eastAsia"/>
          <w:color w:val="000000"/>
          <w:szCs w:val="18"/>
        </w:rPr>
        <w:t>。</w:t>
      </w:r>
    </w:p>
    <w:p w14:paraId="02DC8C0D" w14:textId="77777777" w:rsidR="00B72026" w:rsidRDefault="00791AE2" w:rsidP="00B72026">
      <w:pPr>
        <w:keepNext/>
        <w:spacing w:before="156" w:after="156"/>
        <w:jc w:val="center"/>
      </w:pPr>
      <w:r>
        <w:object w:dxaOrig="15901" w:dyaOrig="13974" w14:anchorId="64208A50">
          <v:shape id="_x0000_i1026" type="#_x0000_t75" style="width:453pt;height:398.4pt" o:ole="">
            <v:imagedata r:id="rId20" o:title=""/>
          </v:shape>
          <o:OLEObject Type="Embed" ProgID="Visio.Drawing.11" ShapeID="_x0000_i1026" DrawAspect="Content" ObjectID="_1791193313" r:id="rId21"/>
        </w:object>
      </w:r>
    </w:p>
    <w:p w14:paraId="61F58964" w14:textId="382E3656" w:rsidR="00791AE2" w:rsidRDefault="00B72026" w:rsidP="00B72026">
      <w:pPr>
        <w:pStyle w:val="ad"/>
        <w:spacing w:before="156" w:after="156"/>
        <w:jc w:val="center"/>
      </w:pPr>
      <w:bookmarkStart w:id="114" w:name="_Ref17972709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4183">
        <w:rPr>
          <w:noProof/>
        </w:rPr>
        <w:t>3</w:t>
      </w:r>
      <w:r>
        <w:fldChar w:fldCharType="end"/>
      </w:r>
      <w:bookmarkEnd w:id="114"/>
      <w:r w:rsidRPr="007F791F">
        <w:rPr>
          <w:rFonts w:hint="eastAsia"/>
        </w:rPr>
        <w:t>步行者运动软件的系统流程图</w:t>
      </w:r>
    </w:p>
    <w:p w14:paraId="23A4A3CA" w14:textId="77777777" w:rsidR="00791AE2" w:rsidRDefault="00791AE2" w:rsidP="001B0518">
      <w:pPr>
        <w:pStyle w:val="2"/>
        <w:spacing w:before="312" w:after="312"/>
      </w:pPr>
      <w:bookmarkStart w:id="115" w:name="_Toc387092801"/>
      <w:bookmarkStart w:id="116" w:name="_Toc179728752"/>
      <w:r>
        <w:rPr>
          <w:rFonts w:hint="eastAsia"/>
        </w:rPr>
        <w:lastRenderedPageBreak/>
        <w:t>数据库的设计</w:t>
      </w:r>
      <w:bookmarkEnd w:id="115"/>
      <w:bookmarkEnd w:id="116"/>
    </w:p>
    <w:p w14:paraId="7E2C3A6C" w14:textId="77777777" w:rsidR="00791AE2" w:rsidRDefault="00791AE2" w:rsidP="001B0518">
      <w:pPr>
        <w:pStyle w:val="3"/>
        <w:spacing w:before="312" w:after="312"/>
      </w:pPr>
      <w:bookmarkStart w:id="117" w:name="_Toc387092802"/>
      <w:bookmarkStart w:id="118" w:name="_Toc179728753"/>
      <w:r>
        <w:t>E-R</w:t>
      </w:r>
      <w:r>
        <w:rPr>
          <w:rFonts w:hint="eastAsia"/>
        </w:rPr>
        <w:t>图的设计</w:t>
      </w:r>
      <w:bookmarkEnd w:id="117"/>
      <w:bookmarkEnd w:id="118"/>
    </w:p>
    <w:p w14:paraId="01CA2A5D" w14:textId="77777777" w:rsidR="00F31923" w:rsidRDefault="00791AE2" w:rsidP="00F31923">
      <w:pPr>
        <w:spacing w:before="156" w:after="156"/>
        <w:ind w:firstLineChars="202" w:firstLine="424"/>
        <w:rPr>
          <w:rFonts w:ascii="宋体" w:hAnsi="Arial" w:cs="Arial"/>
          <w:color w:val="000000"/>
          <w:szCs w:val="18"/>
        </w:rPr>
      </w:pPr>
      <w:r w:rsidRPr="00367CD6">
        <w:rPr>
          <w:rFonts w:ascii="宋体" w:hAnsi="Arial" w:cs="Arial" w:hint="eastAsia"/>
          <w:color w:val="000000"/>
          <w:szCs w:val="18"/>
        </w:rPr>
        <w:t>数据库的概念设计</w:t>
      </w:r>
      <w:r w:rsidRPr="00367CD6">
        <w:rPr>
          <w:rFonts w:ascii="宋体" w:hAnsi="Arial" w:cs="Arial"/>
          <w:color w:val="000000"/>
          <w:szCs w:val="18"/>
        </w:rPr>
        <w:t>,</w:t>
      </w:r>
      <w:r w:rsidRPr="00367CD6">
        <w:rPr>
          <w:rFonts w:ascii="宋体" w:hAnsi="Arial" w:cs="Arial" w:hint="eastAsia"/>
          <w:color w:val="000000"/>
          <w:szCs w:val="18"/>
        </w:rPr>
        <w:t>即利用数据模型进行概念数据库的模型设计</w:t>
      </w:r>
      <w:r>
        <w:rPr>
          <w:rFonts w:ascii="宋体" w:hAnsi="Arial" w:cs="Arial" w:hint="eastAsia"/>
          <w:color w:val="000000"/>
          <w:szCs w:val="18"/>
        </w:rPr>
        <w:t>。</w:t>
      </w:r>
      <w:r w:rsidRPr="00367CD6">
        <w:rPr>
          <w:rFonts w:ascii="宋体" w:hAnsi="Arial" w:cs="Arial" w:hint="eastAsia"/>
          <w:color w:val="000000"/>
          <w:szCs w:val="18"/>
        </w:rPr>
        <w:t>根据步行者跑步软件的需求</w:t>
      </w:r>
      <w:r w:rsidRPr="00367CD6">
        <w:rPr>
          <w:rFonts w:ascii="宋体" w:hAnsi="Arial" w:cs="Arial"/>
          <w:color w:val="000000"/>
          <w:szCs w:val="18"/>
        </w:rPr>
        <w:t>,</w:t>
      </w:r>
      <w:r w:rsidRPr="00367CD6">
        <w:rPr>
          <w:rFonts w:ascii="宋体" w:hAnsi="Arial" w:cs="Arial" w:hint="eastAsia"/>
          <w:color w:val="000000"/>
          <w:szCs w:val="18"/>
        </w:rPr>
        <w:t>设计出以下的用户与运动结果的关系模型图</w:t>
      </w:r>
      <w:r w:rsidRPr="00367CD6">
        <w:rPr>
          <w:rFonts w:ascii="宋体" w:hAnsi="Arial" w:cs="Arial"/>
          <w:color w:val="000000"/>
          <w:szCs w:val="18"/>
        </w:rPr>
        <w:t>(</w:t>
      </w:r>
      <w:r w:rsidRPr="00FD7E4B">
        <w:rPr>
          <w:color w:val="000000"/>
          <w:szCs w:val="18"/>
        </w:rPr>
        <w:t>E-R</w:t>
      </w:r>
      <w:r w:rsidRPr="00367CD6">
        <w:rPr>
          <w:rFonts w:ascii="宋体" w:hAnsi="Arial" w:cs="Arial"/>
          <w:color w:val="000000"/>
          <w:szCs w:val="18"/>
        </w:rPr>
        <w:t>)</w:t>
      </w:r>
      <w:r w:rsidRPr="00367CD6">
        <w:rPr>
          <w:rFonts w:ascii="宋体" w:hAnsi="Arial" w:cs="Arial" w:hint="eastAsia"/>
          <w:color w:val="000000"/>
          <w:szCs w:val="18"/>
        </w:rPr>
        <w:t>图</w:t>
      </w:r>
      <w:r>
        <w:rPr>
          <w:rFonts w:ascii="宋体" w:hAnsi="Arial" w:cs="Arial" w:hint="eastAsia"/>
          <w:color w:val="000000"/>
          <w:szCs w:val="18"/>
        </w:rPr>
        <w:t>。</w:t>
      </w:r>
      <w:bookmarkStart w:id="119" w:name="_Toc387092803"/>
    </w:p>
    <w:p w14:paraId="43C7DF44" w14:textId="77777777" w:rsidR="00791AE2" w:rsidRDefault="00791AE2" w:rsidP="001B0518">
      <w:pPr>
        <w:pStyle w:val="3"/>
        <w:spacing w:before="312" w:after="312"/>
      </w:pPr>
      <w:bookmarkStart w:id="120" w:name="_Toc179728754"/>
      <w:r>
        <w:rPr>
          <w:rFonts w:hint="eastAsia"/>
        </w:rPr>
        <w:t>关系模型的设计</w:t>
      </w:r>
      <w:bookmarkEnd w:id="119"/>
      <w:bookmarkEnd w:id="120"/>
    </w:p>
    <w:p w14:paraId="65CD175C" w14:textId="77777777" w:rsidR="00F31923" w:rsidRDefault="00791AE2" w:rsidP="00F31923">
      <w:pPr>
        <w:spacing w:before="156" w:after="156"/>
        <w:ind w:firstLineChars="202" w:firstLine="424"/>
      </w:pPr>
      <w:r>
        <w:t>SQLite</w:t>
      </w:r>
      <w:r>
        <w:rPr>
          <w:rFonts w:hint="eastAsia"/>
        </w:rPr>
        <w:t>是</w:t>
      </w:r>
      <w:r>
        <w:t>Android</w:t>
      </w:r>
      <w:r>
        <w:rPr>
          <w:rFonts w:hint="eastAsia"/>
        </w:rPr>
        <w:t>系统下的轻型关系型数据库，而对于本系统而言需要做到设定三张表来储存所要保存的数据，</w:t>
      </w:r>
      <w:bookmarkStart w:id="121" w:name="_Toc387092804"/>
    </w:p>
    <w:p w14:paraId="0806053C" w14:textId="77777777" w:rsidR="00791AE2" w:rsidRDefault="00791AE2" w:rsidP="001B0518">
      <w:pPr>
        <w:pStyle w:val="3"/>
        <w:spacing w:before="312" w:after="312"/>
      </w:pPr>
      <w:bookmarkStart w:id="122" w:name="_Toc179728755"/>
      <w:r>
        <w:rPr>
          <w:rFonts w:hint="eastAsia"/>
        </w:rPr>
        <w:t>数据库连接</w:t>
      </w:r>
      <w:bookmarkEnd w:id="121"/>
      <w:bookmarkEnd w:id="122"/>
    </w:p>
    <w:p w14:paraId="6A0375FB" w14:textId="77777777" w:rsidR="00791AE2" w:rsidRPr="00367CD6" w:rsidRDefault="00791AE2" w:rsidP="00A75725">
      <w:pPr>
        <w:widowControl/>
        <w:spacing w:before="156" w:after="156"/>
        <w:ind w:firstLineChars="150" w:firstLine="315"/>
        <w:rPr>
          <w:rFonts w:ascii="宋体" w:hAnsi="Arial" w:cs="Arial"/>
          <w:color w:val="000000"/>
          <w:szCs w:val="18"/>
        </w:rPr>
      </w:pPr>
      <w:r w:rsidRPr="00367CD6">
        <w:rPr>
          <w:rFonts w:ascii="宋体" w:hAnsi="Arial" w:cs="Arial" w:hint="eastAsia"/>
          <w:color w:val="000000"/>
          <w:szCs w:val="18"/>
        </w:rPr>
        <w:t>在</w:t>
      </w:r>
      <w:r w:rsidRPr="00FD7E4B">
        <w:rPr>
          <w:color w:val="000000"/>
          <w:szCs w:val="18"/>
        </w:rPr>
        <w:t>Android</w:t>
      </w:r>
      <w:r w:rsidRPr="00367CD6">
        <w:rPr>
          <w:rFonts w:ascii="宋体" w:hAnsi="Arial" w:cs="Arial" w:hint="eastAsia"/>
          <w:color w:val="000000"/>
          <w:szCs w:val="18"/>
        </w:rPr>
        <w:t>系统中自带</w:t>
      </w:r>
      <w:r w:rsidRPr="00FD7E4B">
        <w:rPr>
          <w:color w:val="000000"/>
          <w:szCs w:val="18"/>
        </w:rPr>
        <w:t>SQLite</w:t>
      </w:r>
      <w:r w:rsidRPr="00367CD6">
        <w:rPr>
          <w:rFonts w:ascii="宋体" w:hAnsi="Arial" w:cs="Arial" w:hint="eastAsia"/>
          <w:color w:val="000000"/>
          <w:szCs w:val="18"/>
        </w:rPr>
        <w:t>数据库，这是一个十分小型的数据库，这样正适合</w:t>
      </w:r>
      <w:r w:rsidRPr="00FD7E4B">
        <w:rPr>
          <w:color w:val="000000"/>
          <w:szCs w:val="18"/>
        </w:rPr>
        <w:t>Android</w:t>
      </w:r>
      <w:r w:rsidRPr="00367CD6">
        <w:rPr>
          <w:rFonts w:ascii="宋体" w:hAnsi="Arial" w:cs="Arial" w:hint="eastAsia"/>
          <w:color w:val="000000"/>
          <w:szCs w:val="18"/>
        </w:rPr>
        <w:t>这种移动平台使用。</w:t>
      </w:r>
      <w:r w:rsidRPr="00FD7E4B">
        <w:rPr>
          <w:color w:val="000000"/>
          <w:szCs w:val="18"/>
        </w:rPr>
        <w:t>Android</w:t>
      </w:r>
      <w:r w:rsidRPr="00367CD6">
        <w:rPr>
          <w:rFonts w:ascii="宋体" w:hAnsi="Arial" w:cs="Arial" w:hint="eastAsia"/>
          <w:color w:val="000000"/>
          <w:szCs w:val="18"/>
        </w:rPr>
        <w:t>使用</w:t>
      </w:r>
      <w:r w:rsidRPr="00FD7E4B">
        <w:rPr>
          <w:color w:val="000000"/>
          <w:szCs w:val="18"/>
        </w:rPr>
        <w:t>ContentProvider</w:t>
      </w:r>
      <w:r w:rsidRPr="00367CD6">
        <w:rPr>
          <w:rFonts w:ascii="宋体" w:hAnsi="Arial" w:cs="Arial" w:hint="eastAsia"/>
          <w:color w:val="000000"/>
          <w:szCs w:val="18"/>
        </w:rPr>
        <w:t>作为内容提供商，</w:t>
      </w:r>
      <w:r w:rsidRPr="00FD7E4B">
        <w:rPr>
          <w:color w:val="000000"/>
          <w:szCs w:val="18"/>
        </w:rPr>
        <w:t>SQLiteOpenHelper</w:t>
      </w:r>
      <w:r w:rsidRPr="00367CD6">
        <w:rPr>
          <w:rFonts w:ascii="宋体" w:hAnsi="Arial" w:cs="Arial" w:hint="eastAsia"/>
          <w:color w:val="000000"/>
          <w:szCs w:val="18"/>
        </w:rPr>
        <w:t>数据库帮助类来进行对数据库的创建和操作。通过</w:t>
      </w:r>
      <w:r w:rsidRPr="00FD7E4B">
        <w:rPr>
          <w:color w:val="000000"/>
          <w:szCs w:val="18"/>
        </w:rPr>
        <w:t>Context</w:t>
      </w:r>
      <w:r w:rsidRPr="00367CD6">
        <w:rPr>
          <w:rFonts w:ascii="宋体" w:hAnsi="Arial" w:cs="Arial"/>
          <w:color w:val="000000"/>
          <w:szCs w:val="18"/>
        </w:rPr>
        <w:t>.</w:t>
      </w:r>
      <w:r w:rsidRPr="00FD7E4B">
        <w:rPr>
          <w:color w:val="000000"/>
          <w:szCs w:val="18"/>
        </w:rPr>
        <w:t>getContentResolver()</w:t>
      </w:r>
      <w:r w:rsidRPr="00367CD6">
        <w:rPr>
          <w:rFonts w:ascii="宋体" w:hAnsi="Arial" w:cs="Arial" w:hint="eastAsia"/>
          <w:color w:val="000000"/>
          <w:szCs w:val="18"/>
        </w:rPr>
        <w:t>方法直接对数据库进行操作。</w:t>
      </w:r>
    </w:p>
    <w:p w14:paraId="21D21E50" w14:textId="77777777" w:rsidR="00791AE2" w:rsidRPr="00E44A16" w:rsidRDefault="00791AE2" w:rsidP="001B0518">
      <w:pPr>
        <w:pStyle w:val="1"/>
        <w:spacing w:before="312" w:after="312"/>
      </w:pPr>
      <w:bookmarkStart w:id="123" w:name="_Toc387092809"/>
      <w:bookmarkStart w:id="124" w:name="_Toc179728756"/>
      <w:r>
        <w:rPr>
          <w:rFonts w:hint="eastAsia"/>
        </w:rPr>
        <w:t>功能</w:t>
      </w:r>
      <w:r w:rsidRPr="00645E5A">
        <w:rPr>
          <w:rFonts w:hint="eastAsia"/>
        </w:rPr>
        <w:t>模块的实现</w:t>
      </w:r>
      <w:bookmarkEnd w:id="123"/>
      <w:bookmarkEnd w:id="124"/>
    </w:p>
    <w:p w14:paraId="14E1ADC5" w14:textId="77777777" w:rsidR="00791AE2" w:rsidRDefault="00791AE2" w:rsidP="006C39BA">
      <w:pPr>
        <w:pStyle w:val="2"/>
        <w:spacing w:before="312" w:after="312"/>
      </w:pPr>
      <w:bookmarkStart w:id="125" w:name="_Toc387092810"/>
      <w:bookmarkStart w:id="126" w:name="_Toc179728757"/>
      <w:r>
        <w:rPr>
          <w:rFonts w:hint="eastAsia"/>
        </w:rPr>
        <w:t>登录模块</w:t>
      </w:r>
      <w:bookmarkEnd w:id="125"/>
      <w:bookmarkEnd w:id="126"/>
    </w:p>
    <w:p w14:paraId="30D415B7" w14:textId="77777777" w:rsidR="00791AE2" w:rsidRPr="00366139" w:rsidRDefault="00791AE2" w:rsidP="00A75725">
      <w:pPr>
        <w:pStyle w:val="p17"/>
        <w:spacing w:before="156" w:after="156"/>
        <w:ind w:firstLineChars="200" w:firstLine="420"/>
        <w:rPr>
          <w:rFonts w:ascii="宋体" w:hAnsi="Arial" w:cs="Arial"/>
          <w:color w:val="000000"/>
          <w:kern w:val="2"/>
          <w:szCs w:val="18"/>
        </w:rPr>
      </w:pPr>
      <w:r w:rsidRPr="00366139">
        <w:rPr>
          <w:rFonts w:ascii="宋体" w:hAnsi="Arial" w:cs="Arial" w:hint="eastAsia"/>
          <w:color w:val="000000"/>
          <w:kern w:val="2"/>
          <w:szCs w:val="18"/>
        </w:rPr>
        <w:t>进入该模块前，会有一个度约为</w:t>
      </w:r>
      <w:r w:rsidRPr="00366139">
        <w:rPr>
          <w:rFonts w:ascii="宋体" w:hAnsi="Arial" w:cs="Arial"/>
          <w:color w:val="000000"/>
          <w:kern w:val="2"/>
          <w:szCs w:val="18"/>
        </w:rPr>
        <w:t>2.5</w:t>
      </w:r>
      <w:r w:rsidRPr="00366139">
        <w:rPr>
          <w:rFonts w:ascii="宋体" w:hAnsi="Arial" w:cs="Arial" w:hint="eastAsia"/>
          <w:color w:val="000000"/>
          <w:kern w:val="2"/>
          <w:szCs w:val="18"/>
        </w:rPr>
        <w:t>秒的小动画。这个是本应用的一个入口，会从</w:t>
      </w:r>
      <w:r w:rsidRPr="00FD7E4B">
        <w:rPr>
          <w:color w:val="000000"/>
          <w:kern w:val="2"/>
          <w:szCs w:val="18"/>
        </w:rPr>
        <w:t>SharedPreferences</w:t>
      </w:r>
      <w:r w:rsidRPr="00366139">
        <w:rPr>
          <w:rFonts w:ascii="宋体" w:hAnsi="Arial" w:cs="Arial" w:hint="eastAsia"/>
          <w:color w:val="000000"/>
          <w:kern w:val="2"/>
          <w:szCs w:val="18"/>
        </w:rPr>
        <w:t>里获取已经登录过本系统的人的注册邮箱以及注册密码，点击登录就可以了。如果没有账号，可以选取注册功能也就是</w:t>
      </w:r>
      <w:r w:rsidRPr="00FD7E4B">
        <w:rPr>
          <w:color w:val="000000"/>
          <w:kern w:val="2"/>
          <w:szCs w:val="18"/>
        </w:rPr>
        <w:t>Register</w:t>
      </w:r>
      <w:r w:rsidRPr="00366139">
        <w:rPr>
          <w:rFonts w:ascii="宋体" w:hAnsi="Arial" w:cs="Arial" w:hint="eastAsia"/>
          <w:color w:val="000000"/>
          <w:kern w:val="2"/>
          <w:szCs w:val="18"/>
        </w:rPr>
        <w:t>，然后填写注册信息就可以了，注册成功后会跳转回本界面，用户注册的信息会显示在上面，直接输入密码就可以登陆了。具体实现流程图如</w:t>
      </w:r>
      <w:r w:rsidR="00B72026">
        <w:fldChar w:fldCharType="begin"/>
      </w:r>
      <w:r w:rsidR="00B72026">
        <w:rPr>
          <w:rFonts w:ascii="宋体" w:hAnsi="Arial" w:cs="Arial"/>
          <w:color w:val="000000"/>
          <w:kern w:val="2"/>
          <w:szCs w:val="18"/>
        </w:rPr>
        <w:instrText xml:space="preserve"> </w:instrText>
      </w:r>
      <w:r w:rsidR="00B72026">
        <w:rPr>
          <w:rFonts w:ascii="宋体" w:hAnsi="Arial" w:cs="Arial" w:hint="eastAsia"/>
          <w:color w:val="000000"/>
          <w:kern w:val="2"/>
          <w:szCs w:val="18"/>
        </w:rPr>
        <w:instrText>REF _Ref179727158 \h</w:instrText>
      </w:r>
      <w:r w:rsidR="00B72026">
        <w:rPr>
          <w:rFonts w:ascii="宋体" w:hAnsi="Arial" w:cs="Arial"/>
          <w:color w:val="000000"/>
          <w:kern w:val="2"/>
          <w:szCs w:val="18"/>
        </w:rPr>
        <w:instrText xml:space="preserve"> </w:instrText>
      </w:r>
      <w:r w:rsidR="00B72026">
        <w:fldChar w:fldCharType="separate"/>
      </w:r>
      <w:r w:rsidR="00B72026">
        <w:rPr>
          <w:rFonts w:hint="eastAsia"/>
        </w:rPr>
        <w:t>图</w:t>
      </w:r>
      <w:r w:rsidR="00B72026">
        <w:rPr>
          <w:rFonts w:hint="eastAsia"/>
        </w:rPr>
        <w:t xml:space="preserve"> </w:t>
      </w:r>
      <w:r w:rsidR="00B72026">
        <w:rPr>
          <w:noProof/>
        </w:rPr>
        <w:t>3</w:t>
      </w:r>
      <w:r w:rsidR="00B72026">
        <w:fldChar w:fldCharType="end"/>
      </w:r>
      <w:r w:rsidRPr="00366139">
        <w:rPr>
          <w:rFonts w:ascii="宋体" w:hAnsi="Arial" w:cs="Arial" w:hint="eastAsia"/>
          <w:color w:val="000000"/>
          <w:kern w:val="2"/>
          <w:szCs w:val="18"/>
        </w:rPr>
        <w:t>。</w:t>
      </w:r>
    </w:p>
    <w:p w14:paraId="5351DB55" w14:textId="77777777" w:rsidR="00B72026" w:rsidRDefault="00791AE2" w:rsidP="00B72026">
      <w:pPr>
        <w:pStyle w:val="p17"/>
        <w:keepNext/>
        <w:spacing w:before="156" w:after="156"/>
        <w:ind w:firstLineChars="200" w:firstLine="420"/>
        <w:jc w:val="center"/>
      </w:pPr>
      <w:r>
        <w:object w:dxaOrig="5338" w:dyaOrig="5186" w14:anchorId="4F66FEF8">
          <v:shape id="_x0000_i1027" type="#_x0000_t75" style="width:214.2pt;height:207.6pt" o:ole="">
            <v:imagedata r:id="rId22" o:title=""/>
          </v:shape>
          <o:OLEObject Type="Embed" ProgID="Visio.Drawing.11" ShapeID="_x0000_i1027" DrawAspect="Content" ObjectID="_1791193314" r:id="rId23"/>
        </w:object>
      </w:r>
    </w:p>
    <w:p w14:paraId="06581B28" w14:textId="62CE80E4" w:rsidR="00791AE2" w:rsidRDefault="00B72026" w:rsidP="00B72026">
      <w:pPr>
        <w:pStyle w:val="ad"/>
        <w:spacing w:before="156" w:after="156"/>
        <w:jc w:val="center"/>
      </w:pPr>
      <w:bookmarkStart w:id="127" w:name="_Ref17972715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4183">
        <w:rPr>
          <w:noProof/>
        </w:rPr>
        <w:t>4</w:t>
      </w:r>
      <w:r>
        <w:fldChar w:fldCharType="end"/>
      </w:r>
      <w:bookmarkEnd w:id="127"/>
      <w:r w:rsidRPr="009B0417">
        <w:rPr>
          <w:rFonts w:hint="eastAsia"/>
        </w:rPr>
        <w:t>登录模块图</w:t>
      </w:r>
    </w:p>
    <w:p w14:paraId="7D1687BF" w14:textId="77777777" w:rsidR="00791AE2" w:rsidRDefault="00791AE2" w:rsidP="006C39BA">
      <w:pPr>
        <w:pStyle w:val="2"/>
        <w:spacing w:before="312" w:after="312"/>
      </w:pPr>
      <w:bookmarkStart w:id="128" w:name="_Toc387092811"/>
      <w:bookmarkStart w:id="129" w:name="_Toc179728758"/>
      <w:r>
        <w:rPr>
          <w:rFonts w:hint="eastAsia"/>
        </w:rPr>
        <w:t>注册</w:t>
      </w:r>
      <w:r w:rsidRPr="00C3296B">
        <w:rPr>
          <w:rFonts w:hint="eastAsia"/>
        </w:rPr>
        <w:t>模块</w:t>
      </w:r>
      <w:bookmarkEnd w:id="128"/>
      <w:bookmarkEnd w:id="129"/>
    </w:p>
    <w:p w14:paraId="6462AFC2" w14:textId="77777777" w:rsidR="00F31923" w:rsidRPr="00C3296B" w:rsidRDefault="00791AE2" w:rsidP="00F31923">
      <w:pPr>
        <w:pStyle w:val="p17"/>
        <w:spacing w:before="156" w:after="156"/>
        <w:ind w:firstLineChars="200" w:firstLine="420"/>
      </w:pPr>
      <w:r w:rsidRPr="00366139">
        <w:rPr>
          <w:rFonts w:ascii="宋体" w:hAnsi="Arial" w:cs="Arial" w:hint="eastAsia"/>
          <w:color w:val="000000"/>
          <w:szCs w:val="18"/>
        </w:rPr>
        <w:t>首先，注册模块是提供给那些没有账号的人来进行注册使用的。用户通过点击</w:t>
      </w:r>
      <w:r w:rsidRPr="00FD7E4B">
        <w:rPr>
          <w:color w:val="000000"/>
          <w:kern w:val="2"/>
          <w:szCs w:val="18"/>
        </w:rPr>
        <w:t>Register</w:t>
      </w:r>
      <w:r w:rsidRPr="00366139">
        <w:rPr>
          <w:rFonts w:ascii="宋体" w:hAnsi="Arial" w:cs="Arial" w:hint="eastAsia"/>
          <w:color w:val="000000"/>
          <w:szCs w:val="18"/>
        </w:rPr>
        <w:t>，进入到注册功能模块，在本模块中我们提供了头像功能，而这个功能可以划分成两个模块，一个是调用本地图片，一个是即拍就可以了。当你将需要填写的注册信息全部填写之后，系统会自动检查您的用户名、电子邮箱、密码等是否符合规则，符合则跳转都登录界面，届时会在登录界面上显示您的注册邮箱，只要点击登录就可以了。如果不符合要求，例如，当你出入的邮箱格式不对的时候，系统会提示您注册邮箱的格式不对。</w:t>
      </w:r>
      <w:proofErr w:type="gramStart"/>
      <w:r w:rsidRPr="00366139">
        <w:rPr>
          <w:rFonts w:ascii="宋体" w:hAnsi="Arial" w:cs="Arial" w:hint="eastAsia"/>
          <w:color w:val="000000"/>
          <w:szCs w:val="18"/>
        </w:rPr>
        <w:t>然后您</w:t>
      </w:r>
      <w:proofErr w:type="gramEnd"/>
      <w:r w:rsidRPr="00366139">
        <w:rPr>
          <w:rFonts w:ascii="宋体" w:hAnsi="Arial" w:cs="Arial" w:hint="eastAsia"/>
          <w:color w:val="000000"/>
          <w:szCs w:val="18"/>
        </w:rPr>
        <w:t>只要输入正确的格式就可以完成注册了。</w:t>
      </w:r>
    </w:p>
    <w:p w14:paraId="38FD8B9B" w14:textId="77777777" w:rsidR="00791AE2" w:rsidRPr="001841EC" w:rsidRDefault="00791AE2" w:rsidP="006C39BA">
      <w:pPr>
        <w:pStyle w:val="1"/>
        <w:spacing w:before="312" w:after="312"/>
      </w:pPr>
      <w:bookmarkStart w:id="130" w:name="_Toc387092836"/>
      <w:bookmarkStart w:id="131" w:name="_Toc179728759"/>
      <w:r w:rsidRPr="001841EC">
        <w:rPr>
          <w:rFonts w:hint="eastAsia"/>
        </w:rPr>
        <w:t>结束语</w:t>
      </w:r>
      <w:bookmarkEnd w:id="130"/>
      <w:bookmarkEnd w:id="131"/>
    </w:p>
    <w:p w14:paraId="71E182E3" w14:textId="77777777" w:rsidR="00791AE2" w:rsidRPr="00367CD6" w:rsidRDefault="00791AE2" w:rsidP="00A75725">
      <w:pPr>
        <w:pStyle w:val="p0"/>
        <w:spacing w:before="156" w:after="156"/>
        <w:ind w:firstLine="482"/>
        <w:rPr>
          <w:rFonts w:ascii="宋体" w:hAnsi="Arial" w:cs="Arial"/>
          <w:color w:val="000000"/>
          <w:szCs w:val="18"/>
        </w:rPr>
      </w:pPr>
      <w:r w:rsidRPr="00367CD6">
        <w:rPr>
          <w:rFonts w:ascii="宋体" w:hAnsi="Arial" w:cs="Arial" w:hint="eastAsia"/>
          <w:color w:val="000000"/>
          <w:szCs w:val="18"/>
        </w:rPr>
        <w:t>经过了三个多月的奋斗，我终于将这一款</w:t>
      </w:r>
      <w:r w:rsidRPr="00EB0A31">
        <w:t>Android</w:t>
      </w:r>
      <w:r w:rsidRPr="00367CD6">
        <w:rPr>
          <w:rFonts w:ascii="宋体" w:hAnsi="Arial" w:cs="Arial" w:hint="eastAsia"/>
          <w:color w:val="000000"/>
          <w:szCs w:val="18"/>
        </w:rPr>
        <w:t>应用开发完成。通过这次的毕业设计让我有了一个质的飞跃，经历了一个血与火的磨练，成就的是另一个不平凡的我。</w:t>
      </w:r>
    </w:p>
    <w:p w14:paraId="7367268A" w14:textId="77777777" w:rsidR="00791AE2" w:rsidRPr="00565290" w:rsidRDefault="00791AE2" w:rsidP="005D727E">
      <w:pPr>
        <w:pStyle w:val="1"/>
        <w:numPr>
          <w:ilvl w:val="0"/>
          <w:numId w:val="0"/>
        </w:numPr>
        <w:spacing w:before="312" w:after="312"/>
        <w:rPr>
          <w:rFonts w:ascii="楷体" w:eastAsia="楷体" w:hAnsi="楷体" w:hint="eastAsia"/>
        </w:rPr>
      </w:pPr>
      <w:r w:rsidRPr="00C3296B">
        <w:br w:type="page"/>
      </w:r>
      <w:bookmarkStart w:id="132" w:name="_Toc387092837"/>
      <w:bookmarkStart w:id="133" w:name="_Toc179728760"/>
      <w:r w:rsidRPr="00565290">
        <w:rPr>
          <w:rFonts w:ascii="楷体" w:eastAsia="楷体" w:hAnsi="楷体" w:hint="eastAsia"/>
          <w:sz w:val="21"/>
          <w:szCs w:val="21"/>
        </w:rPr>
        <w:lastRenderedPageBreak/>
        <w:t>【参考文献】</w:t>
      </w:r>
      <w:bookmarkEnd w:id="132"/>
      <w:bookmarkEnd w:id="133"/>
    </w:p>
    <w:p w14:paraId="573E6182" w14:textId="77777777" w:rsidR="00791AE2" w:rsidRDefault="00791AE2" w:rsidP="00A75725">
      <w:pPr>
        <w:adjustRightInd w:val="0"/>
        <w:spacing w:before="156" w:after="156"/>
        <w:rPr>
          <w:rFonts w:eastAsia="楷体"/>
          <w:color w:val="000000"/>
          <w:sz w:val="18"/>
          <w:szCs w:val="18"/>
        </w:rPr>
      </w:pPr>
      <w:r>
        <w:rPr>
          <w:rFonts w:eastAsia="楷体"/>
          <w:b/>
          <w:szCs w:val="18"/>
        </w:rPr>
        <w:t>[</w:t>
      </w:r>
      <w:r w:rsidRPr="004F2EE9">
        <w:rPr>
          <w:rFonts w:ascii="楷体" w:eastAsia="楷体" w:hAnsi="楷体"/>
          <w:szCs w:val="18"/>
        </w:rPr>
        <w:t>1</w:t>
      </w:r>
      <w:r>
        <w:rPr>
          <w:rFonts w:eastAsia="楷体"/>
          <w:b/>
          <w:szCs w:val="18"/>
        </w:rPr>
        <w:t xml:space="preserve">] </w:t>
      </w:r>
      <w:r>
        <w:rPr>
          <w:rFonts w:eastAsia="楷体"/>
          <w:sz w:val="18"/>
          <w:szCs w:val="18"/>
        </w:rPr>
        <w:t xml:space="preserve">Martin </w:t>
      </w:r>
      <w:proofErr w:type="spellStart"/>
      <w:r>
        <w:rPr>
          <w:rFonts w:eastAsia="楷体"/>
          <w:sz w:val="18"/>
          <w:szCs w:val="18"/>
        </w:rPr>
        <w:t>Espeter</w:t>
      </w:r>
      <w:proofErr w:type="spellEnd"/>
      <w:r>
        <w:rPr>
          <w:rFonts w:eastAsia="楷体"/>
          <w:color w:val="000000"/>
          <w:sz w:val="18"/>
          <w:szCs w:val="18"/>
        </w:rPr>
        <w:t xml:space="preserve">, </w:t>
      </w:r>
      <w:r>
        <w:rPr>
          <w:rFonts w:eastAsia="楷体"/>
          <w:sz w:val="18"/>
          <w:szCs w:val="18"/>
        </w:rPr>
        <w:t xml:space="preserve">Martin </w:t>
      </w:r>
      <w:proofErr w:type="spellStart"/>
      <w:r>
        <w:rPr>
          <w:rFonts w:eastAsia="楷体"/>
          <w:sz w:val="18"/>
          <w:szCs w:val="18"/>
        </w:rPr>
        <w:t>Raubal</w:t>
      </w:r>
      <w:proofErr w:type="spellEnd"/>
      <w:r>
        <w:rPr>
          <w:rFonts w:eastAsia="楷体"/>
          <w:color w:val="000000"/>
          <w:sz w:val="18"/>
          <w:szCs w:val="18"/>
        </w:rPr>
        <w:t xml:space="preserve">. </w:t>
      </w:r>
      <w:r>
        <w:rPr>
          <w:rFonts w:eastAsia="楷体"/>
          <w:sz w:val="18"/>
          <w:szCs w:val="18"/>
        </w:rPr>
        <w:t>Location-based decision support for user groups</w:t>
      </w:r>
      <w:r>
        <w:rPr>
          <w:rFonts w:eastAsia="楷体"/>
          <w:color w:val="000000"/>
          <w:sz w:val="18"/>
          <w:szCs w:val="18"/>
        </w:rPr>
        <w:t xml:space="preserve">. </w:t>
      </w:r>
      <w:r>
        <w:rPr>
          <w:rFonts w:eastAsia="楷体"/>
          <w:sz w:val="18"/>
          <w:szCs w:val="18"/>
        </w:rPr>
        <w:t>Journal of Location Based Services</w:t>
      </w:r>
      <w:r>
        <w:rPr>
          <w:rFonts w:eastAsia="楷体"/>
          <w:color w:val="000000"/>
          <w:sz w:val="18"/>
          <w:szCs w:val="18"/>
        </w:rPr>
        <w:t>, 2009, (09):165-187.</w:t>
      </w:r>
    </w:p>
    <w:p w14:paraId="0F2FAF4A" w14:textId="77777777" w:rsidR="00791AE2" w:rsidRDefault="00791AE2" w:rsidP="00A75725">
      <w:pPr>
        <w:adjustRightInd w:val="0"/>
        <w:spacing w:before="156" w:after="156"/>
        <w:rPr>
          <w:rFonts w:eastAsia="楷体"/>
          <w:color w:val="000000"/>
          <w:sz w:val="18"/>
          <w:szCs w:val="18"/>
        </w:rPr>
      </w:pPr>
      <w:r>
        <w:rPr>
          <w:rFonts w:eastAsia="楷体"/>
          <w:b/>
          <w:szCs w:val="18"/>
        </w:rPr>
        <w:t>[</w:t>
      </w:r>
      <w:r w:rsidRPr="004F2EE9">
        <w:rPr>
          <w:rFonts w:ascii="楷体" w:eastAsia="楷体" w:hAnsi="楷体"/>
          <w:szCs w:val="18"/>
        </w:rPr>
        <w:t>2</w:t>
      </w:r>
      <w:r>
        <w:rPr>
          <w:rFonts w:eastAsia="楷体"/>
          <w:b/>
          <w:szCs w:val="18"/>
        </w:rPr>
        <w:t>]</w:t>
      </w:r>
      <w:r w:rsidRPr="009338A6">
        <w:rPr>
          <w:rFonts w:eastAsia="楷体"/>
          <w:color w:val="000000"/>
          <w:sz w:val="18"/>
          <w:szCs w:val="18"/>
        </w:rPr>
        <w:t xml:space="preserve"> </w:t>
      </w:r>
      <w:r>
        <w:rPr>
          <w:rFonts w:eastAsia="楷体"/>
          <w:color w:val="000000"/>
          <w:sz w:val="18"/>
          <w:szCs w:val="18"/>
        </w:rPr>
        <w:t xml:space="preserve">Takenobu Chikaraishi, Takashi Minato, Hiroshi Ishiguro. Development of an Android System Integrated with Sensor Networks. </w:t>
      </w:r>
      <w:r w:rsidRPr="00E54104">
        <w:rPr>
          <w:bCs/>
          <w:kern w:val="0"/>
          <w:sz w:val="18"/>
          <w:szCs w:val="18"/>
        </w:rPr>
        <w:t>2008 IEEE/RSJ International Conference on Intelligent Robots and Systems</w:t>
      </w:r>
      <w:r w:rsidRPr="00E54104">
        <w:rPr>
          <w:rFonts w:eastAsia="楷体"/>
          <w:color w:val="000000"/>
          <w:sz w:val="18"/>
          <w:szCs w:val="18"/>
        </w:rPr>
        <w:t>,</w:t>
      </w:r>
      <w:r>
        <w:rPr>
          <w:rFonts w:eastAsia="楷体"/>
          <w:color w:val="000000"/>
          <w:sz w:val="18"/>
          <w:szCs w:val="18"/>
        </w:rPr>
        <w:t xml:space="preserve"> IROS 2008, 2008:326-333.</w:t>
      </w:r>
    </w:p>
    <w:p w14:paraId="33647569" w14:textId="77777777" w:rsidR="00791AE2" w:rsidRDefault="00791AE2" w:rsidP="00A75725">
      <w:pPr>
        <w:adjustRightInd w:val="0"/>
        <w:spacing w:before="156" w:after="156"/>
        <w:rPr>
          <w:rFonts w:eastAsia="楷体"/>
          <w:color w:val="000000"/>
          <w:sz w:val="18"/>
          <w:szCs w:val="18"/>
        </w:rPr>
      </w:pPr>
      <w:r>
        <w:rPr>
          <w:rFonts w:eastAsia="楷体"/>
          <w:b/>
          <w:szCs w:val="18"/>
        </w:rPr>
        <w:t>[</w:t>
      </w:r>
      <w:r w:rsidRPr="004F2EE9">
        <w:rPr>
          <w:rFonts w:ascii="楷体" w:eastAsia="楷体" w:hAnsi="楷体"/>
          <w:szCs w:val="18"/>
        </w:rPr>
        <w:t>3</w:t>
      </w:r>
      <w:r>
        <w:rPr>
          <w:rFonts w:eastAsia="楷体"/>
          <w:b/>
          <w:szCs w:val="18"/>
        </w:rPr>
        <w:t xml:space="preserve">] </w:t>
      </w:r>
      <w:r>
        <w:rPr>
          <w:rFonts w:eastAsia="楷体"/>
          <w:color w:val="000000"/>
          <w:sz w:val="18"/>
          <w:szCs w:val="18"/>
        </w:rPr>
        <w:t>Wu Shyi-Shiou, Wu Hsin-Yi. The Desine of an Intelligent Pedometer using Android. 2011 Second International Conference on Innovations in Bio-inspired Computing and Applications, IBICA 2011, 2011:313-315.</w:t>
      </w:r>
    </w:p>
    <w:p w14:paraId="2FF91A95" w14:textId="77777777" w:rsidR="00791AE2" w:rsidRPr="009338A6" w:rsidRDefault="00791AE2" w:rsidP="00A75725">
      <w:pPr>
        <w:adjustRightInd w:val="0"/>
        <w:spacing w:before="156" w:after="156"/>
        <w:rPr>
          <w:rFonts w:eastAsia="楷体"/>
          <w:color w:val="000000"/>
          <w:sz w:val="18"/>
          <w:szCs w:val="18"/>
        </w:rPr>
      </w:pPr>
      <w:r>
        <w:rPr>
          <w:rFonts w:eastAsia="楷体"/>
          <w:b/>
          <w:szCs w:val="18"/>
        </w:rPr>
        <w:t>[</w:t>
      </w:r>
      <w:r w:rsidRPr="004F2EE9">
        <w:rPr>
          <w:rFonts w:ascii="楷体" w:eastAsia="楷体" w:hAnsi="楷体"/>
          <w:szCs w:val="18"/>
        </w:rPr>
        <w:t>4</w:t>
      </w:r>
      <w:r>
        <w:rPr>
          <w:rFonts w:eastAsia="楷体"/>
          <w:b/>
          <w:szCs w:val="18"/>
        </w:rPr>
        <w:t xml:space="preserve">] </w:t>
      </w:r>
      <w:r>
        <w:rPr>
          <w:rFonts w:eastAsia="楷体" w:hint="eastAsia"/>
          <w:sz w:val="18"/>
          <w:szCs w:val="18"/>
        </w:rPr>
        <w:t>马获蕾</w:t>
      </w:r>
      <w:r>
        <w:rPr>
          <w:rFonts w:eastAsia="楷体"/>
          <w:sz w:val="18"/>
          <w:szCs w:val="18"/>
        </w:rPr>
        <w:t>,</w:t>
      </w:r>
      <w:r>
        <w:rPr>
          <w:rFonts w:eastAsia="楷体" w:hint="eastAsia"/>
          <w:sz w:val="18"/>
          <w:szCs w:val="18"/>
        </w:rPr>
        <w:t>汤海凤</w:t>
      </w:r>
      <w:r>
        <w:rPr>
          <w:rFonts w:eastAsia="楷体"/>
          <w:sz w:val="18"/>
          <w:szCs w:val="18"/>
        </w:rPr>
        <w:t>. Android</w:t>
      </w:r>
      <w:r>
        <w:rPr>
          <w:rFonts w:eastAsia="楷体" w:hint="eastAsia"/>
          <w:sz w:val="18"/>
          <w:szCs w:val="18"/>
        </w:rPr>
        <w:t>系统中</w:t>
      </w:r>
      <w:r>
        <w:rPr>
          <w:rFonts w:eastAsia="楷体"/>
          <w:sz w:val="18"/>
          <w:szCs w:val="18"/>
        </w:rPr>
        <w:t>SQLite</w:t>
      </w:r>
      <w:r>
        <w:rPr>
          <w:rFonts w:eastAsia="楷体" w:hint="eastAsia"/>
          <w:sz w:val="18"/>
          <w:szCs w:val="18"/>
        </w:rPr>
        <w:t>数据库的研究</w:t>
      </w:r>
      <w:r>
        <w:rPr>
          <w:rFonts w:eastAsia="楷体"/>
          <w:sz w:val="18"/>
          <w:szCs w:val="18"/>
        </w:rPr>
        <w:t xml:space="preserve">. </w:t>
      </w:r>
      <w:r>
        <w:rPr>
          <w:rFonts w:eastAsia="楷体" w:hint="eastAsia"/>
          <w:sz w:val="18"/>
          <w:szCs w:val="18"/>
        </w:rPr>
        <w:t>电脑知识与技术</w:t>
      </w:r>
      <w:r>
        <w:rPr>
          <w:rFonts w:eastAsia="楷体"/>
          <w:sz w:val="18"/>
          <w:szCs w:val="18"/>
        </w:rPr>
        <w:t>, 2013, 28(9):6243-6256.</w:t>
      </w:r>
    </w:p>
    <w:p w14:paraId="027D8D04" w14:textId="77777777" w:rsidR="00791AE2" w:rsidRDefault="00791AE2" w:rsidP="00A75725">
      <w:pPr>
        <w:pStyle w:val="af9"/>
        <w:spacing w:before="156" w:after="156"/>
        <w:jc w:val="both"/>
        <w:rPr>
          <w:rFonts w:eastAsia="楷体"/>
          <w:color w:val="000000"/>
          <w:sz w:val="18"/>
          <w:szCs w:val="18"/>
        </w:rPr>
      </w:pPr>
      <w:r>
        <w:rPr>
          <w:rFonts w:eastAsia="楷体"/>
          <w:b/>
          <w:szCs w:val="18"/>
        </w:rPr>
        <w:t>[</w:t>
      </w:r>
      <w:r>
        <w:rPr>
          <w:rFonts w:ascii="楷体" w:eastAsia="楷体" w:hAnsi="楷体"/>
          <w:szCs w:val="18"/>
        </w:rPr>
        <w:t>5</w:t>
      </w:r>
      <w:r>
        <w:rPr>
          <w:rFonts w:eastAsia="楷体"/>
          <w:b/>
          <w:szCs w:val="18"/>
        </w:rPr>
        <w:t xml:space="preserve">] </w:t>
      </w:r>
      <w:r w:rsidRPr="00E20495">
        <w:rPr>
          <w:rFonts w:eastAsia="楷体" w:hint="eastAsia"/>
          <w:color w:val="000000"/>
          <w:sz w:val="18"/>
          <w:szCs w:val="18"/>
        </w:rPr>
        <w:t>吴林</w:t>
      </w:r>
      <w:r>
        <w:rPr>
          <w:rFonts w:eastAsia="楷体"/>
          <w:color w:val="000000"/>
          <w:sz w:val="18"/>
          <w:szCs w:val="18"/>
        </w:rPr>
        <w:t xml:space="preserve">, </w:t>
      </w:r>
      <w:r w:rsidRPr="00E20495">
        <w:rPr>
          <w:rFonts w:eastAsia="楷体" w:hint="eastAsia"/>
          <w:color w:val="000000"/>
          <w:sz w:val="18"/>
          <w:szCs w:val="18"/>
        </w:rPr>
        <w:t>熊滔</w:t>
      </w:r>
      <w:r>
        <w:rPr>
          <w:rFonts w:eastAsia="楷体"/>
          <w:color w:val="000000"/>
          <w:sz w:val="18"/>
          <w:szCs w:val="18"/>
        </w:rPr>
        <w:t xml:space="preserve">, </w:t>
      </w:r>
      <w:r w:rsidRPr="00E20495">
        <w:rPr>
          <w:rFonts w:eastAsia="楷体" w:hint="eastAsia"/>
          <w:color w:val="000000"/>
          <w:sz w:val="18"/>
          <w:szCs w:val="18"/>
        </w:rPr>
        <w:t>蔡永香</w:t>
      </w:r>
      <w:r>
        <w:rPr>
          <w:rFonts w:eastAsia="楷体"/>
          <w:color w:val="000000"/>
          <w:sz w:val="18"/>
          <w:szCs w:val="18"/>
        </w:rPr>
        <w:t xml:space="preserve">. </w:t>
      </w:r>
      <w:r w:rsidRPr="00E20495">
        <w:rPr>
          <w:rFonts w:eastAsia="楷体" w:hint="eastAsia"/>
          <w:color w:val="000000"/>
          <w:sz w:val="18"/>
          <w:szCs w:val="18"/>
        </w:rPr>
        <w:t>基于</w:t>
      </w:r>
      <w:r w:rsidRPr="00E20495">
        <w:rPr>
          <w:rFonts w:eastAsia="楷体"/>
          <w:color w:val="000000"/>
          <w:sz w:val="18"/>
          <w:szCs w:val="18"/>
        </w:rPr>
        <w:t>Android</w:t>
      </w:r>
      <w:r w:rsidRPr="00E20495">
        <w:rPr>
          <w:rFonts w:eastAsia="楷体" w:hint="eastAsia"/>
          <w:color w:val="000000"/>
          <w:sz w:val="18"/>
          <w:szCs w:val="18"/>
        </w:rPr>
        <w:t>手机的地图应用设计与开发</w:t>
      </w:r>
      <w:r w:rsidRPr="00E20495">
        <w:rPr>
          <w:rFonts w:eastAsia="楷体"/>
          <w:color w:val="000000"/>
          <w:sz w:val="18"/>
          <w:szCs w:val="18"/>
        </w:rPr>
        <w:t>[J]</w:t>
      </w:r>
      <w:r>
        <w:rPr>
          <w:rFonts w:eastAsia="楷体"/>
          <w:color w:val="000000"/>
          <w:sz w:val="18"/>
          <w:szCs w:val="18"/>
        </w:rPr>
        <w:t xml:space="preserve">. </w:t>
      </w:r>
      <w:r w:rsidRPr="00E20495">
        <w:rPr>
          <w:rFonts w:eastAsia="楷体" w:hint="eastAsia"/>
          <w:color w:val="000000"/>
          <w:sz w:val="18"/>
          <w:szCs w:val="18"/>
        </w:rPr>
        <w:t>城市勘测</w:t>
      </w:r>
      <w:r>
        <w:rPr>
          <w:rFonts w:eastAsia="楷体"/>
          <w:color w:val="000000"/>
          <w:sz w:val="18"/>
          <w:szCs w:val="18"/>
        </w:rPr>
        <w:t xml:space="preserve">, </w:t>
      </w:r>
      <w:r w:rsidRPr="00E20495">
        <w:rPr>
          <w:rFonts w:eastAsia="楷体"/>
          <w:color w:val="000000"/>
          <w:sz w:val="18"/>
          <w:szCs w:val="18"/>
        </w:rPr>
        <w:t>2011,</w:t>
      </w:r>
      <w:r>
        <w:rPr>
          <w:rFonts w:eastAsia="楷体"/>
          <w:color w:val="000000"/>
          <w:sz w:val="18"/>
          <w:szCs w:val="18"/>
        </w:rPr>
        <w:t xml:space="preserve"> </w:t>
      </w:r>
      <w:r w:rsidRPr="00E20495">
        <w:rPr>
          <w:rFonts w:eastAsia="楷体"/>
          <w:color w:val="000000"/>
          <w:sz w:val="18"/>
          <w:szCs w:val="18"/>
        </w:rPr>
        <w:t>(02)</w:t>
      </w:r>
      <w:r>
        <w:rPr>
          <w:rFonts w:eastAsia="楷体"/>
          <w:color w:val="000000"/>
          <w:sz w:val="18"/>
          <w:szCs w:val="18"/>
        </w:rPr>
        <w:t>:16-19.</w:t>
      </w:r>
    </w:p>
    <w:p w14:paraId="25977F7D" w14:textId="77777777" w:rsidR="00791AE2" w:rsidRDefault="00791AE2" w:rsidP="00A75725">
      <w:pPr>
        <w:adjustRightInd w:val="0"/>
        <w:spacing w:before="156" w:after="156"/>
        <w:rPr>
          <w:rFonts w:eastAsia="楷体"/>
          <w:color w:val="000000"/>
          <w:sz w:val="18"/>
          <w:szCs w:val="18"/>
        </w:rPr>
      </w:pPr>
      <w:r>
        <w:rPr>
          <w:rFonts w:eastAsia="楷体"/>
          <w:b/>
          <w:szCs w:val="18"/>
        </w:rPr>
        <w:t>[</w:t>
      </w:r>
      <w:r>
        <w:rPr>
          <w:rFonts w:ascii="楷体" w:eastAsia="楷体" w:hAnsi="楷体"/>
          <w:szCs w:val="18"/>
        </w:rPr>
        <w:t>6</w:t>
      </w:r>
      <w:r>
        <w:rPr>
          <w:rFonts w:eastAsia="楷体"/>
          <w:b/>
          <w:szCs w:val="18"/>
        </w:rPr>
        <w:t xml:space="preserve">] </w:t>
      </w:r>
      <w:r>
        <w:rPr>
          <w:rFonts w:eastAsia="楷体" w:hint="eastAsia"/>
          <w:color w:val="000000"/>
          <w:sz w:val="18"/>
          <w:szCs w:val="18"/>
        </w:rPr>
        <w:t>沈程</w:t>
      </w:r>
      <w:r>
        <w:rPr>
          <w:rFonts w:eastAsia="楷体"/>
          <w:color w:val="000000"/>
          <w:sz w:val="18"/>
          <w:szCs w:val="18"/>
        </w:rPr>
        <w:t xml:space="preserve">, </w:t>
      </w:r>
      <w:r>
        <w:rPr>
          <w:rFonts w:eastAsia="楷体" w:hint="eastAsia"/>
          <w:color w:val="000000"/>
          <w:sz w:val="18"/>
          <w:szCs w:val="18"/>
        </w:rPr>
        <w:t>谭海波</w:t>
      </w:r>
      <w:r>
        <w:rPr>
          <w:rFonts w:eastAsia="楷体"/>
          <w:color w:val="000000"/>
          <w:sz w:val="18"/>
          <w:szCs w:val="18"/>
        </w:rPr>
        <w:t xml:space="preserve">, </w:t>
      </w:r>
      <w:r>
        <w:rPr>
          <w:rFonts w:eastAsia="楷体" w:hint="eastAsia"/>
          <w:color w:val="000000"/>
          <w:sz w:val="18"/>
          <w:szCs w:val="18"/>
        </w:rPr>
        <w:t>许金林</w:t>
      </w:r>
      <w:r>
        <w:rPr>
          <w:rFonts w:eastAsia="楷体"/>
          <w:color w:val="000000"/>
          <w:sz w:val="18"/>
          <w:szCs w:val="18"/>
        </w:rPr>
        <w:t xml:space="preserve">. </w:t>
      </w:r>
      <w:r>
        <w:rPr>
          <w:rFonts w:eastAsia="楷体" w:hint="eastAsia"/>
          <w:color w:val="000000"/>
          <w:sz w:val="18"/>
          <w:szCs w:val="18"/>
        </w:rPr>
        <w:t>基于</w:t>
      </w:r>
      <w:r>
        <w:rPr>
          <w:rFonts w:eastAsia="楷体"/>
          <w:color w:val="000000"/>
          <w:sz w:val="18"/>
          <w:szCs w:val="18"/>
        </w:rPr>
        <w:t>Android</w:t>
      </w:r>
      <w:r>
        <w:rPr>
          <w:rFonts w:eastAsia="楷体" w:hint="eastAsia"/>
          <w:color w:val="000000"/>
          <w:sz w:val="18"/>
          <w:szCs w:val="18"/>
        </w:rPr>
        <w:t>和</w:t>
      </w:r>
      <w:r>
        <w:rPr>
          <w:rFonts w:eastAsia="楷体"/>
          <w:color w:val="000000"/>
          <w:sz w:val="18"/>
          <w:szCs w:val="18"/>
        </w:rPr>
        <w:t>GPS</w:t>
      </w:r>
      <w:r>
        <w:rPr>
          <w:rFonts w:eastAsia="楷体" w:hint="eastAsia"/>
          <w:color w:val="000000"/>
          <w:sz w:val="18"/>
          <w:szCs w:val="18"/>
        </w:rPr>
        <w:t>轨迹记录和能耗测算研究</w:t>
      </w:r>
      <w:r>
        <w:rPr>
          <w:rFonts w:eastAsia="楷体"/>
          <w:color w:val="000000"/>
          <w:sz w:val="18"/>
          <w:szCs w:val="18"/>
        </w:rPr>
        <w:t xml:space="preserve">. </w:t>
      </w:r>
      <w:r>
        <w:rPr>
          <w:rFonts w:eastAsia="楷体" w:hint="eastAsia"/>
          <w:color w:val="000000"/>
          <w:sz w:val="18"/>
          <w:szCs w:val="18"/>
        </w:rPr>
        <w:t>计算机技术与发展</w:t>
      </w:r>
      <w:r>
        <w:rPr>
          <w:rFonts w:eastAsia="楷体"/>
          <w:color w:val="000000"/>
          <w:sz w:val="18"/>
          <w:szCs w:val="18"/>
        </w:rPr>
        <w:t>, 2013, 23(11):173-176.</w:t>
      </w:r>
    </w:p>
    <w:p w14:paraId="40029842" w14:textId="77777777" w:rsidR="00791AE2" w:rsidRDefault="00791AE2" w:rsidP="00A75725">
      <w:pPr>
        <w:adjustRightInd w:val="0"/>
        <w:spacing w:before="156" w:after="156"/>
        <w:rPr>
          <w:rFonts w:eastAsia="楷体"/>
          <w:color w:val="000000"/>
          <w:sz w:val="18"/>
          <w:szCs w:val="18"/>
        </w:rPr>
      </w:pPr>
      <w:r>
        <w:rPr>
          <w:rFonts w:eastAsia="楷体"/>
          <w:b/>
          <w:szCs w:val="18"/>
        </w:rPr>
        <w:t>[</w:t>
      </w:r>
      <w:r>
        <w:rPr>
          <w:rFonts w:ascii="楷体" w:eastAsia="楷体" w:hAnsi="楷体"/>
          <w:szCs w:val="18"/>
        </w:rPr>
        <w:t>7</w:t>
      </w:r>
      <w:r>
        <w:rPr>
          <w:rFonts w:eastAsia="楷体"/>
          <w:b/>
          <w:szCs w:val="18"/>
        </w:rPr>
        <w:t xml:space="preserve">] </w:t>
      </w:r>
      <w:r>
        <w:rPr>
          <w:rFonts w:eastAsia="楷体" w:hint="eastAsia"/>
          <w:color w:val="000000"/>
          <w:sz w:val="18"/>
          <w:szCs w:val="18"/>
        </w:rPr>
        <w:t>洪健</w:t>
      </w:r>
      <w:r>
        <w:rPr>
          <w:rFonts w:eastAsia="楷体"/>
          <w:color w:val="000000"/>
          <w:sz w:val="18"/>
          <w:szCs w:val="18"/>
        </w:rPr>
        <w:t xml:space="preserve">. </w:t>
      </w:r>
      <w:r>
        <w:rPr>
          <w:rFonts w:eastAsia="楷体" w:hint="eastAsia"/>
          <w:color w:val="000000"/>
          <w:sz w:val="18"/>
          <w:szCs w:val="18"/>
        </w:rPr>
        <w:t>基于</w:t>
      </w:r>
      <w:r>
        <w:rPr>
          <w:rFonts w:eastAsia="楷体"/>
          <w:color w:val="000000"/>
          <w:sz w:val="18"/>
          <w:szCs w:val="18"/>
        </w:rPr>
        <w:t>Android</w:t>
      </w:r>
      <w:r>
        <w:rPr>
          <w:rFonts w:eastAsia="楷体" w:hint="eastAsia"/>
          <w:color w:val="000000"/>
          <w:sz w:val="18"/>
          <w:szCs w:val="18"/>
        </w:rPr>
        <w:t>平台的</w:t>
      </w:r>
      <w:r>
        <w:rPr>
          <w:rFonts w:eastAsia="楷体"/>
          <w:color w:val="000000"/>
          <w:sz w:val="18"/>
          <w:szCs w:val="18"/>
        </w:rPr>
        <w:t>GPS</w:t>
      </w:r>
      <w:r>
        <w:rPr>
          <w:rFonts w:eastAsia="楷体" w:hint="eastAsia"/>
          <w:color w:val="000000"/>
          <w:sz w:val="18"/>
          <w:szCs w:val="18"/>
        </w:rPr>
        <w:t>定位系统设计分析</w:t>
      </w:r>
      <w:r>
        <w:rPr>
          <w:rFonts w:eastAsia="楷体"/>
          <w:color w:val="000000"/>
          <w:sz w:val="18"/>
          <w:szCs w:val="18"/>
        </w:rPr>
        <w:t xml:space="preserve">. </w:t>
      </w:r>
      <w:r>
        <w:rPr>
          <w:rFonts w:eastAsia="楷体" w:hint="eastAsia"/>
          <w:color w:val="000000"/>
          <w:sz w:val="18"/>
          <w:szCs w:val="18"/>
        </w:rPr>
        <w:t>计算机光盘软件与应用</w:t>
      </w:r>
      <w:r>
        <w:rPr>
          <w:rFonts w:eastAsia="楷体"/>
          <w:color w:val="000000"/>
          <w:sz w:val="18"/>
          <w:szCs w:val="18"/>
        </w:rPr>
        <w:t>, 2013, (19):276-278.</w:t>
      </w:r>
    </w:p>
    <w:p w14:paraId="3E97EF26" w14:textId="77777777" w:rsidR="00791AE2" w:rsidRPr="000D1103" w:rsidRDefault="00791AE2" w:rsidP="00A75725">
      <w:pPr>
        <w:adjustRightInd w:val="0"/>
        <w:spacing w:before="156" w:after="156"/>
        <w:rPr>
          <w:rFonts w:eastAsia="楷体"/>
          <w:color w:val="000000"/>
          <w:sz w:val="18"/>
          <w:szCs w:val="18"/>
        </w:rPr>
      </w:pPr>
      <w:r>
        <w:rPr>
          <w:rFonts w:eastAsia="楷体"/>
          <w:b/>
          <w:szCs w:val="18"/>
        </w:rPr>
        <w:t>[</w:t>
      </w:r>
      <w:r>
        <w:rPr>
          <w:rFonts w:ascii="楷体" w:eastAsia="楷体" w:hAnsi="楷体"/>
          <w:szCs w:val="18"/>
        </w:rPr>
        <w:t>8</w:t>
      </w:r>
      <w:r>
        <w:rPr>
          <w:rFonts w:eastAsia="楷体"/>
          <w:b/>
          <w:szCs w:val="18"/>
        </w:rPr>
        <w:t xml:space="preserve">] </w:t>
      </w:r>
      <w:r>
        <w:rPr>
          <w:rFonts w:eastAsia="楷体" w:hint="eastAsia"/>
          <w:color w:val="000000"/>
          <w:sz w:val="18"/>
          <w:szCs w:val="18"/>
        </w:rPr>
        <w:t>伍雨轩</w:t>
      </w:r>
      <w:r>
        <w:rPr>
          <w:rFonts w:eastAsia="楷体"/>
          <w:color w:val="000000"/>
          <w:sz w:val="18"/>
          <w:szCs w:val="18"/>
        </w:rPr>
        <w:t xml:space="preserve">. </w:t>
      </w:r>
      <w:r>
        <w:rPr>
          <w:rFonts w:eastAsia="楷体" w:hint="eastAsia"/>
          <w:color w:val="000000"/>
          <w:sz w:val="18"/>
          <w:szCs w:val="18"/>
        </w:rPr>
        <w:t>智能手机综合定位系统设计研究</w:t>
      </w:r>
      <w:r>
        <w:rPr>
          <w:rFonts w:eastAsia="楷体"/>
          <w:color w:val="000000"/>
          <w:sz w:val="18"/>
          <w:szCs w:val="18"/>
        </w:rPr>
        <w:t xml:space="preserve">. </w:t>
      </w:r>
      <w:r>
        <w:rPr>
          <w:rFonts w:eastAsia="楷体" w:hint="eastAsia"/>
          <w:color w:val="000000"/>
          <w:sz w:val="18"/>
          <w:szCs w:val="18"/>
        </w:rPr>
        <w:t>软件导刊</w:t>
      </w:r>
      <w:r>
        <w:rPr>
          <w:rFonts w:eastAsia="楷体"/>
          <w:color w:val="000000"/>
          <w:sz w:val="18"/>
          <w:szCs w:val="18"/>
        </w:rPr>
        <w:t>, 2013, 12(10):122-124.</w:t>
      </w:r>
    </w:p>
    <w:p w14:paraId="65BE501B" w14:textId="77777777" w:rsidR="00791AE2" w:rsidRDefault="00791AE2" w:rsidP="00A75725">
      <w:pPr>
        <w:adjustRightInd w:val="0"/>
        <w:spacing w:before="156" w:after="156"/>
        <w:rPr>
          <w:rFonts w:eastAsia="楷体"/>
          <w:kern w:val="0"/>
          <w:sz w:val="18"/>
          <w:szCs w:val="18"/>
        </w:rPr>
      </w:pPr>
      <w:r>
        <w:rPr>
          <w:rFonts w:eastAsia="楷体"/>
          <w:b/>
          <w:szCs w:val="18"/>
        </w:rPr>
        <w:t>[</w:t>
      </w:r>
      <w:r w:rsidRPr="004F2EE9">
        <w:rPr>
          <w:rFonts w:ascii="楷体" w:eastAsia="楷体" w:hAnsi="楷体"/>
          <w:szCs w:val="18"/>
        </w:rPr>
        <w:t>9</w:t>
      </w:r>
      <w:r>
        <w:rPr>
          <w:rFonts w:eastAsia="楷体"/>
          <w:b/>
          <w:szCs w:val="18"/>
        </w:rPr>
        <w:t xml:space="preserve">] </w:t>
      </w:r>
      <w:r>
        <w:rPr>
          <w:rFonts w:eastAsia="楷体" w:hint="eastAsia"/>
          <w:kern w:val="0"/>
          <w:sz w:val="18"/>
          <w:szCs w:val="18"/>
        </w:rPr>
        <w:t>林钰龙</w:t>
      </w:r>
      <w:r>
        <w:rPr>
          <w:rFonts w:eastAsia="楷体"/>
          <w:kern w:val="0"/>
          <w:sz w:val="18"/>
          <w:szCs w:val="18"/>
        </w:rPr>
        <w:t xml:space="preserve">, </w:t>
      </w:r>
      <w:r>
        <w:rPr>
          <w:rFonts w:eastAsia="楷体" w:hint="eastAsia"/>
          <w:kern w:val="0"/>
          <w:sz w:val="18"/>
          <w:szCs w:val="18"/>
        </w:rPr>
        <w:t>徐建闽</w:t>
      </w:r>
      <w:r>
        <w:rPr>
          <w:rFonts w:eastAsia="楷体"/>
          <w:kern w:val="0"/>
          <w:sz w:val="18"/>
          <w:szCs w:val="18"/>
        </w:rPr>
        <w:t xml:space="preserve">, </w:t>
      </w:r>
      <w:r>
        <w:rPr>
          <w:rFonts w:eastAsia="楷体" w:hint="eastAsia"/>
          <w:kern w:val="0"/>
          <w:sz w:val="18"/>
          <w:szCs w:val="18"/>
        </w:rPr>
        <w:t>林培群</w:t>
      </w:r>
      <w:r>
        <w:rPr>
          <w:rFonts w:eastAsia="楷体"/>
          <w:kern w:val="0"/>
          <w:sz w:val="18"/>
          <w:szCs w:val="18"/>
        </w:rPr>
        <w:t xml:space="preserve">, </w:t>
      </w:r>
      <w:r>
        <w:rPr>
          <w:rFonts w:eastAsia="楷体" w:hint="eastAsia"/>
          <w:kern w:val="0"/>
          <w:sz w:val="18"/>
          <w:szCs w:val="18"/>
        </w:rPr>
        <w:t>陈天德</w:t>
      </w:r>
      <w:r>
        <w:rPr>
          <w:rFonts w:eastAsia="楷体"/>
          <w:kern w:val="0"/>
          <w:sz w:val="18"/>
          <w:szCs w:val="18"/>
        </w:rPr>
        <w:t xml:space="preserve">. </w:t>
      </w:r>
      <w:r>
        <w:rPr>
          <w:rFonts w:eastAsia="楷体" w:hint="eastAsia"/>
          <w:kern w:val="0"/>
          <w:sz w:val="18"/>
          <w:szCs w:val="18"/>
        </w:rPr>
        <w:t>基于</w:t>
      </w:r>
      <w:r>
        <w:rPr>
          <w:rFonts w:eastAsia="楷体"/>
          <w:kern w:val="0"/>
          <w:sz w:val="18"/>
          <w:szCs w:val="18"/>
        </w:rPr>
        <w:t>Android</w:t>
      </w:r>
      <w:r>
        <w:rPr>
          <w:rFonts w:eastAsia="楷体" w:hint="eastAsia"/>
          <w:kern w:val="0"/>
          <w:sz w:val="18"/>
          <w:szCs w:val="18"/>
        </w:rPr>
        <w:t>智能手机的地图匹配算法研究</w:t>
      </w:r>
      <w:r>
        <w:rPr>
          <w:rFonts w:eastAsia="楷体"/>
          <w:kern w:val="0"/>
          <w:sz w:val="18"/>
          <w:szCs w:val="18"/>
        </w:rPr>
        <w:t xml:space="preserve">. </w:t>
      </w:r>
      <w:r>
        <w:rPr>
          <w:rFonts w:eastAsia="楷体" w:hint="eastAsia"/>
          <w:kern w:val="0"/>
          <w:sz w:val="18"/>
          <w:szCs w:val="18"/>
        </w:rPr>
        <w:t>电子设计工程</w:t>
      </w:r>
      <w:r>
        <w:rPr>
          <w:rFonts w:eastAsia="楷体"/>
          <w:kern w:val="0"/>
          <w:sz w:val="18"/>
          <w:szCs w:val="18"/>
        </w:rPr>
        <w:t>, 2013, 21(19):36-42.</w:t>
      </w:r>
    </w:p>
    <w:p w14:paraId="51140AB4" w14:textId="77777777" w:rsidR="00791AE2" w:rsidRPr="000D1103" w:rsidRDefault="00791AE2" w:rsidP="00A75725">
      <w:pPr>
        <w:adjustRightInd w:val="0"/>
        <w:spacing w:before="156" w:after="156"/>
        <w:rPr>
          <w:rFonts w:eastAsia="楷体"/>
          <w:color w:val="000000"/>
          <w:sz w:val="18"/>
          <w:szCs w:val="18"/>
        </w:rPr>
      </w:pPr>
      <w:r>
        <w:rPr>
          <w:rFonts w:eastAsia="楷体"/>
          <w:b/>
          <w:szCs w:val="18"/>
        </w:rPr>
        <w:t>[</w:t>
      </w:r>
      <w:r>
        <w:rPr>
          <w:rFonts w:ascii="楷体" w:eastAsia="楷体" w:hAnsi="楷体"/>
          <w:szCs w:val="18"/>
        </w:rPr>
        <w:t>10</w:t>
      </w:r>
      <w:r>
        <w:rPr>
          <w:rFonts w:eastAsia="楷体"/>
          <w:b/>
          <w:szCs w:val="18"/>
        </w:rPr>
        <w:t xml:space="preserve">] </w:t>
      </w:r>
      <w:r>
        <w:rPr>
          <w:rFonts w:eastAsia="楷体" w:hint="eastAsia"/>
          <w:color w:val="000000"/>
          <w:sz w:val="18"/>
          <w:szCs w:val="18"/>
        </w:rPr>
        <w:t>杜传明</w:t>
      </w:r>
      <w:r>
        <w:rPr>
          <w:rFonts w:eastAsia="楷体"/>
          <w:color w:val="000000"/>
          <w:sz w:val="18"/>
          <w:szCs w:val="18"/>
        </w:rPr>
        <w:t xml:space="preserve">. </w:t>
      </w:r>
      <w:r w:rsidRPr="00E20495">
        <w:rPr>
          <w:rFonts w:eastAsia="楷体" w:hint="eastAsia"/>
          <w:color w:val="000000"/>
          <w:sz w:val="18"/>
          <w:szCs w:val="18"/>
        </w:rPr>
        <w:t>百度地图</w:t>
      </w:r>
      <w:r>
        <w:rPr>
          <w:rFonts w:eastAsia="楷体"/>
          <w:color w:val="000000"/>
          <w:sz w:val="18"/>
          <w:szCs w:val="18"/>
        </w:rPr>
        <w:t>API</w:t>
      </w:r>
      <w:r w:rsidRPr="00E20495">
        <w:rPr>
          <w:rFonts w:eastAsia="楷体" w:hint="eastAsia"/>
          <w:color w:val="000000"/>
          <w:sz w:val="18"/>
          <w:szCs w:val="18"/>
        </w:rPr>
        <w:t>在小型地理信息系统中的应用</w:t>
      </w:r>
      <w:r w:rsidRPr="00E20495">
        <w:rPr>
          <w:rFonts w:eastAsia="楷体"/>
          <w:color w:val="000000"/>
          <w:sz w:val="18"/>
          <w:szCs w:val="18"/>
        </w:rPr>
        <w:t>[J]</w:t>
      </w:r>
      <w:r>
        <w:rPr>
          <w:rFonts w:eastAsia="楷体"/>
          <w:color w:val="000000"/>
          <w:sz w:val="18"/>
          <w:szCs w:val="18"/>
        </w:rPr>
        <w:t xml:space="preserve">. </w:t>
      </w:r>
      <w:r w:rsidRPr="00E20495">
        <w:rPr>
          <w:rFonts w:eastAsia="楷体" w:hint="eastAsia"/>
          <w:color w:val="000000"/>
          <w:sz w:val="18"/>
          <w:szCs w:val="18"/>
        </w:rPr>
        <w:t>测绘与空间地理信息</w:t>
      </w:r>
      <w:r>
        <w:rPr>
          <w:rFonts w:eastAsia="楷体"/>
          <w:color w:val="000000"/>
          <w:sz w:val="18"/>
          <w:szCs w:val="18"/>
        </w:rPr>
        <w:t xml:space="preserve">, </w:t>
      </w:r>
      <w:r w:rsidRPr="00E20495">
        <w:rPr>
          <w:rFonts w:eastAsia="楷体"/>
          <w:color w:val="000000"/>
          <w:sz w:val="18"/>
          <w:szCs w:val="18"/>
        </w:rPr>
        <w:t>2011,</w:t>
      </w:r>
      <w:r>
        <w:rPr>
          <w:rFonts w:eastAsia="楷体"/>
          <w:color w:val="000000"/>
          <w:sz w:val="18"/>
          <w:szCs w:val="18"/>
        </w:rPr>
        <w:t xml:space="preserve"> 34(2):</w:t>
      </w:r>
      <w:r w:rsidRPr="00E20495">
        <w:rPr>
          <w:rFonts w:eastAsia="楷体"/>
          <w:color w:val="000000"/>
          <w:sz w:val="18"/>
          <w:szCs w:val="18"/>
        </w:rPr>
        <w:t>152-153</w:t>
      </w:r>
      <w:r>
        <w:rPr>
          <w:rFonts w:eastAsia="楷体"/>
          <w:color w:val="000000"/>
          <w:sz w:val="18"/>
          <w:szCs w:val="18"/>
        </w:rPr>
        <w:t>.</w:t>
      </w:r>
    </w:p>
    <w:p w14:paraId="08EB6EA4" w14:textId="77777777" w:rsidR="005D727E" w:rsidRDefault="00791AE2" w:rsidP="005D727E">
      <w:pPr>
        <w:pStyle w:val="TOC10"/>
        <w:spacing w:before="156" w:after="156"/>
        <w:jc w:val="center"/>
        <w:sectPr w:rsidR="005D727E" w:rsidSect="00156E91">
          <w:headerReference w:type="default" r:id="rId24"/>
          <w:footerReference w:type="default" r:id="rId25"/>
          <w:endnotePr>
            <w:numFmt w:val="decimal"/>
          </w:endnotePr>
          <w:pgSz w:w="11906" w:h="16838"/>
          <w:pgMar w:top="1440" w:right="1797" w:bottom="1440" w:left="1797" w:header="851" w:footer="992" w:gutter="0"/>
          <w:pgNumType w:start="1"/>
          <w:cols w:space="720"/>
          <w:docGrid w:type="lines" w:linePitch="312"/>
        </w:sectPr>
      </w:pPr>
      <w:r w:rsidRPr="00F50F97">
        <w:br w:type="page"/>
      </w:r>
      <w:bookmarkStart w:id="134" w:name="_Toc387092838"/>
    </w:p>
    <w:p w14:paraId="4B00357C" w14:textId="77777777" w:rsidR="00791AE2" w:rsidRPr="005D727E" w:rsidRDefault="00791AE2" w:rsidP="005D727E">
      <w:pPr>
        <w:pStyle w:val="TOC10"/>
        <w:spacing w:before="156" w:after="156"/>
        <w:jc w:val="center"/>
        <w:rPr>
          <w:rFonts w:ascii="华文中宋" w:eastAsia="华文中宋" w:hAnsi="华文中宋" w:hint="eastAsia"/>
          <w:b/>
          <w:bCs/>
          <w:sz w:val="36"/>
          <w:szCs w:val="36"/>
        </w:rPr>
      </w:pPr>
      <w:r w:rsidRPr="005D727E">
        <w:rPr>
          <w:rFonts w:ascii="华文中宋" w:eastAsia="华文中宋" w:hAnsi="华文中宋" w:hint="eastAsia"/>
          <w:b/>
          <w:bCs/>
          <w:sz w:val="36"/>
          <w:szCs w:val="36"/>
        </w:rPr>
        <w:lastRenderedPageBreak/>
        <w:t>致谢</w:t>
      </w:r>
      <w:bookmarkEnd w:id="134"/>
    </w:p>
    <w:p w14:paraId="6210C0D1" w14:textId="77777777" w:rsidR="00791AE2" w:rsidRPr="00367CD6" w:rsidRDefault="00791AE2" w:rsidP="005D727E">
      <w:pPr>
        <w:spacing w:before="156" w:after="156" w:line="360" w:lineRule="auto"/>
        <w:ind w:firstLineChars="200" w:firstLine="420"/>
        <w:rPr>
          <w:rFonts w:ascii="宋体" w:hAnsi="Arial" w:cs="Arial"/>
          <w:color w:val="000000"/>
          <w:szCs w:val="18"/>
        </w:rPr>
      </w:pPr>
      <w:r w:rsidRPr="00367CD6">
        <w:rPr>
          <w:rFonts w:ascii="宋体" w:hAnsi="Arial" w:cs="Arial" w:hint="eastAsia"/>
          <w:color w:val="000000"/>
          <w:szCs w:val="18"/>
        </w:rPr>
        <w:t>在完成本次毕业设计的过程中，</w:t>
      </w:r>
      <w:r w:rsidR="004953F0">
        <w:rPr>
          <w:rFonts w:ascii="宋体" w:hAnsi="Arial" w:cs="Arial" w:hint="eastAsia"/>
          <w:color w:val="000000"/>
          <w:szCs w:val="18"/>
        </w:rPr>
        <w:t>XXX</w:t>
      </w:r>
      <w:r w:rsidRPr="00367CD6">
        <w:rPr>
          <w:rFonts w:ascii="宋体" w:hAnsi="Arial" w:cs="Arial" w:hint="eastAsia"/>
          <w:color w:val="000000"/>
          <w:szCs w:val="18"/>
        </w:rPr>
        <w:t>老师给了我很多宝贵意见</w:t>
      </w:r>
      <w:r w:rsidRPr="00367CD6">
        <w:rPr>
          <w:rFonts w:ascii="宋体" w:hAnsi="Arial" w:cs="Arial"/>
          <w:color w:val="000000"/>
          <w:szCs w:val="18"/>
        </w:rPr>
        <w:t>,</w:t>
      </w:r>
      <w:r w:rsidRPr="00367CD6">
        <w:rPr>
          <w:rFonts w:ascii="宋体" w:hAnsi="Arial" w:cs="Arial" w:hint="eastAsia"/>
          <w:color w:val="000000"/>
          <w:szCs w:val="18"/>
        </w:rPr>
        <w:t>她对学生要求很严格，认真负责。非常感谢导师</w:t>
      </w:r>
      <w:r w:rsidR="004953F0">
        <w:rPr>
          <w:rFonts w:ascii="宋体" w:hAnsi="Arial" w:cs="Arial" w:hint="eastAsia"/>
          <w:color w:val="000000"/>
          <w:szCs w:val="18"/>
        </w:rPr>
        <w:t>XXX</w:t>
      </w:r>
      <w:r w:rsidRPr="00367CD6">
        <w:rPr>
          <w:rFonts w:ascii="宋体" w:hAnsi="Arial" w:cs="Arial" w:hint="eastAsia"/>
          <w:color w:val="000000"/>
          <w:szCs w:val="18"/>
        </w:rPr>
        <w:t>老师给予的帮助，在我撰写论文的过程中细心的检查并提出了许多的修改意见。细心的指导，耐心的解答是这边论文撰写成功的最为核心的原因之一，感谢</w:t>
      </w:r>
      <w:r w:rsidR="004953F0">
        <w:rPr>
          <w:rFonts w:ascii="宋体" w:hAnsi="Arial" w:cs="Arial" w:hint="eastAsia"/>
          <w:color w:val="000000"/>
          <w:szCs w:val="18"/>
        </w:rPr>
        <w:t>XXX</w:t>
      </w:r>
      <w:r w:rsidRPr="00367CD6">
        <w:rPr>
          <w:rFonts w:ascii="宋体" w:hAnsi="Arial" w:cs="Arial" w:hint="eastAsia"/>
          <w:color w:val="000000"/>
          <w:szCs w:val="18"/>
        </w:rPr>
        <w:t>老师三个多月的教诲，学生终生受用。</w:t>
      </w:r>
    </w:p>
    <w:p w14:paraId="37C20BE9" w14:textId="77777777" w:rsidR="00791AE2" w:rsidRDefault="00791AE2" w:rsidP="00A75725">
      <w:pPr>
        <w:spacing w:before="156" w:after="156"/>
        <w:ind w:firstLineChars="200" w:firstLine="420"/>
        <w:rPr>
          <w:rFonts w:hAnsi="宋体" w:hint="eastAsia"/>
          <w:color w:val="000000"/>
        </w:rPr>
      </w:pPr>
    </w:p>
    <w:p w14:paraId="2A4FB865" w14:textId="77777777" w:rsidR="00791AE2" w:rsidRPr="004953F0" w:rsidRDefault="00791AE2" w:rsidP="00A75725">
      <w:pPr>
        <w:spacing w:before="156" w:after="156"/>
        <w:ind w:firstLineChars="200" w:firstLine="420"/>
        <w:rPr>
          <w:rFonts w:hAnsi="宋体" w:hint="eastAsia"/>
          <w:color w:val="000000"/>
        </w:rPr>
      </w:pPr>
    </w:p>
    <w:p w14:paraId="4F61D0DC" w14:textId="77777777" w:rsidR="00791AE2" w:rsidRDefault="00791AE2" w:rsidP="00A75725">
      <w:pPr>
        <w:spacing w:before="156" w:after="156"/>
        <w:ind w:firstLineChars="200" w:firstLine="420"/>
        <w:rPr>
          <w:rFonts w:hAnsi="宋体" w:hint="eastAsia"/>
          <w:color w:val="000000"/>
        </w:rPr>
      </w:pPr>
    </w:p>
    <w:p w14:paraId="76965D69" w14:textId="77777777" w:rsidR="00791AE2" w:rsidRDefault="00791AE2" w:rsidP="00A75725">
      <w:pPr>
        <w:spacing w:before="156" w:after="156"/>
        <w:ind w:firstLineChars="200" w:firstLine="420"/>
        <w:rPr>
          <w:rFonts w:hAnsi="宋体" w:hint="eastAsia"/>
          <w:color w:val="000000"/>
        </w:rPr>
      </w:pPr>
    </w:p>
    <w:p w14:paraId="018A8F04" w14:textId="77777777" w:rsidR="00791AE2" w:rsidRDefault="00791AE2" w:rsidP="00A75725">
      <w:pPr>
        <w:spacing w:before="156" w:after="156"/>
        <w:ind w:firstLineChars="200" w:firstLine="420"/>
        <w:rPr>
          <w:rFonts w:hAnsi="宋体" w:hint="eastAsia"/>
          <w:color w:val="000000"/>
        </w:rPr>
      </w:pPr>
    </w:p>
    <w:p w14:paraId="3B9D4852" w14:textId="77777777" w:rsidR="00791AE2" w:rsidRDefault="00791AE2" w:rsidP="00A75725">
      <w:pPr>
        <w:spacing w:before="156" w:after="156"/>
        <w:ind w:firstLineChars="200" w:firstLine="420"/>
        <w:rPr>
          <w:rFonts w:hAnsi="宋体" w:hint="eastAsia"/>
          <w:color w:val="000000"/>
        </w:rPr>
      </w:pPr>
    </w:p>
    <w:p w14:paraId="1BEC50A7" w14:textId="77777777" w:rsidR="00791AE2" w:rsidRDefault="00791AE2" w:rsidP="00A75725">
      <w:pPr>
        <w:spacing w:before="156" w:after="156"/>
        <w:ind w:firstLineChars="200" w:firstLine="420"/>
        <w:rPr>
          <w:rFonts w:hAnsi="宋体" w:hint="eastAsia"/>
          <w:color w:val="000000"/>
        </w:rPr>
      </w:pPr>
    </w:p>
    <w:p w14:paraId="53DED3F5" w14:textId="77777777" w:rsidR="00791AE2" w:rsidRDefault="00791AE2" w:rsidP="00A75725">
      <w:pPr>
        <w:spacing w:before="156" w:after="156"/>
        <w:ind w:firstLineChars="200" w:firstLine="420"/>
        <w:rPr>
          <w:rFonts w:hAnsi="宋体" w:hint="eastAsia"/>
          <w:color w:val="000000"/>
        </w:rPr>
      </w:pPr>
    </w:p>
    <w:p w14:paraId="26764E2C" w14:textId="77777777" w:rsidR="00791AE2" w:rsidRDefault="00791AE2" w:rsidP="00A75725">
      <w:pPr>
        <w:spacing w:before="156" w:after="156"/>
        <w:ind w:firstLineChars="200" w:firstLine="420"/>
        <w:rPr>
          <w:rFonts w:hAnsi="宋体" w:hint="eastAsia"/>
          <w:color w:val="000000"/>
        </w:rPr>
      </w:pPr>
    </w:p>
    <w:p w14:paraId="23A1C49B" w14:textId="77777777" w:rsidR="00791AE2" w:rsidRDefault="00791AE2" w:rsidP="00A75725">
      <w:pPr>
        <w:spacing w:before="156" w:after="156"/>
        <w:ind w:firstLineChars="200" w:firstLine="420"/>
        <w:rPr>
          <w:rFonts w:hAnsi="宋体" w:hint="eastAsia"/>
          <w:color w:val="000000"/>
        </w:rPr>
      </w:pPr>
    </w:p>
    <w:p w14:paraId="100020E3" w14:textId="77777777" w:rsidR="00791AE2" w:rsidRDefault="00791AE2" w:rsidP="00A75725">
      <w:pPr>
        <w:spacing w:before="156" w:after="156"/>
        <w:ind w:firstLineChars="200" w:firstLine="420"/>
        <w:rPr>
          <w:rFonts w:hAnsi="宋体" w:hint="eastAsia"/>
          <w:color w:val="000000"/>
        </w:rPr>
      </w:pPr>
    </w:p>
    <w:p w14:paraId="6FFA6F3E" w14:textId="77777777" w:rsidR="00791AE2" w:rsidRDefault="00791AE2" w:rsidP="00A75725">
      <w:pPr>
        <w:spacing w:before="156" w:after="156"/>
        <w:ind w:firstLineChars="200" w:firstLine="420"/>
        <w:rPr>
          <w:rFonts w:hAnsi="宋体" w:hint="eastAsia"/>
          <w:color w:val="000000"/>
        </w:rPr>
      </w:pPr>
    </w:p>
    <w:p w14:paraId="758A8200" w14:textId="77777777" w:rsidR="00791AE2" w:rsidRDefault="00791AE2" w:rsidP="00A75725">
      <w:pPr>
        <w:spacing w:before="156" w:after="156"/>
        <w:ind w:firstLineChars="200" w:firstLine="420"/>
        <w:rPr>
          <w:rFonts w:hAnsi="宋体" w:hint="eastAsia"/>
          <w:color w:val="000000"/>
        </w:rPr>
      </w:pPr>
    </w:p>
    <w:sectPr w:rsidR="00791AE2" w:rsidSect="005D727E">
      <w:footerReference w:type="default" r:id="rId26"/>
      <w:endnotePr>
        <w:numFmt w:val="decimal"/>
      </w:endnotePr>
      <w:type w:val="continuous"/>
      <w:pgSz w:w="11906" w:h="16838"/>
      <w:pgMar w:top="1440" w:right="1797" w:bottom="1440" w:left="1797" w:header="851" w:footer="992" w:gutter="0"/>
      <w:pgNumType w:start="1"/>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4" w:author="Guoco Leon" w:date="2024-10-23T12:55:00Z" w:initials="GL">
    <w:p w14:paraId="5761D690" w14:textId="77777777" w:rsidR="0052750E" w:rsidRDefault="0052750E" w:rsidP="0052750E">
      <w:pPr>
        <w:pStyle w:val="af2"/>
        <w:spacing w:before="156" w:after="156"/>
      </w:pPr>
      <w:r>
        <w:rPr>
          <w:rStyle w:val="af1"/>
        </w:rPr>
        <w:annotationRef/>
      </w:r>
      <w:r>
        <w:rPr>
          <w:rFonts w:hint="eastAsia"/>
        </w:rPr>
        <w:t>详细介绍</w:t>
      </w:r>
      <w:r>
        <w:rPr>
          <w:rFonts w:hint="eastAsia"/>
        </w:rPr>
        <w:t>GPS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761D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447BF26" w16cex:dateUtc="2024-10-23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761D690" w16cid:durableId="7447B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C57E7E" w14:textId="77777777" w:rsidR="00AC659F" w:rsidRDefault="00AC659F">
      <w:pPr>
        <w:spacing w:before="120" w:after="120"/>
      </w:pPr>
      <w:r>
        <w:separator/>
      </w:r>
    </w:p>
  </w:endnote>
  <w:endnote w:type="continuationSeparator" w:id="0">
    <w:p w14:paraId="2EFDF6AC" w14:textId="77777777" w:rsidR="00AC659F" w:rsidRDefault="00AC659F">
      <w:pPr>
        <w:spacing w:before="12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
    <w:altName w:val="Times New Roman"/>
    <w:panose1 w:val="00000000000000000000"/>
    <w:charset w:val="00"/>
    <w:family w:val="roman"/>
    <w:notTrueType/>
    <w:pitch w:val="default"/>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17C961" w14:textId="77777777" w:rsidR="005D727E" w:rsidRDefault="005D727E">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51966" w14:textId="77777777" w:rsidR="005D727E" w:rsidRDefault="005D727E">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06601" w14:textId="77777777" w:rsidR="005D727E" w:rsidRDefault="005D727E">
    <w:pPr>
      <w:pStyle w:val="a9"/>
      <w:spacing w:before="12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88B1E" w14:textId="77777777" w:rsidR="00E22C10" w:rsidRPr="006868E8" w:rsidRDefault="00E22C10" w:rsidP="00AD2850">
    <w:pPr>
      <w:pStyle w:val="a9"/>
      <w:spacing w:before="120" w:after="120"/>
      <w:jc w:val="center"/>
      <w:rPr>
        <w:szCs w:val="21"/>
      </w:rPr>
    </w:pPr>
    <w:r>
      <w:rPr>
        <w:rFonts w:hint="eastAsia"/>
        <w:szCs w:val="21"/>
      </w:rPr>
      <w:t>第</w:t>
    </w:r>
    <w:r>
      <w:rPr>
        <w:szCs w:val="21"/>
      </w:rPr>
      <w:t xml:space="preserve"> </w:t>
    </w:r>
    <w:r>
      <w:rPr>
        <w:szCs w:val="21"/>
      </w:rPr>
      <w:fldChar w:fldCharType="begin"/>
    </w:r>
    <w:r>
      <w:rPr>
        <w:szCs w:val="21"/>
      </w:rPr>
      <w:instrText xml:space="preserve"> PAGE </w:instrText>
    </w:r>
    <w:r>
      <w:rPr>
        <w:szCs w:val="21"/>
      </w:rPr>
      <w:fldChar w:fldCharType="separate"/>
    </w:r>
    <w:r w:rsidR="007D63B0">
      <w:rPr>
        <w:noProof/>
        <w:szCs w:val="21"/>
      </w:rPr>
      <w:t>1</w:t>
    </w:r>
    <w:r>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sidR="008D7D7D">
      <w:rPr>
        <w:rFonts w:hint="eastAsia"/>
        <w:szCs w:val="21"/>
      </w:rPr>
      <w:t>9</w:t>
    </w:r>
    <w:r>
      <w:rPr>
        <w:rFonts w:hint="eastAsia"/>
        <w:szCs w:val="21"/>
      </w:rPr>
      <w:t>页</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87F7A" w14:textId="77777777" w:rsidR="005D727E" w:rsidRPr="006868E8" w:rsidRDefault="005D727E" w:rsidP="00AD2850">
    <w:pPr>
      <w:pStyle w:val="a9"/>
      <w:spacing w:before="120" w:after="120"/>
      <w:jc w:val="center"/>
      <w:rPr>
        <w:szCs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9BAF9D" w14:textId="77777777" w:rsidR="00AC659F" w:rsidRDefault="00AC659F">
      <w:pPr>
        <w:spacing w:before="120" w:after="120"/>
      </w:pPr>
      <w:r>
        <w:separator/>
      </w:r>
    </w:p>
  </w:footnote>
  <w:footnote w:type="continuationSeparator" w:id="0">
    <w:p w14:paraId="2BB82BA8" w14:textId="77777777" w:rsidR="00AC659F" w:rsidRDefault="00AC659F">
      <w:pPr>
        <w:spacing w:before="120"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039F8" w14:textId="77777777" w:rsidR="005D727E" w:rsidRDefault="005D727E">
    <w:pPr>
      <w:pStyle w:val="ab"/>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378A2" w14:textId="77777777" w:rsidR="005D727E" w:rsidRDefault="005D727E">
    <w:pPr>
      <w:pStyle w:val="ab"/>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114119" w14:textId="77777777" w:rsidR="005D727E" w:rsidRDefault="005D727E">
    <w:pPr>
      <w:pStyle w:val="ab"/>
      <w:spacing w:before="12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1575A" w14:textId="77777777" w:rsidR="00E22C10" w:rsidRPr="0009700F" w:rsidRDefault="00E22C10" w:rsidP="005A7978">
    <w:pPr>
      <w:pStyle w:val="ab"/>
      <w:spacing w:before="120" w:after="120"/>
      <w:rPr>
        <w:rFonts w:ascii="宋体"/>
        <w:szCs w:val="21"/>
      </w:rPr>
    </w:pPr>
    <w:r w:rsidRPr="005A7978">
      <w:rPr>
        <w:rFonts w:hint="eastAsia"/>
      </w:rPr>
      <w:t>基于</w:t>
    </w:r>
    <w:r w:rsidRPr="005A7978">
      <w:t>Android</w:t>
    </w:r>
    <w:r w:rsidRPr="005A7978">
      <w:rPr>
        <w:rFonts w:hint="eastAsia"/>
      </w:rPr>
      <w:t>的步行者跑步软件开发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AFEA1592"/>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ind w:left="825" w:hanging="420"/>
      </w:pPr>
      <w:rPr>
        <w:rFonts w:ascii="Wingdings" w:hAnsi="Wingdings" w:hint="default"/>
      </w:rPr>
    </w:lvl>
    <w:lvl w:ilvl="1">
      <w:start w:val="1"/>
      <w:numFmt w:val="bullet"/>
      <w:lvlText w:val=""/>
      <w:lvlJc w:val="left"/>
      <w:pPr>
        <w:ind w:left="1245" w:hanging="420"/>
      </w:pPr>
      <w:rPr>
        <w:rFonts w:ascii="Wingdings" w:hAnsi="Wingdings" w:hint="default"/>
      </w:rPr>
    </w:lvl>
    <w:lvl w:ilvl="2">
      <w:start w:val="1"/>
      <w:numFmt w:val="bullet"/>
      <w:lvlText w:val=""/>
      <w:lvlJc w:val="left"/>
      <w:pPr>
        <w:ind w:left="1665" w:hanging="420"/>
      </w:pPr>
      <w:rPr>
        <w:rFonts w:ascii="Wingdings" w:hAnsi="Wingdings" w:hint="default"/>
      </w:rPr>
    </w:lvl>
    <w:lvl w:ilvl="3">
      <w:start w:val="1"/>
      <w:numFmt w:val="bullet"/>
      <w:lvlText w:val=""/>
      <w:lvlJc w:val="left"/>
      <w:pPr>
        <w:ind w:left="2085" w:hanging="420"/>
      </w:pPr>
      <w:rPr>
        <w:rFonts w:ascii="Wingdings" w:hAnsi="Wingdings" w:hint="default"/>
      </w:rPr>
    </w:lvl>
    <w:lvl w:ilvl="4">
      <w:start w:val="1"/>
      <w:numFmt w:val="bullet"/>
      <w:lvlText w:val=""/>
      <w:lvlJc w:val="left"/>
      <w:pPr>
        <w:ind w:left="2505" w:hanging="420"/>
      </w:pPr>
      <w:rPr>
        <w:rFonts w:ascii="Wingdings" w:hAnsi="Wingdings" w:hint="default"/>
      </w:rPr>
    </w:lvl>
    <w:lvl w:ilvl="5">
      <w:start w:val="1"/>
      <w:numFmt w:val="bullet"/>
      <w:lvlText w:val=""/>
      <w:lvlJc w:val="left"/>
      <w:pPr>
        <w:ind w:left="2925" w:hanging="420"/>
      </w:pPr>
      <w:rPr>
        <w:rFonts w:ascii="Wingdings" w:hAnsi="Wingdings" w:hint="default"/>
      </w:rPr>
    </w:lvl>
    <w:lvl w:ilvl="6">
      <w:start w:val="1"/>
      <w:numFmt w:val="bullet"/>
      <w:lvlText w:val=""/>
      <w:lvlJc w:val="left"/>
      <w:pPr>
        <w:ind w:left="3345" w:hanging="420"/>
      </w:pPr>
      <w:rPr>
        <w:rFonts w:ascii="Wingdings" w:hAnsi="Wingdings" w:hint="default"/>
      </w:rPr>
    </w:lvl>
    <w:lvl w:ilvl="7">
      <w:start w:val="1"/>
      <w:numFmt w:val="bullet"/>
      <w:lvlText w:val=""/>
      <w:lvlJc w:val="left"/>
      <w:pPr>
        <w:ind w:left="3765" w:hanging="420"/>
      </w:pPr>
      <w:rPr>
        <w:rFonts w:ascii="Wingdings" w:hAnsi="Wingdings" w:hint="default"/>
      </w:rPr>
    </w:lvl>
    <w:lvl w:ilvl="8">
      <w:start w:val="1"/>
      <w:numFmt w:val="bullet"/>
      <w:lvlText w:val=""/>
      <w:lvlJc w:val="left"/>
      <w:pPr>
        <w:ind w:left="4185" w:hanging="420"/>
      </w:pPr>
      <w:rPr>
        <w:rFonts w:ascii="Wingdings" w:hAnsi="Wingdings" w:hint="default"/>
      </w:rPr>
    </w:lvl>
  </w:abstractNum>
  <w:abstractNum w:abstractNumId="2" w15:restartNumberingAfterBreak="0">
    <w:nsid w:val="00000002"/>
    <w:multiLevelType w:val="multilevel"/>
    <w:tmpl w:val="0000000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0000000A"/>
    <w:multiLevelType w:val="singleLevel"/>
    <w:tmpl w:val="0000000A"/>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025654BD"/>
    <w:multiLevelType w:val="hybridMultilevel"/>
    <w:tmpl w:val="495846C4"/>
    <w:lvl w:ilvl="0" w:tplc="E0E69CF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5" w15:restartNumberingAfterBreak="0">
    <w:nsid w:val="03630FAD"/>
    <w:multiLevelType w:val="hybridMultilevel"/>
    <w:tmpl w:val="1AACB9E0"/>
    <w:lvl w:ilvl="0" w:tplc="0409000F">
      <w:start w:val="1"/>
      <w:numFmt w:val="decimal"/>
      <w:lvlText w:val="%1."/>
      <w:lvlJc w:val="left"/>
      <w:pPr>
        <w:ind w:left="842" w:hanging="420"/>
      </w:pPr>
      <w:rPr>
        <w:rFonts w:cs="Times New Roman"/>
      </w:rPr>
    </w:lvl>
    <w:lvl w:ilvl="1" w:tplc="04090019" w:tentative="1">
      <w:start w:val="1"/>
      <w:numFmt w:val="lowerLetter"/>
      <w:lvlText w:val="%2)"/>
      <w:lvlJc w:val="left"/>
      <w:pPr>
        <w:ind w:left="1262" w:hanging="420"/>
      </w:pPr>
      <w:rPr>
        <w:rFonts w:cs="Times New Roman"/>
      </w:rPr>
    </w:lvl>
    <w:lvl w:ilvl="2" w:tplc="0409001B" w:tentative="1">
      <w:start w:val="1"/>
      <w:numFmt w:val="lowerRoman"/>
      <w:lvlText w:val="%3."/>
      <w:lvlJc w:val="right"/>
      <w:pPr>
        <w:ind w:left="1682" w:hanging="420"/>
      </w:pPr>
      <w:rPr>
        <w:rFonts w:cs="Times New Roman"/>
      </w:rPr>
    </w:lvl>
    <w:lvl w:ilvl="3" w:tplc="0409000F" w:tentative="1">
      <w:start w:val="1"/>
      <w:numFmt w:val="decimal"/>
      <w:lvlText w:val="%4."/>
      <w:lvlJc w:val="left"/>
      <w:pPr>
        <w:ind w:left="2102" w:hanging="420"/>
      </w:pPr>
      <w:rPr>
        <w:rFonts w:cs="Times New Roman"/>
      </w:rPr>
    </w:lvl>
    <w:lvl w:ilvl="4" w:tplc="04090019" w:tentative="1">
      <w:start w:val="1"/>
      <w:numFmt w:val="lowerLetter"/>
      <w:lvlText w:val="%5)"/>
      <w:lvlJc w:val="left"/>
      <w:pPr>
        <w:ind w:left="2522" w:hanging="420"/>
      </w:pPr>
      <w:rPr>
        <w:rFonts w:cs="Times New Roman"/>
      </w:rPr>
    </w:lvl>
    <w:lvl w:ilvl="5" w:tplc="0409001B" w:tentative="1">
      <w:start w:val="1"/>
      <w:numFmt w:val="lowerRoman"/>
      <w:lvlText w:val="%6."/>
      <w:lvlJc w:val="right"/>
      <w:pPr>
        <w:ind w:left="2942" w:hanging="420"/>
      </w:pPr>
      <w:rPr>
        <w:rFonts w:cs="Times New Roman"/>
      </w:rPr>
    </w:lvl>
    <w:lvl w:ilvl="6" w:tplc="0409000F" w:tentative="1">
      <w:start w:val="1"/>
      <w:numFmt w:val="decimal"/>
      <w:lvlText w:val="%7."/>
      <w:lvlJc w:val="left"/>
      <w:pPr>
        <w:ind w:left="3362" w:hanging="420"/>
      </w:pPr>
      <w:rPr>
        <w:rFonts w:cs="Times New Roman"/>
      </w:rPr>
    </w:lvl>
    <w:lvl w:ilvl="7" w:tplc="04090019" w:tentative="1">
      <w:start w:val="1"/>
      <w:numFmt w:val="lowerLetter"/>
      <w:lvlText w:val="%8)"/>
      <w:lvlJc w:val="left"/>
      <w:pPr>
        <w:ind w:left="3782" w:hanging="420"/>
      </w:pPr>
      <w:rPr>
        <w:rFonts w:cs="Times New Roman"/>
      </w:rPr>
    </w:lvl>
    <w:lvl w:ilvl="8" w:tplc="0409001B" w:tentative="1">
      <w:start w:val="1"/>
      <w:numFmt w:val="lowerRoman"/>
      <w:lvlText w:val="%9."/>
      <w:lvlJc w:val="right"/>
      <w:pPr>
        <w:ind w:left="4202" w:hanging="420"/>
      </w:pPr>
      <w:rPr>
        <w:rFonts w:cs="Times New Roman"/>
      </w:rPr>
    </w:lvl>
  </w:abstractNum>
  <w:abstractNum w:abstractNumId="6" w15:restartNumberingAfterBreak="0">
    <w:nsid w:val="09A5265E"/>
    <w:multiLevelType w:val="multilevel"/>
    <w:tmpl w:val="F8963FF0"/>
    <w:lvl w:ilvl="0">
      <w:start w:val="1"/>
      <w:numFmt w:val="decimal"/>
      <w:lvlText w:val="%1"/>
      <w:lvlJc w:val="left"/>
      <w:rPr>
        <w:rFonts w:ascii="Times New Roman" w:eastAsia="黑体" w:hAnsi="Times New Roman" w:cs="Times New Roman" w:hint="default"/>
        <w:b/>
        <w:i w:val="0"/>
        <w:color w:val="auto"/>
        <w:sz w:val="32"/>
      </w:rPr>
    </w:lvl>
    <w:lvl w:ilvl="1">
      <w:start w:val="1"/>
      <w:numFmt w:val="decimal"/>
      <w:lvlText w:val="%1.%2"/>
      <w:lvlJc w:val="left"/>
      <w:rPr>
        <w:rFonts w:ascii="T" w:eastAsia="黑体" w:hAnsi="T" w:cs="Times New Roman" w:hint="default"/>
        <w:b/>
        <w:i w:val="0"/>
        <w:sz w:val="30"/>
      </w:rPr>
    </w:lvl>
    <w:lvl w:ilvl="2">
      <w:start w:val="1"/>
      <w:numFmt w:val="decimal"/>
      <w:lvlText w:val="%1.%2.%3"/>
      <w:lvlJc w:val="left"/>
      <w:rPr>
        <w:rFonts w:ascii="Times New Roman" w:eastAsia="黑体" w:hAnsi="Times New Roman" w:cs="Times New Roman" w:hint="default"/>
        <w:b/>
        <w:i w:val="0"/>
        <w:sz w:val="28"/>
      </w:rPr>
    </w:lvl>
    <w:lvl w:ilvl="3">
      <w:start w:val="1"/>
      <w:numFmt w:val="decimal"/>
      <w:lvlText w:val="%1.%2.%3.%4"/>
      <w:lvlJc w:val="left"/>
      <w:pPr>
        <w:ind w:left="1984" w:hanging="708"/>
      </w:pPr>
      <w:rPr>
        <w:rFonts w:cs="Times New Roman" w:hint="eastAsia"/>
      </w:rPr>
    </w:lvl>
    <w:lvl w:ilvl="4">
      <w:start w:val="1"/>
      <w:numFmt w:val="decimal"/>
      <w:lvlText w:val="%1.%2.%3.%4.%5"/>
      <w:lvlJc w:val="left"/>
      <w:pPr>
        <w:ind w:left="2551" w:hanging="850"/>
      </w:pPr>
      <w:rPr>
        <w:rFonts w:cs="Times New Roman" w:hint="eastAsia"/>
      </w:rPr>
    </w:lvl>
    <w:lvl w:ilvl="5">
      <w:start w:val="1"/>
      <w:numFmt w:val="decimal"/>
      <w:lvlText w:val="%1.%2.%3.%4.%5.%6"/>
      <w:lvlJc w:val="left"/>
      <w:pPr>
        <w:ind w:left="3260" w:hanging="1134"/>
      </w:pPr>
      <w:rPr>
        <w:rFonts w:cs="Times New Roman" w:hint="eastAsia"/>
      </w:rPr>
    </w:lvl>
    <w:lvl w:ilvl="6">
      <w:start w:val="1"/>
      <w:numFmt w:val="decimal"/>
      <w:lvlText w:val="%1.%2.%3.%4.%5.%6.%7"/>
      <w:lvlJc w:val="left"/>
      <w:pPr>
        <w:ind w:left="3827" w:hanging="1276"/>
      </w:pPr>
      <w:rPr>
        <w:rFonts w:cs="Times New Roman" w:hint="eastAsia"/>
      </w:rPr>
    </w:lvl>
    <w:lvl w:ilvl="7">
      <w:start w:val="1"/>
      <w:numFmt w:val="decimal"/>
      <w:lvlText w:val="%1.%2.%3.%4.%5.%6.%7.%8"/>
      <w:lvlJc w:val="left"/>
      <w:pPr>
        <w:ind w:left="4394" w:hanging="1418"/>
      </w:pPr>
      <w:rPr>
        <w:rFonts w:cs="Times New Roman" w:hint="eastAsia"/>
      </w:rPr>
    </w:lvl>
    <w:lvl w:ilvl="8">
      <w:start w:val="1"/>
      <w:numFmt w:val="decimal"/>
      <w:lvlText w:val="%1.%2.%3.%4.%5.%6.%7.%8.%9"/>
      <w:lvlJc w:val="left"/>
      <w:pPr>
        <w:ind w:left="5102" w:hanging="1700"/>
      </w:pPr>
      <w:rPr>
        <w:rFonts w:cs="Times New Roman" w:hint="eastAsia"/>
      </w:rPr>
    </w:lvl>
  </w:abstractNum>
  <w:abstractNum w:abstractNumId="7" w15:restartNumberingAfterBreak="0">
    <w:nsid w:val="09F22C87"/>
    <w:multiLevelType w:val="hybridMultilevel"/>
    <w:tmpl w:val="835E444A"/>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15:restartNumberingAfterBreak="0">
    <w:nsid w:val="0BE15FC4"/>
    <w:multiLevelType w:val="hybridMultilevel"/>
    <w:tmpl w:val="69347D2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9" w15:restartNumberingAfterBreak="0">
    <w:nsid w:val="115222E5"/>
    <w:multiLevelType w:val="hybridMultilevel"/>
    <w:tmpl w:val="4A842F4E"/>
    <w:lvl w:ilvl="0" w:tplc="0409000F">
      <w:start w:val="1"/>
      <w:numFmt w:val="decimal"/>
      <w:lvlText w:val="%1."/>
      <w:lvlJc w:val="left"/>
      <w:pPr>
        <w:ind w:left="420" w:hanging="420"/>
      </w:pPr>
      <w:rPr>
        <w:rFonts w:cs="Times New Roman"/>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0" w15:restartNumberingAfterBreak="0">
    <w:nsid w:val="1B7C08C7"/>
    <w:multiLevelType w:val="hybridMultilevel"/>
    <w:tmpl w:val="B824BCAA"/>
    <w:lvl w:ilvl="0" w:tplc="7E9A3904">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1" w15:restartNumberingAfterBreak="0">
    <w:nsid w:val="222E01CB"/>
    <w:multiLevelType w:val="multilevel"/>
    <w:tmpl w:val="6778DD9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15:restartNumberingAfterBreak="0">
    <w:nsid w:val="26D578E0"/>
    <w:multiLevelType w:val="multilevel"/>
    <w:tmpl w:val="7A9AD96A"/>
    <w:lvl w:ilvl="0">
      <w:start w:val="1"/>
      <w:numFmt w:val="decimal"/>
      <w:lvlText w:val="%1."/>
      <w:lvlJc w:val="left"/>
      <w:pPr>
        <w:tabs>
          <w:tab w:val="num" w:pos="425"/>
        </w:tabs>
        <w:ind w:left="425" w:hanging="425"/>
      </w:pPr>
      <w:rPr>
        <w:rFonts w:ascii="Times New Roman" w:eastAsia="黑体" w:hAnsi="Times New Roman" w:cs="Times New Roman" w:hint="default"/>
        <w:b/>
        <w:i w:val="0"/>
        <w:sz w:val="32"/>
      </w:rPr>
    </w:lvl>
    <w:lvl w:ilvl="1">
      <w:start w:val="1"/>
      <w:numFmt w:val="decimal"/>
      <w:lvlText w:val="%1.%2."/>
      <w:lvlJc w:val="left"/>
      <w:pPr>
        <w:tabs>
          <w:tab w:val="num" w:pos="567"/>
        </w:tabs>
        <w:ind w:left="567" w:hanging="567"/>
      </w:pPr>
      <w:rPr>
        <w:rFonts w:ascii="Times New Roman" w:eastAsia="黑体" w:hAnsi="Times New Roman" w:cs="Times New Roman" w:hint="default"/>
        <w:b/>
        <w:i w:val="0"/>
        <w:sz w:val="30"/>
      </w:rPr>
    </w:lvl>
    <w:lvl w:ilvl="2">
      <w:start w:val="1"/>
      <w:numFmt w:val="decimal"/>
      <w:lvlText w:val="%1.%2.%3."/>
      <w:lvlJc w:val="left"/>
      <w:pPr>
        <w:tabs>
          <w:tab w:val="num" w:pos="709"/>
        </w:tabs>
        <w:ind w:left="709" w:hanging="709"/>
      </w:pPr>
      <w:rPr>
        <w:rFonts w:ascii="Times New Roman" w:eastAsia="黑体" w:hAnsi="Times New Roman" w:cs="Times New Roman" w:hint="default"/>
        <w:b/>
        <w:i w:val="0"/>
        <w:sz w:val="28"/>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3" w15:restartNumberingAfterBreak="0">
    <w:nsid w:val="2D567CC4"/>
    <w:multiLevelType w:val="multilevel"/>
    <w:tmpl w:val="034CF8F0"/>
    <w:lvl w:ilvl="0">
      <w:start w:val="1"/>
      <w:numFmt w:val="decimal"/>
      <w:lvlText w:val="%1"/>
      <w:lvlJc w:val="left"/>
      <w:pPr>
        <w:ind w:left="420" w:hanging="420"/>
      </w:pPr>
      <w:rPr>
        <w:rFonts w:ascii="楷体_GB2312" w:eastAsia="楷体_GB2312" w:hint="default"/>
        <w:b/>
        <w:i w:val="0"/>
        <w:sz w:val="32"/>
      </w:rPr>
    </w:lvl>
    <w:lvl w:ilvl="1">
      <w:start w:val="1"/>
      <w:numFmt w:val="decimal"/>
      <w:lvlText w:val="%1.%2."/>
      <w:lvlJc w:val="left"/>
      <w:pPr>
        <w:tabs>
          <w:tab w:val="num" w:pos="567"/>
        </w:tabs>
        <w:ind w:left="567"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09"/>
        </w:tabs>
        <w:ind w:left="709" w:hanging="709"/>
      </w:pPr>
      <w:rPr>
        <w:rFonts w:ascii="Times New Roman" w:eastAsia="黑体" w:hAnsi="Times New Roman" w:cs="Times New Roman" w:hint="default"/>
        <w:b/>
        <w:i w:val="0"/>
        <w:sz w:val="28"/>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4" w15:restartNumberingAfterBreak="0">
    <w:nsid w:val="2EBE6821"/>
    <w:multiLevelType w:val="hybridMultilevel"/>
    <w:tmpl w:val="518E2890"/>
    <w:lvl w:ilvl="0" w:tplc="04090011">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5" w15:restartNumberingAfterBreak="0">
    <w:nsid w:val="3599627D"/>
    <w:multiLevelType w:val="hybridMultilevel"/>
    <w:tmpl w:val="64BACAAE"/>
    <w:lvl w:ilvl="0" w:tplc="04090001">
      <w:start w:val="1"/>
      <w:numFmt w:val="bullet"/>
      <w:lvlText w:val=""/>
      <w:lvlJc w:val="left"/>
      <w:pPr>
        <w:ind w:left="624" w:hanging="420"/>
      </w:pPr>
      <w:rPr>
        <w:rFonts w:ascii="Wingdings" w:hAnsi="Wingdings" w:hint="default"/>
      </w:rPr>
    </w:lvl>
    <w:lvl w:ilvl="1" w:tplc="04090003" w:tentative="1">
      <w:start w:val="1"/>
      <w:numFmt w:val="bullet"/>
      <w:lvlText w:val=""/>
      <w:lvlJc w:val="left"/>
      <w:pPr>
        <w:ind w:left="1044" w:hanging="420"/>
      </w:pPr>
      <w:rPr>
        <w:rFonts w:ascii="Wingdings" w:hAnsi="Wingdings" w:hint="default"/>
      </w:rPr>
    </w:lvl>
    <w:lvl w:ilvl="2" w:tplc="04090005" w:tentative="1">
      <w:start w:val="1"/>
      <w:numFmt w:val="bullet"/>
      <w:lvlText w:val=""/>
      <w:lvlJc w:val="left"/>
      <w:pPr>
        <w:ind w:left="1464" w:hanging="420"/>
      </w:pPr>
      <w:rPr>
        <w:rFonts w:ascii="Wingdings" w:hAnsi="Wingdings" w:hint="default"/>
      </w:rPr>
    </w:lvl>
    <w:lvl w:ilvl="3" w:tplc="04090001" w:tentative="1">
      <w:start w:val="1"/>
      <w:numFmt w:val="bullet"/>
      <w:lvlText w:val=""/>
      <w:lvlJc w:val="left"/>
      <w:pPr>
        <w:ind w:left="1884" w:hanging="420"/>
      </w:pPr>
      <w:rPr>
        <w:rFonts w:ascii="Wingdings" w:hAnsi="Wingdings" w:hint="default"/>
      </w:rPr>
    </w:lvl>
    <w:lvl w:ilvl="4" w:tplc="04090003" w:tentative="1">
      <w:start w:val="1"/>
      <w:numFmt w:val="bullet"/>
      <w:lvlText w:val=""/>
      <w:lvlJc w:val="left"/>
      <w:pPr>
        <w:ind w:left="2304" w:hanging="420"/>
      </w:pPr>
      <w:rPr>
        <w:rFonts w:ascii="Wingdings" w:hAnsi="Wingdings" w:hint="default"/>
      </w:rPr>
    </w:lvl>
    <w:lvl w:ilvl="5" w:tplc="04090005" w:tentative="1">
      <w:start w:val="1"/>
      <w:numFmt w:val="bullet"/>
      <w:lvlText w:val=""/>
      <w:lvlJc w:val="left"/>
      <w:pPr>
        <w:ind w:left="2724" w:hanging="420"/>
      </w:pPr>
      <w:rPr>
        <w:rFonts w:ascii="Wingdings" w:hAnsi="Wingdings" w:hint="default"/>
      </w:rPr>
    </w:lvl>
    <w:lvl w:ilvl="6" w:tplc="04090001" w:tentative="1">
      <w:start w:val="1"/>
      <w:numFmt w:val="bullet"/>
      <w:lvlText w:val=""/>
      <w:lvlJc w:val="left"/>
      <w:pPr>
        <w:ind w:left="3144" w:hanging="420"/>
      </w:pPr>
      <w:rPr>
        <w:rFonts w:ascii="Wingdings" w:hAnsi="Wingdings" w:hint="default"/>
      </w:rPr>
    </w:lvl>
    <w:lvl w:ilvl="7" w:tplc="04090003" w:tentative="1">
      <w:start w:val="1"/>
      <w:numFmt w:val="bullet"/>
      <w:lvlText w:val=""/>
      <w:lvlJc w:val="left"/>
      <w:pPr>
        <w:ind w:left="3564" w:hanging="420"/>
      </w:pPr>
      <w:rPr>
        <w:rFonts w:ascii="Wingdings" w:hAnsi="Wingdings" w:hint="default"/>
      </w:rPr>
    </w:lvl>
    <w:lvl w:ilvl="8" w:tplc="04090005" w:tentative="1">
      <w:start w:val="1"/>
      <w:numFmt w:val="bullet"/>
      <w:lvlText w:val=""/>
      <w:lvlJc w:val="left"/>
      <w:pPr>
        <w:ind w:left="3984" w:hanging="420"/>
      </w:pPr>
      <w:rPr>
        <w:rFonts w:ascii="Wingdings" w:hAnsi="Wingdings" w:hint="default"/>
      </w:rPr>
    </w:lvl>
  </w:abstractNum>
  <w:abstractNum w:abstractNumId="16" w15:restartNumberingAfterBreak="0">
    <w:nsid w:val="393B5836"/>
    <w:multiLevelType w:val="hybridMultilevel"/>
    <w:tmpl w:val="BD5E5B6E"/>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pStyle w:val="4"/>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17" w15:restartNumberingAfterBreak="0">
    <w:nsid w:val="4FCE4A74"/>
    <w:multiLevelType w:val="hybridMultilevel"/>
    <w:tmpl w:val="99840864"/>
    <w:lvl w:ilvl="0" w:tplc="7118445A">
      <w:start w:val="1"/>
      <w:numFmt w:val="decimal"/>
      <w:lvlText w:val="%1."/>
      <w:lvlJc w:val="left"/>
      <w:pPr>
        <w:ind w:left="780" w:hanging="360"/>
      </w:pPr>
      <w:rPr>
        <w:rFonts w:hAnsi="宋体"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8" w15:restartNumberingAfterBreak="0">
    <w:nsid w:val="5DCE7015"/>
    <w:multiLevelType w:val="hybridMultilevel"/>
    <w:tmpl w:val="53FC81F4"/>
    <w:lvl w:ilvl="0" w:tplc="A10CC024">
      <w:start w:val="1"/>
      <w:numFmt w:val="decimal"/>
      <w:lvlText w:val="%1"/>
      <w:lvlJc w:val="left"/>
      <w:pPr>
        <w:ind w:left="420" w:hanging="420"/>
      </w:pPr>
      <w:rPr>
        <w:rFonts w:ascii="楷体_GB2312" w:eastAsia="楷体_GB2312"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2F6365"/>
    <w:multiLevelType w:val="multilevel"/>
    <w:tmpl w:val="68F02390"/>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5793058"/>
    <w:multiLevelType w:val="hybridMultilevel"/>
    <w:tmpl w:val="B296B672"/>
    <w:lvl w:ilvl="0" w:tplc="80886A8C">
      <w:start w:val="1"/>
      <w:numFmt w:val="decimal"/>
      <w:lvlText w:val="%1."/>
      <w:lvlJc w:val="left"/>
      <w:pPr>
        <w:ind w:left="786" w:hanging="360"/>
      </w:pPr>
      <w:rPr>
        <w:rFonts w:ascii="Times New Roman" w:hAnsi="Times New Roman" w:cs="Times New Roman" w:hint="default"/>
      </w:rPr>
    </w:lvl>
    <w:lvl w:ilvl="1" w:tplc="C12420E0">
      <w:start w:val="1"/>
      <w:numFmt w:val="decimal"/>
      <w:lvlText w:val="%2、"/>
      <w:lvlJc w:val="left"/>
      <w:pPr>
        <w:ind w:left="1206" w:hanging="360"/>
      </w:pPr>
      <w:rPr>
        <w:rFonts w:cs="Times New Roman" w:hint="default"/>
      </w:rPr>
    </w:lvl>
    <w:lvl w:ilvl="2" w:tplc="0409001B" w:tentative="1">
      <w:start w:val="1"/>
      <w:numFmt w:val="lowerRoman"/>
      <w:lvlText w:val="%3."/>
      <w:lvlJc w:val="right"/>
      <w:pPr>
        <w:ind w:left="1686" w:hanging="420"/>
      </w:pPr>
      <w:rPr>
        <w:rFonts w:cs="Times New Roman"/>
      </w:rPr>
    </w:lvl>
    <w:lvl w:ilvl="3" w:tplc="0409000F" w:tentative="1">
      <w:start w:val="1"/>
      <w:numFmt w:val="decimal"/>
      <w:lvlText w:val="%4."/>
      <w:lvlJc w:val="left"/>
      <w:pPr>
        <w:ind w:left="2106" w:hanging="420"/>
      </w:pPr>
      <w:rPr>
        <w:rFonts w:cs="Times New Roman"/>
      </w:rPr>
    </w:lvl>
    <w:lvl w:ilvl="4" w:tplc="04090019" w:tentative="1">
      <w:start w:val="1"/>
      <w:numFmt w:val="lowerLetter"/>
      <w:lvlText w:val="%5)"/>
      <w:lvlJc w:val="left"/>
      <w:pPr>
        <w:ind w:left="2526" w:hanging="420"/>
      </w:pPr>
      <w:rPr>
        <w:rFonts w:cs="Times New Roman"/>
      </w:rPr>
    </w:lvl>
    <w:lvl w:ilvl="5" w:tplc="0409001B" w:tentative="1">
      <w:start w:val="1"/>
      <w:numFmt w:val="lowerRoman"/>
      <w:lvlText w:val="%6."/>
      <w:lvlJc w:val="right"/>
      <w:pPr>
        <w:ind w:left="2946" w:hanging="420"/>
      </w:pPr>
      <w:rPr>
        <w:rFonts w:cs="Times New Roman"/>
      </w:rPr>
    </w:lvl>
    <w:lvl w:ilvl="6" w:tplc="0409000F" w:tentative="1">
      <w:start w:val="1"/>
      <w:numFmt w:val="decimal"/>
      <w:lvlText w:val="%7."/>
      <w:lvlJc w:val="left"/>
      <w:pPr>
        <w:ind w:left="3366" w:hanging="420"/>
      </w:pPr>
      <w:rPr>
        <w:rFonts w:cs="Times New Roman"/>
      </w:rPr>
    </w:lvl>
    <w:lvl w:ilvl="7" w:tplc="04090019" w:tentative="1">
      <w:start w:val="1"/>
      <w:numFmt w:val="lowerLetter"/>
      <w:lvlText w:val="%8)"/>
      <w:lvlJc w:val="left"/>
      <w:pPr>
        <w:ind w:left="3786" w:hanging="420"/>
      </w:pPr>
      <w:rPr>
        <w:rFonts w:cs="Times New Roman"/>
      </w:rPr>
    </w:lvl>
    <w:lvl w:ilvl="8" w:tplc="0409001B" w:tentative="1">
      <w:start w:val="1"/>
      <w:numFmt w:val="lowerRoman"/>
      <w:lvlText w:val="%9."/>
      <w:lvlJc w:val="right"/>
      <w:pPr>
        <w:ind w:left="4206" w:hanging="420"/>
      </w:pPr>
      <w:rPr>
        <w:rFonts w:cs="Times New Roman"/>
      </w:rPr>
    </w:lvl>
  </w:abstractNum>
  <w:abstractNum w:abstractNumId="21" w15:restartNumberingAfterBreak="0">
    <w:nsid w:val="6B5916A7"/>
    <w:multiLevelType w:val="hybridMultilevel"/>
    <w:tmpl w:val="F6221086"/>
    <w:lvl w:ilvl="0" w:tplc="0409000F">
      <w:start w:val="1"/>
      <w:numFmt w:val="decimal"/>
      <w:lvlText w:val="%1."/>
      <w:lvlJc w:val="left"/>
      <w:pPr>
        <w:ind w:left="420" w:hanging="420"/>
      </w:pPr>
      <w:rPr>
        <w:rFonts w:cs="Times New Roman"/>
      </w:rPr>
    </w:lvl>
    <w:lvl w:ilvl="1" w:tplc="0409000F">
      <w:start w:val="1"/>
      <w:numFmt w:val="decimal"/>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2" w15:restartNumberingAfterBreak="0">
    <w:nsid w:val="6FE44CAE"/>
    <w:multiLevelType w:val="hybridMultilevel"/>
    <w:tmpl w:val="EFFE702E"/>
    <w:lvl w:ilvl="0" w:tplc="04090011">
      <w:start w:val="1"/>
      <w:numFmt w:val="decimal"/>
      <w:lvlText w:val="%1)"/>
      <w:lvlJc w:val="left"/>
      <w:pPr>
        <w:ind w:left="844" w:hanging="420"/>
      </w:pPr>
      <w:rPr>
        <w:rFonts w:cs="Times New Roman"/>
      </w:rPr>
    </w:lvl>
    <w:lvl w:ilvl="1" w:tplc="04090019" w:tentative="1">
      <w:start w:val="1"/>
      <w:numFmt w:val="lowerLetter"/>
      <w:lvlText w:val="%2)"/>
      <w:lvlJc w:val="left"/>
      <w:pPr>
        <w:ind w:left="1264" w:hanging="420"/>
      </w:pPr>
      <w:rPr>
        <w:rFonts w:cs="Times New Roman"/>
      </w:rPr>
    </w:lvl>
    <w:lvl w:ilvl="2" w:tplc="0409001B" w:tentative="1">
      <w:start w:val="1"/>
      <w:numFmt w:val="lowerRoman"/>
      <w:lvlText w:val="%3."/>
      <w:lvlJc w:val="right"/>
      <w:pPr>
        <w:ind w:left="1684" w:hanging="420"/>
      </w:pPr>
      <w:rPr>
        <w:rFonts w:cs="Times New Roman"/>
      </w:rPr>
    </w:lvl>
    <w:lvl w:ilvl="3" w:tplc="0409000F" w:tentative="1">
      <w:start w:val="1"/>
      <w:numFmt w:val="decimal"/>
      <w:lvlText w:val="%4."/>
      <w:lvlJc w:val="left"/>
      <w:pPr>
        <w:ind w:left="2104" w:hanging="420"/>
      </w:pPr>
      <w:rPr>
        <w:rFonts w:cs="Times New Roman"/>
      </w:rPr>
    </w:lvl>
    <w:lvl w:ilvl="4" w:tplc="04090019" w:tentative="1">
      <w:start w:val="1"/>
      <w:numFmt w:val="lowerLetter"/>
      <w:lvlText w:val="%5)"/>
      <w:lvlJc w:val="left"/>
      <w:pPr>
        <w:ind w:left="2524" w:hanging="420"/>
      </w:pPr>
      <w:rPr>
        <w:rFonts w:cs="Times New Roman"/>
      </w:rPr>
    </w:lvl>
    <w:lvl w:ilvl="5" w:tplc="0409001B" w:tentative="1">
      <w:start w:val="1"/>
      <w:numFmt w:val="lowerRoman"/>
      <w:lvlText w:val="%6."/>
      <w:lvlJc w:val="right"/>
      <w:pPr>
        <w:ind w:left="2944" w:hanging="420"/>
      </w:pPr>
      <w:rPr>
        <w:rFonts w:cs="Times New Roman"/>
      </w:rPr>
    </w:lvl>
    <w:lvl w:ilvl="6" w:tplc="0409000F" w:tentative="1">
      <w:start w:val="1"/>
      <w:numFmt w:val="decimal"/>
      <w:lvlText w:val="%7."/>
      <w:lvlJc w:val="left"/>
      <w:pPr>
        <w:ind w:left="3364" w:hanging="420"/>
      </w:pPr>
      <w:rPr>
        <w:rFonts w:cs="Times New Roman"/>
      </w:rPr>
    </w:lvl>
    <w:lvl w:ilvl="7" w:tplc="04090019" w:tentative="1">
      <w:start w:val="1"/>
      <w:numFmt w:val="lowerLetter"/>
      <w:lvlText w:val="%8)"/>
      <w:lvlJc w:val="left"/>
      <w:pPr>
        <w:ind w:left="3784" w:hanging="420"/>
      </w:pPr>
      <w:rPr>
        <w:rFonts w:cs="Times New Roman"/>
      </w:rPr>
    </w:lvl>
    <w:lvl w:ilvl="8" w:tplc="0409001B" w:tentative="1">
      <w:start w:val="1"/>
      <w:numFmt w:val="lowerRoman"/>
      <w:lvlText w:val="%9."/>
      <w:lvlJc w:val="right"/>
      <w:pPr>
        <w:ind w:left="4204" w:hanging="420"/>
      </w:pPr>
      <w:rPr>
        <w:rFonts w:cs="Times New Roman"/>
      </w:rPr>
    </w:lvl>
  </w:abstractNum>
  <w:abstractNum w:abstractNumId="23" w15:restartNumberingAfterBreak="0">
    <w:nsid w:val="73537BC3"/>
    <w:multiLevelType w:val="hybridMultilevel"/>
    <w:tmpl w:val="9024558A"/>
    <w:lvl w:ilvl="0" w:tplc="0409000F">
      <w:start w:val="1"/>
      <w:numFmt w:val="decimal"/>
      <w:lvlText w:val="%1."/>
      <w:lvlJc w:val="left"/>
      <w:pPr>
        <w:ind w:left="840" w:hanging="420"/>
      </w:pPr>
      <w:rPr>
        <w:rFonts w:cs="Times New Roman"/>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16cid:durableId="726996880">
    <w:abstractNumId w:val="0"/>
  </w:num>
  <w:num w:numId="2" w16cid:durableId="1583754023">
    <w:abstractNumId w:val="0"/>
  </w:num>
  <w:num w:numId="3" w16cid:durableId="666399064">
    <w:abstractNumId w:val="1"/>
  </w:num>
  <w:num w:numId="4" w16cid:durableId="495077251">
    <w:abstractNumId w:val="2"/>
  </w:num>
  <w:num w:numId="5" w16cid:durableId="892082590">
    <w:abstractNumId w:val="15"/>
  </w:num>
  <w:num w:numId="6" w16cid:durableId="1058482031">
    <w:abstractNumId w:val="8"/>
  </w:num>
  <w:num w:numId="7" w16cid:durableId="1731414486">
    <w:abstractNumId w:val="16"/>
  </w:num>
  <w:num w:numId="8" w16cid:durableId="1684160963">
    <w:abstractNumId w:val="6"/>
  </w:num>
  <w:num w:numId="9" w16cid:durableId="17199574">
    <w:abstractNumId w:val="3"/>
  </w:num>
  <w:num w:numId="10" w16cid:durableId="1845364707">
    <w:abstractNumId w:val="4"/>
  </w:num>
  <w:num w:numId="11" w16cid:durableId="346173295">
    <w:abstractNumId w:val="10"/>
  </w:num>
  <w:num w:numId="12" w16cid:durableId="493642026">
    <w:abstractNumId w:val="14"/>
  </w:num>
  <w:num w:numId="13" w16cid:durableId="926230455">
    <w:abstractNumId w:val="7"/>
  </w:num>
  <w:num w:numId="14" w16cid:durableId="1518226619">
    <w:abstractNumId w:val="6"/>
    <w:lvlOverride w:ilvl="0">
      <w:lvl w:ilvl="0">
        <w:start w:val="1"/>
        <w:numFmt w:val="decimal"/>
        <w:lvlText w:val="%1"/>
        <w:lvlJc w:val="left"/>
        <w:rPr>
          <w:rFonts w:ascii="Times New Roman" w:eastAsia="黑体" w:hAnsi="Times New Roman" w:cs="Times New Roman" w:hint="default"/>
          <w:b/>
          <w:i w:val="0"/>
          <w:color w:val="auto"/>
          <w:sz w:val="32"/>
        </w:rPr>
      </w:lvl>
    </w:lvlOverride>
    <w:lvlOverride w:ilvl="1">
      <w:lvl w:ilvl="1">
        <w:start w:val="1"/>
        <w:numFmt w:val="decimal"/>
        <w:lvlText w:val="%1.%2"/>
        <w:lvlJc w:val="left"/>
        <w:rPr>
          <w:rFonts w:ascii="T" w:eastAsia="黑体" w:hAnsi="T" w:cs="Times New Roman" w:hint="default"/>
          <w:b/>
          <w:i w:val="0"/>
          <w:sz w:val="30"/>
        </w:rPr>
      </w:lvl>
    </w:lvlOverride>
    <w:lvlOverride w:ilvl="2">
      <w:lvl w:ilvl="2">
        <w:start w:val="1"/>
        <w:numFmt w:val="decimal"/>
        <w:lvlText w:val="%1.%2.%3"/>
        <w:lvlJc w:val="left"/>
        <w:rPr>
          <w:rFonts w:ascii="Times New Roman" w:eastAsia="黑体" w:hAnsi="Times New Roman" w:cs="Times New Roman" w:hint="default"/>
          <w:b/>
          <w:i w:val="0"/>
          <w:sz w:val="28"/>
        </w:rPr>
      </w:lvl>
    </w:lvlOverride>
    <w:lvlOverride w:ilvl="3">
      <w:lvl w:ilvl="3">
        <w:start w:val="1"/>
        <w:numFmt w:val="decimal"/>
        <w:lvlText w:val="%1.%2.%3.%4"/>
        <w:lvlJc w:val="left"/>
        <w:pPr>
          <w:ind w:left="1984" w:hanging="708"/>
        </w:pPr>
        <w:rPr>
          <w:rFonts w:cs="Times New Roman" w:hint="eastAsia"/>
        </w:rPr>
      </w:lvl>
    </w:lvlOverride>
    <w:lvlOverride w:ilvl="4">
      <w:lvl w:ilvl="4">
        <w:start w:val="1"/>
        <w:numFmt w:val="decimal"/>
        <w:lvlText w:val="%1.%2.%3.%4.%5"/>
        <w:lvlJc w:val="left"/>
        <w:pPr>
          <w:ind w:left="2551" w:hanging="850"/>
        </w:pPr>
        <w:rPr>
          <w:rFonts w:cs="Times New Roman" w:hint="eastAsia"/>
        </w:rPr>
      </w:lvl>
    </w:lvlOverride>
    <w:lvlOverride w:ilvl="5">
      <w:lvl w:ilvl="5">
        <w:start w:val="1"/>
        <w:numFmt w:val="decimal"/>
        <w:lvlText w:val="%1.%2.%3.%4.%5.%6"/>
        <w:lvlJc w:val="left"/>
        <w:pPr>
          <w:ind w:left="3260" w:hanging="1134"/>
        </w:pPr>
        <w:rPr>
          <w:rFonts w:cs="Times New Roman" w:hint="eastAsia"/>
        </w:rPr>
      </w:lvl>
    </w:lvlOverride>
    <w:lvlOverride w:ilvl="6">
      <w:lvl w:ilvl="6">
        <w:start w:val="1"/>
        <w:numFmt w:val="decimal"/>
        <w:lvlText w:val="%1.%2.%3.%4.%5.%6.%7"/>
        <w:lvlJc w:val="left"/>
        <w:pPr>
          <w:ind w:left="3827" w:hanging="1276"/>
        </w:pPr>
        <w:rPr>
          <w:rFonts w:cs="Times New Roman" w:hint="eastAsia"/>
        </w:rPr>
      </w:lvl>
    </w:lvlOverride>
    <w:lvlOverride w:ilvl="7">
      <w:lvl w:ilvl="7">
        <w:start w:val="1"/>
        <w:numFmt w:val="decimal"/>
        <w:lvlText w:val="%1.%2.%3.%4.%5.%6.%7.%8"/>
        <w:lvlJc w:val="left"/>
        <w:pPr>
          <w:ind w:left="4394" w:hanging="1418"/>
        </w:pPr>
        <w:rPr>
          <w:rFonts w:cs="Times New Roman" w:hint="eastAsia"/>
        </w:rPr>
      </w:lvl>
    </w:lvlOverride>
    <w:lvlOverride w:ilvl="8">
      <w:lvl w:ilvl="8">
        <w:start w:val="1"/>
        <w:numFmt w:val="decimal"/>
        <w:lvlText w:val="%1.%2.%3.%4.%5.%6.%7.%8.%9"/>
        <w:lvlJc w:val="left"/>
        <w:pPr>
          <w:ind w:left="5102" w:hanging="1700"/>
        </w:pPr>
        <w:rPr>
          <w:rFonts w:cs="Times New Roman" w:hint="eastAsia"/>
        </w:rPr>
      </w:lvl>
    </w:lvlOverride>
  </w:num>
  <w:num w:numId="15" w16cid:durableId="1874885455">
    <w:abstractNumId w:val="13"/>
  </w:num>
  <w:num w:numId="16" w16cid:durableId="195391962">
    <w:abstractNumId w:val="12"/>
  </w:num>
  <w:num w:numId="17" w16cid:durableId="1235317260">
    <w:abstractNumId w:val="9"/>
  </w:num>
  <w:num w:numId="18" w16cid:durableId="525825473">
    <w:abstractNumId w:val="5"/>
  </w:num>
  <w:num w:numId="19" w16cid:durableId="926233821">
    <w:abstractNumId w:val="20"/>
  </w:num>
  <w:num w:numId="20" w16cid:durableId="1981035514">
    <w:abstractNumId w:val="17"/>
  </w:num>
  <w:num w:numId="21" w16cid:durableId="2039774071">
    <w:abstractNumId w:val="1"/>
  </w:num>
  <w:num w:numId="22" w16cid:durableId="992374321">
    <w:abstractNumId w:val="1"/>
  </w:num>
  <w:num w:numId="23" w16cid:durableId="924995639">
    <w:abstractNumId w:val="1"/>
  </w:num>
  <w:num w:numId="24" w16cid:durableId="1367097281">
    <w:abstractNumId w:val="1"/>
  </w:num>
  <w:num w:numId="25" w16cid:durableId="767432920">
    <w:abstractNumId w:val="1"/>
  </w:num>
  <w:num w:numId="26" w16cid:durableId="1709909296">
    <w:abstractNumId w:val="1"/>
  </w:num>
  <w:num w:numId="27" w16cid:durableId="18510245">
    <w:abstractNumId w:val="21"/>
  </w:num>
  <w:num w:numId="28" w16cid:durableId="93717645">
    <w:abstractNumId w:val="22"/>
  </w:num>
  <w:num w:numId="29" w16cid:durableId="1489245469">
    <w:abstractNumId w:val="1"/>
  </w:num>
  <w:num w:numId="30" w16cid:durableId="729885867">
    <w:abstractNumId w:val="1"/>
  </w:num>
  <w:num w:numId="31" w16cid:durableId="1603148406">
    <w:abstractNumId w:val="1"/>
  </w:num>
  <w:num w:numId="32" w16cid:durableId="149829996">
    <w:abstractNumId w:val="1"/>
  </w:num>
  <w:num w:numId="33" w16cid:durableId="351345347">
    <w:abstractNumId w:val="1"/>
  </w:num>
  <w:num w:numId="34" w16cid:durableId="2120368364">
    <w:abstractNumId w:val="1"/>
  </w:num>
  <w:num w:numId="35" w16cid:durableId="1661808349">
    <w:abstractNumId w:val="1"/>
  </w:num>
  <w:num w:numId="36" w16cid:durableId="76363318">
    <w:abstractNumId w:val="1"/>
  </w:num>
  <w:num w:numId="37" w16cid:durableId="1796480971">
    <w:abstractNumId w:val="1"/>
  </w:num>
  <w:num w:numId="38" w16cid:durableId="931889140">
    <w:abstractNumId w:val="23"/>
  </w:num>
  <w:num w:numId="39" w16cid:durableId="1519663398">
    <w:abstractNumId w:val="18"/>
  </w:num>
  <w:num w:numId="40" w16cid:durableId="840966561">
    <w:abstractNumId w:val="19"/>
  </w:num>
  <w:num w:numId="41" w16cid:durableId="99110175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3688458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375508">
    <w:abstractNumId w:val="11"/>
  </w:num>
  <w:num w:numId="44" w16cid:durableId="800998262">
    <w:abstractNumId w:val="19"/>
    <w:lvlOverride w:ilvl="0">
      <w:lvl w:ilvl="0">
        <w:start w:val="1"/>
        <w:numFmt w:val="none"/>
        <w:pStyle w:val="1"/>
        <w:lvlText w:val=""/>
        <w:lvlJc w:val="left"/>
        <w:pPr>
          <w:ind w:left="425" w:hanging="425"/>
        </w:pPr>
        <w:rPr>
          <w:rFonts w:hint="eastAsia"/>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5" w16cid:durableId="1567566040">
    <w:abstractNumId w:val="19"/>
    <w:lvlOverride w:ilvl="0">
      <w:lvl w:ilvl="0">
        <w:start w:val="1"/>
        <w:numFmt w:val="none"/>
        <w:pStyle w:val="1"/>
        <w:lvlText w:val=""/>
        <w:lvlJc w:val="left"/>
        <w:pPr>
          <w:ind w:left="425" w:hanging="425"/>
        </w:pPr>
        <w:rPr>
          <w:rFonts w:hint="eastAsia"/>
        </w:rPr>
      </w:lvl>
    </w:lvlOverride>
    <w:lvlOverride w:ilvl="1">
      <w:lvl w:ilvl="1">
        <w:start w:val="1"/>
        <w:numFmt w:val="decimal"/>
        <w:pStyle w:val="2"/>
        <w:lvlText w:val="%1.%2"/>
        <w:lvlJc w:val="left"/>
        <w:pPr>
          <w:ind w:left="0" w:firstLine="0"/>
        </w:pPr>
        <w:rPr>
          <w:rFonts w:hint="eastAsia"/>
        </w:rPr>
      </w:lvl>
    </w:lvlOverride>
    <w:lvlOverride w:ilvl="2">
      <w:lvl w:ilvl="2">
        <w:start w:val="1"/>
        <w:numFmt w:val="decimal"/>
        <w:pStyle w:val="3"/>
        <w:lvlText w:val="%1.%2.%3"/>
        <w:lvlJc w:val="left"/>
        <w:pPr>
          <w:ind w:left="0" w:firstLine="0"/>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46" w16cid:durableId="16036864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uoco Leon">
    <w15:presenceInfo w15:providerId="Windows Live" w15:userId="3850b8552625d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displayHorizontalDrawingGridEvery w:val="0"/>
  <w:displayVerticalDrawingGridEvery w:val="2"/>
  <w:doNotShadeFormData/>
  <w:characterSpacingControl w:val="compressPunctuation"/>
  <w:noLineBreaksAfter w:lang="zh-CN" w:val="$([{£¥·‘“〈《「『【〔〖〝﹙﹛﹝＄（．［｛￡￥"/>
  <w:noLineBreaksBefore w:lang="zh-CN" w:val="!%),.:;&gt;?]}¢¨°·ˇˉ―‖’”…‰′″›℃∶、。〃〉》」』】〕〗〞︶︺︾﹀﹄﹚﹜﹞！＂％＇），．：；？］｀｜｝～￠"/>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4A2"/>
    <w:rsid w:val="0000358A"/>
    <w:rsid w:val="000038CF"/>
    <w:rsid w:val="00005795"/>
    <w:rsid w:val="000057C6"/>
    <w:rsid w:val="00007E0E"/>
    <w:rsid w:val="000109D7"/>
    <w:rsid w:val="000115E7"/>
    <w:rsid w:val="00012065"/>
    <w:rsid w:val="00014297"/>
    <w:rsid w:val="000151CA"/>
    <w:rsid w:val="000165EC"/>
    <w:rsid w:val="00020EBD"/>
    <w:rsid w:val="00020FEC"/>
    <w:rsid w:val="00024420"/>
    <w:rsid w:val="000249D5"/>
    <w:rsid w:val="00026401"/>
    <w:rsid w:val="000271EC"/>
    <w:rsid w:val="000279C1"/>
    <w:rsid w:val="00027D58"/>
    <w:rsid w:val="00030127"/>
    <w:rsid w:val="0003445D"/>
    <w:rsid w:val="00034AD4"/>
    <w:rsid w:val="00035419"/>
    <w:rsid w:val="00041247"/>
    <w:rsid w:val="00045CB6"/>
    <w:rsid w:val="00047497"/>
    <w:rsid w:val="00047E8C"/>
    <w:rsid w:val="00054183"/>
    <w:rsid w:val="0006224F"/>
    <w:rsid w:val="00063F1A"/>
    <w:rsid w:val="000678C4"/>
    <w:rsid w:val="00073D6A"/>
    <w:rsid w:val="00074666"/>
    <w:rsid w:val="000750C0"/>
    <w:rsid w:val="000803C6"/>
    <w:rsid w:val="0008099B"/>
    <w:rsid w:val="00080E1A"/>
    <w:rsid w:val="000878C0"/>
    <w:rsid w:val="00092134"/>
    <w:rsid w:val="0009700F"/>
    <w:rsid w:val="000A00ED"/>
    <w:rsid w:val="000A36BC"/>
    <w:rsid w:val="000A47EA"/>
    <w:rsid w:val="000A7E5A"/>
    <w:rsid w:val="000A7FFA"/>
    <w:rsid w:val="000B0C56"/>
    <w:rsid w:val="000B2C36"/>
    <w:rsid w:val="000B3B3B"/>
    <w:rsid w:val="000B3DF8"/>
    <w:rsid w:val="000C5E62"/>
    <w:rsid w:val="000C6D1C"/>
    <w:rsid w:val="000C7592"/>
    <w:rsid w:val="000D1103"/>
    <w:rsid w:val="000E294F"/>
    <w:rsid w:val="000E3F21"/>
    <w:rsid w:val="000E4F3F"/>
    <w:rsid w:val="000F3D2A"/>
    <w:rsid w:val="000F6D0C"/>
    <w:rsid w:val="000F72F4"/>
    <w:rsid w:val="00100636"/>
    <w:rsid w:val="00102868"/>
    <w:rsid w:val="001041ED"/>
    <w:rsid w:val="00105B3A"/>
    <w:rsid w:val="00106D85"/>
    <w:rsid w:val="001107C6"/>
    <w:rsid w:val="00111ECA"/>
    <w:rsid w:val="001275D5"/>
    <w:rsid w:val="00127A95"/>
    <w:rsid w:val="0013133D"/>
    <w:rsid w:val="0013239E"/>
    <w:rsid w:val="00134FF9"/>
    <w:rsid w:val="00136078"/>
    <w:rsid w:val="001369CC"/>
    <w:rsid w:val="0014309D"/>
    <w:rsid w:val="001434FB"/>
    <w:rsid w:val="001445B2"/>
    <w:rsid w:val="00144A69"/>
    <w:rsid w:val="00146429"/>
    <w:rsid w:val="00150D4A"/>
    <w:rsid w:val="00153B72"/>
    <w:rsid w:val="00154270"/>
    <w:rsid w:val="001556CF"/>
    <w:rsid w:val="00156E91"/>
    <w:rsid w:val="00165E3A"/>
    <w:rsid w:val="00166919"/>
    <w:rsid w:val="00166920"/>
    <w:rsid w:val="00172A27"/>
    <w:rsid w:val="00177C51"/>
    <w:rsid w:val="00177E95"/>
    <w:rsid w:val="001841EC"/>
    <w:rsid w:val="0018630C"/>
    <w:rsid w:val="00186742"/>
    <w:rsid w:val="00196506"/>
    <w:rsid w:val="001A081E"/>
    <w:rsid w:val="001A1B34"/>
    <w:rsid w:val="001A2BDA"/>
    <w:rsid w:val="001A3386"/>
    <w:rsid w:val="001A556B"/>
    <w:rsid w:val="001A7AB0"/>
    <w:rsid w:val="001B0518"/>
    <w:rsid w:val="001B1714"/>
    <w:rsid w:val="001B4EB7"/>
    <w:rsid w:val="001C17D3"/>
    <w:rsid w:val="001C50C9"/>
    <w:rsid w:val="001D0FFF"/>
    <w:rsid w:val="001D68C9"/>
    <w:rsid w:val="001E0260"/>
    <w:rsid w:val="001E026D"/>
    <w:rsid w:val="001E2263"/>
    <w:rsid w:val="001E2EF1"/>
    <w:rsid w:val="001E4899"/>
    <w:rsid w:val="001E76B9"/>
    <w:rsid w:val="001F1641"/>
    <w:rsid w:val="001F392A"/>
    <w:rsid w:val="001F7504"/>
    <w:rsid w:val="001F7B1E"/>
    <w:rsid w:val="00201812"/>
    <w:rsid w:val="0020289E"/>
    <w:rsid w:val="00202A6E"/>
    <w:rsid w:val="0020427F"/>
    <w:rsid w:val="002141A5"/>
    <w:rsid w:val="00214605"/>
    <w:rsid w:val="002147E9"/>
    <w:rsid w:val="002162B2"/>
    <w:rsid w:val="00222BBA"/>
    <w:rsid w:val="002251F8"/>
    <w:rsid w:val="00227C8A"/>
    <w:rsid w:val="0023096E"/>
    <w:rsid w:val="00230A57"/>
    <w:rsid w:val="00231033"/>
    <w:rsid w:val="002336E3"/>
    <w:rsid w:val="00234316"/>
    <w:rsid w:val="0023664F"/>
    <w:rsid w:val="00237E82"/>
    <w:rsid w:val="00237EBA"/>
    <w:rsid w:val="00240A63"/>
    <w:rsid w:val="00242F3C"/>
    <w:rsid w:val="002443C7"/>
    <w:rsid w:val="00244D0B"/>
    <w:rsid w:val="00246DB3"/>
    <w:rsid w:val="00250010"/>
    <w:rsid w:val="00252FC0"/>
    <w:rsid w:val="002549DE"/>
    <w:rsid w:val="00255CAE"/>
    <w:rsid w:val="00255E24"/>
    <w:rsid w:val="00256326"/>
    <w:rsid w:val="0026280B"/>
    <w:rsid w:val="00265748"/>
    <w:rsid w:val="00266E9F"/>
    <w:rsid w:val="002738B6"/>
    <w:rsid w:val="00274DB6"/>
    <w:rsid w:val="0027584C"/>
    <w:rsid w:val="00276BC8"/>
    <w:rsid w:val="002830F2"/>
    <w:rsid w:val="00287C26"/>
    <w:rsid w:val="002900C5"/>
    <w:rsid w:val="002917ED"/>
    <w:rsid w:val="00292422"/>
    <w:rsid w:val="002A02DD"/>
    <w:rsid w:val="002A0D6A"/>
    <w:rsid w:val="002A18C5"/>
    <w:rsid w:val="002A2420"/>
    <w:rsid w:val="002A41D7"/>
    <w:rsid w:val="002A4C6D"/>
    <w:rsid w:val="002A68BF"/>
    <w:rsid w:val="002A7ADE"/>
    <w:rsid w:val="002B0113"/>
    <w:rsid w:val="002B11E7"/>
    <w:rsid w:val="002B5849"/>
    <w:rsid w:val="002B6881"/>
    <w:rsid w:val="002C0482"/>
    <w:rsid w:val="002C2D04"/>
    <w:rsid w:val="002E1179"/>
    <w:rsid w:val="002E24E5"/>
    <w:rsid w:val="002E70F1"/>
    <w:rsid w:val="002E7A13"/>
    <w:rsid w:val="002F08C3"/>
    <w:rsid w:val="002F34C3"/>
    <w:rsid w:val="002F4879"/>
    <w:rsid w:val="002F6194"/>
    <w:rsid w:val="003015D0"/>
    <w:rsid w:val="0030491F"/>
    <w:rsid w:val="003055C1"/>
    <w:rsid w:val="00310A08"/>
    <w:rsid w:val="00310A9D"/>
    <w:rsid w:val="0031401C"/>
    <w:rsid w:val="00321B32"/>
    <w:rsid w:val="00322CA7"/>
    <w:rsid w:val="0032307F"/>
    <w:rsid w:val="00324AD5"/>
    <w:rsid w:val="00326122"/>
    <w:rsid w:val="0033001C"/>
    <w:rsid w:val="00335CE4"/>
    <w:rsid w:val="00341D8A"/>
    <w:rsid w:val="003424EA"/>
    <w:rsid w:val="00343740"/>
    <w:rsid w:val="00343C9D"/>
    <w:rsid w:val="00346E61"/>
    <w:rsid w:val="003513C9"/>
    <w:rsid w:val="00364D42"/>
    <w:rsid w:val="00366139"/>
    <w:rsid w:val="00366393"/>
    <w:rsid w:val="00367CD6"/>
    <w:rsid w:val="0037116F"/>
    <w:rsid w:val="00381351"/>
    <w:rsid w:val="00382325"/>
    <w:rsid w:val="00382AC9"/>
    <w:rsid w:val="0038338F"/>
    <w:rsid w:val="00383752"/>
    <w:rsid w:val="00383F04"/>
    <w:rsid w:val="00387840"/>
    <w:rsid w:val="00390739"/>
    <w:rsid w:val="0039078E"/>
    <w:rsid w:val="0039097B"/>
    <w:rsid w:val="00390CA2"/>
    <w:rsid w:val="00393791"/>
    <w:rsid w:val="00394BCC"/>
    <w:rsid w:val="00394E16"/>
    <w:rsid w:val="00395319"/>
    <w:rsid w:val="00395C14"/>
    <w:rsid w:val="00396543"/>
    <w:rsid w:val="003A3E53"/>
    <w:rsid w:val="003A4672"/>
    <w:rsid w:val="003A648A"/>
    <w:rsid w:val="003A6C2F"/>
    <w:rsid w:val="003A71E6"/>
    <w:rsid w:val="003B04B4"/>
    <w:rsid w:val="003B426B"/>
    <w:rsid w:val="003B42B8"/>
    <w:rsid w:val="003B5595"/>
    <w:rsid w:val="003B6AD1"/>
    <w:rsid w:val="003B77C0"/>
    <w:rsid w:val="003C0BD6"/>
    <w:rsid w:val="003C34A8"/>
    <w:rsid w:val="003C3829"/>
    <w:rsid w:val="003C61ED"/>
    <w:rsid w:val="003D07D0"/>
    <w:rsid w:val="003D1E6B"/>
    <w:rsid w:val="003D223D"/>
    <w:rsid w:val="003E09EC"/>
    <w:rsid w:val="003E0BEA"/>
    <w:rsid w:val="003E26B0"/>
    <w:rsid w:val="003E339B"/>
    <w:rsid w:val="003E370E"/>
    <w:rsid w:val="003E577A"/>
    <w:rsid w:val="003E7442"/>
    <w:rsid w:val="003F08C2"/>
    <w:rsid w:val="003F2BA5"/>
    <w:rsid w:val="003F7E64"/>
    <w:rsid w:val="0040037F"/>
    <w:rsid w:val="00402A1F"/>
    <w:rsid w:val="00402D6B"/>
    <w:rsid w:val="00405A21"/>
    <w:rsid w:val="0041068B"/>
    <w:rsid w:val="004117C2"/>
    <w:rsid w:val="0041534F"/>
    <w:rsid w:val="00416788"/>
    <w:rsid w:val="00422925"/>
    <w:rsid w:val="004238B8"/>
    <w:rsid w:val="004243E3"/>
    <w:rsid w:val="00426270"/>
    <w:rsid w:val="00427BAB"/>
    <w:rsid w:val="004355B0"/>
    <w:rsid w:val="00437E98"/>
    <w:rsid w:val="004466E2"/>
    <w:rsid w:val="0044719E"/>
    <w:rsid w:val="0045054C"/>
    <w:rsid w:val="00450AE3"/>
    <w:rsid w:val="0045164C"/>
    <w:rsid w:val="00453DFA"/>
    <w:rsid w:val="00462788"/>
    <w:rsid w:val="004653A9"/>
    <w:rsid w:val="00466159"/>
    <w:rsid w:val="0047223C"/>
    <w:rsid w:val="00472B18"/>
    <w:rsid w:val="00472BA1"/>
    <w:rsid w:val="00472F85"/>
    <w:rsid w:val="00474891"/>
    <w:rsid w:val="00476C7B"/>
    <w:rsid w:val="00477C33"/>
    <w:rsid w:val="00481E89"/>
    <w:rsid w:val="0048272F"/>
    <w:rsid w:val="004832BC"/>
    <w:rsid w:val="00487566"/>
    <w:rsid w:val="004879F6"/>
    <w:rsid w:val="00490C23"/>
    <w:rsid w:val="00490F5B"/>
    <w:rsid w:val="0049226A"/>
    <w:rsid w:val="004924F0"/>
    <w:rsid w:val="00493E5F"/>
    <w:rsid w:val="004953F0"/>
    <w:rsid w:val="004A2DD5"/>
    <w:rsid w:val="004A6783"/>
    <w:rsid w:val="004B14D1"/>
    <w:rsid w:val="004B7B69"/>
    <w:rsid w:val="004C7E6D"/>
    <w:rsid w:val="004D0649"/>
    <w:rsid w:val="004D0F37"/>
    <w:rsid w:val="004D1754"/>
    <w:rsid w:val="004D24DB"/>
    <w:rsid w:val="004D2C95"/>
    <w:rsid w:val="004D2F72"/>
    <w:rsid w:val="004D4046"/>
    <w:rsid w:val="004E1FFE"/>
    <w:rsid w:val="004E69DA"/>
    <w:rsid w:val="004F033E"/>
    <w:rsid w:val="004F088F"/>
    <w:rsid w:val="004F123F"/>
    <w:rsid w:val="004F2EE9"/>
    <w:rsid w:val="004F5B21"/>
    <w:rsid w:val="005001C2"/>
    <w:rsid w:val="0050192B"/>
    <w:rsid w:val="00502DBD"/>
    <w:rsid w:val="0050377F"/>
    <w:rsid w:val="00503CC1"/>
    <w:rsid w:val="00506F25"/>
    <w:rsid w:val="00506FDC"/>
    <w:rsid w:val="00510533"/>
    <w:rsid w:val="005110CB"/>
    <w:rsid w:val="0051379A"/>
    <w:rsid w:val="00516041"/>
    <w:rsid w:val="0051639E"/>
    <w:rsid w:val="00520301"/>
    <w:rsid w:val="00521B7B"/>
    <w:rsid w:val="00522541"/>
    <w:rsid w:val="00524D7E"/>
    <w:rsid w:val="005260DD"/>
    <w:rsid w:val="00526915"/>
    <w:rsid w:val="005273D8"/>
    <w:rsid w:val="0052750E"/>
    <w:rsid w:val="0053169E"/>
    <w:rsid w:val="00531C40"/>
    <w:rsid w:val="00533929"/>
    <w:rsid w:val="005371EB"/>
    <w:rsid w:val="00545517"/>
    <w:rsid w:val="0054589B"/>
    <w:rsid w:val="0054769A"/>
    <w:rsid w:val="00550285"/>
    <w:rsid w:val="0055036E"/>
    <w:rsid w:val="0055308C"/>
    <w:rsid w:val="00556276"/>
    <w:rsid w:val="005647A9"/>
    <w:rsid w:val="00565290"/>
    <w:rsid w:val="00570575"/>
    <w:rsid w:val="00570B1E"/>
    <w:rsid w:val="00571600"/>
    <w:rsid w:val="005719DC"/>
    <w:rsid w:val="00571CA2"/>
    <w:rsid w:val="00576209"/>
    <w:rsid w:val="00580A64"/>
    <w:rsid w:val="0058111A"/>
    <w:rsid w:val="00582631"/>
    <w:rsid w:val="00582FF5"/>
    <w:rsid w:val="0058382A"/>
    <w:rsid w:val="005851B7"/>
    <w:rsid w:val="0059168E"/>
    <w:rsid w:val="00591C78"/>
    <w:rsid w:val="00592E6A"/>
    <w:rsid w:val="005A1ECB"/>
    <w:rsid w:val="005A3555"/>
    <w:rsid w:val="005A5E97"/>
    <w:rsid w:val="005A7978"/>
    <w:rsid w:val="005B1FAA"/>
    <w:rsid w:val="005B40F6"/>
    <w:rsid w:val="005B4DC5"/>
    <w:rsid w:val="005B4DF0"/>
    <w:rsid w:val="005C418C"/>
    <w:rsid w:val="005C66A5"/>
    <w:rsid w:val="005C6888"/>
    <w:rsid w:val="005C7ABE"/>
    <w:rsid w:val="005D103C"/>
    <w:rsid w:val="005D17E2"/>
    <w:rsid w:val="005D2280"/>
    <w:rsid w:val="005D727E"/>
    <w:rsid w:val="005D7E4B"/>
    <w:rsid w:val="005E7FB9"/>
    <w:rsid w:val="005F2519"/>
    <w:rsid w:val="005F252E"/>
    <w:rsid w:val="005F25A1"/>
    <w:rsid w:val="005F43A6"/>
    <w:rsid w:val="0060009F"/>
    <w:rsid w:val="00607863"/>
    <w:rsid w:val="00607A55"/>
    <w:rsid w:val="006107DF"/>
    <w:rsid w:val="006137D5"/>
    <w:rsid w:val="00615703"/>
    <w:rsid w:val="006200B4"/>
    <w:rsid w:val="006208EF"/>
    <w:rsid w:val="006270D6"/>
    <w:rsid w:val="00634456"/>
    <w:rsid w:val="006359A5"/>
    <w:rsid w:val="006453B3"/>
    <w:rsid w:val="00645E5A"/>
    <w:rsid w:val="00652074"/>
    <w:rsid w:val="00652BCA"/>
    <w:rsid w:val="00656668"/>
    <w:rsid w:val="00660B93"/>
    <w:rsid w:val="00660DA4"/>
    <w:rsid w:val="0066569E"/>
    <w:rsid w:val="00666920"/>
    <w:rsid w:val="00672BAE"/>
    <w:rsid w:val="00677256"/>
    <w:rsid w:val="00685E30"/>
    <w:rsid w:val="006868E8"/>
    <w:rsid w:val="00686ADB"/>
    <w:rsid w:val="00686E50"/>
    <w:rsid w:val="00687E1A"/>
    <w:rsid w:val="0069185F"/>
    <w:rsid w:val="00691B8A"/>
    <w:rsid w:val="00692A82"/>
    <w:rsid w:val="006962B3"/>
    <w:rsid w:val="006A0115"/>
    <w:rsid w:val="006A0C57"/>
    <w:rsid w:val="006B05D5"/>
    <w:rsid w:val="006B4046"/>
    <w:rsid w:val="006B6593"/>
    <w:rsid w:val="006B69EB"/>
    <w:rsid w:val="006C2174"/>
    <w:rsid w:val="006C2AE8"/>
    <w:rsid w:val="006C39BA"/>
    <w:rsid w:val="006C4D34"/>
    <w:rsid w:val="006C5AEA"/>
    <w:rsid w:val="006C79A5"/>
    <w:rsid w:val="006C7C94"/>
    <w:rsid w:val="006D066C"/>
    <w:rsid w:val="006D2AB0"/>
    <w:rsid w:val="006D3A8E"/>
    <w:rsid w:val="006D6A2D"/>
    <w:rsid w:val="006D6EC7"/>
    <w:rsid w:val="006E1B25"/>
    <w:rsid w:val="006E1C61"/>
    <w:rsid w:val="006E1EF0"/>
    <w:rsid w:val="006E202D"/>
    <w:rsid w:val="006E38E5"/>
    <w:rsid w:val="006E56A8"/>
    <w:rsid w:val="006E6903"/>
    <w:rsid w:val="006E6DA0"/>
    <w:rsid w:val="00700A11"/>
    <w:rsid w:val="007046FE"/>
    <w:rsid w:val="00704B97"/>
    <w:rsid w:val="00706441"/>
    <w:rsid w:val="00707169"/>
    <w:rsid w:val="00714983"/>
    <w:rsid w:val="007152B1"/>
    <w:rsid w:val="00716692"/>
    <w:rsid w:val="00717A09"/>
    <w:rsid w:val="00717BCB"/>
    <w:rsid w:val="00720A0D"/>
    <w:rsid w:val="00723707"/>
    <w:rsid w:val="007241DE"/>
    <w:rsid w:val="007256E0"/>
    <w:rsid w:val="007277E1"/>
    <w:rsid w:val="00727C98"/>
    <w:rsid w:val="0073011C"/>
    <w:rsid w:val="00730673"/>
    <w:rsid w:val="00735DD6"/>
    <w:rsid w:val="00736DA0"/>
    <w:rsid w:val="00736FFA"/>
    <w:rsid w:val="00737678"/>
    <w:rsid w:val="00743361"/>
    <w:rsid w:val="00744851"/>
    <w:rsid w:val="00744AD8"/>
    <w:rsid w:val="00745453"/>
    <w:rsid w:val="00746C28"/>
    <w:rsid w:val="007505E8"/>
    <w:rsid w:val="007534F0"/>
    <w:rsid w:val="007536CA"/>
    <w:rsid w:val="00754458"/>
    <w:rsid w:val="00755626"/>
    <w:rsid w:val="00757369"/>
    <w:rsid w:val="00760C0E"/>
    <w:rsid w:val="0076374E"/>
    <w:rsid w:val="00765CD2"/>
    <w:rsid w:val="00766420"/>
    <w:rsid w:val="0077105D"/>
    <w:rsid w:val="00771249"/>
    <w:rsid w:val="00773177"/>
    <w:rsid w:val="00773D1E"/>
    <w:rsid w:val="00775CC4"/>
    <w:rsid w:val="00781A7B"/>
    <w:rsid w:val="00785D40"/>
    <w:rsid w:val="00787334"/>
    <w:rsid w:val="00791AE2"/>
    <w:rsid w:val="00793072"/>
    <w:rsid w:val="00794261"/>
    <w:rsid w:val="00794CE1"/>
    <w:rsid w:val="007A1AA5"/>
    <w:rsid w:val="007A4396"/>
    <w:rsid w:val="007A6D5A"/>
    <w:rsid w:val="007B2AF4"/>
    <w:rsid w:val="007B46C2"/>
    <w:rsid w:val="007B5100"/>
    <w:rsid w:val="007C034C"/>
    <w:rsid w:val="007C28A8"/>
    <w:rsid w:val="007C4872"/>
    <w:rsid w:val="007C56F3"/>
    <w:rsid w:val="007C61AD"/>
    <w:rsid w:val="007C76F4"/>
    <w:rsid w:val="007D1A17"/>
    <w:rsid w:val="007D1E5D"/>
    <w:rsid w:val="007D63B0"/>
    <w:rsid w:val="007E0E83"/>
    <w:rsid w:val="007E419D"/>
    <w:rsid w:val="007E5640"/>
    <w:rsid w:val="007E735B"/>
    <w:rsid w:val="007F0ED4"/>
    <w:rsid w:val="007F18CC"/>
    <w:rsid w:val="008069D0"/>
    <w:rsid w:val="00810BF8"/>
    <w:rsid w:val="00810D91"/>
    <w:rsid w:val="0081186D"/>
    <w:rsid w:val="00811CC5"/>
    <w:rsid w:val="00814C49"/>
    <w:rsid w:val="00814CB3"/>
    <w:rsid w:val="00817D4A"/>
    <w:rsid w:val="00820BF2"/>
    <w:rsid w:val="0082319B"/>
    <w:rsid w:val="00826BFF"/>
    <w:rsid w:val="00827AA8"/>
    <w:rsid w:val="00830B8B"/>
    <w:rsid w:val="008325BB"/>
    <w:rsid w:val="00837D0A"/>
    <w:rsid w:val="00841EC4"/>
    <w:rsid w:val="00842144"/>
    <w:rsid w:val="00842C96"/>
    <w:rsid w:val="00842CA1"/>
    <w:rsid w:val="008440E7"/>
    <w:rsid w:val="00846447"/>
    <w:rsid w:val="00847507"/>
    <w:rsid w:val="008509BE"/>
    <w:rsid w:val="0085277D"/>
    <w:rsid w:val="008546AC"/>
    <w:rsid w:val="0086025D"/>
    <w:rsid w:val="008602F9"/>
    <w:rsid w:val="00860EFC"/>
    <w:rsid w:val="0086132B"/>
    <w:rsid w:val="008631CF"/>
    <w:rsid w:val="0086489E"/>
    <w:rsid w:val="0086752D"/>
    <w:rsid w:val="00870C6B"/>
    <w:rsid w:val="0087581D"/>
    <w:rsid w:val="008800F3"/>
    <w:rsid w:val="008813BA"/>
    <w:rsid w:val="008818EB"/>
    <w:rsid w:val="00882692"/>
    <w:rsid w:val="00883449"/>
    <w:rsid w:val="00884278"/>
    <w:rsid w:val="008879DB"/>
    <w:rsid w:val="00887F56"/>
    <w:rsid w:val="00891480"/>
    <w:rsid w:val="00894853"/>
    <w:rsid w:val="00896503"/>
    <w:rsid w:val="008A0243"/>
    <w:rsid w:val="008A06F6"/>
    <w:rsid w:val="008A6A36"/>
    <w:rsid w:val="008A7168"/>
    <w:rsid w:val="008A7F52"/>
    <w:rsid w:val="008B476B"/>
    <w:rsid w:val="008B4F3F"/>
    <w:rsid w:val="008B6A87"/>
    <w:rsid w:val="008C50E1"/>
    <w:rsid w:val="008D05E8"/>
    <w:rsid w:val="008D2031"/>
    <w:rsid w:val="008D493D"/>
    <w:rsid w:val="008D5138"/>
    <w:rsid w:val="008D5FCB"/>
    <w:rsid w:val="008D6DB6"/>
    <w:rsid w:val="008D7D7D"/>
    <w:rsid w:val="008E50DB"/>
    <w:rsid w:val="008E60C8"/>
    <w:rsid w:val="008F2713"/>
    <w:rsid w:val="008F7100"/>
    <w:rsid w:val="009005AF"/>
    <w:rsid w:val="009050CE"/>
    <w:rsid w:val="0091210C"/>
    <w:rsid w:val="00912408"/>
    <w:rsid w:val="0091407F"/>
    <w:rsid w:val="00916F08"/>
    <w:rsid w:val="00923FD8"/>
    <w:rsid w:val="00925D5A"/>
    <w:rsid w:val="0092701B"/>
    <w:rsid w:val="009303E8"/>
    <w:rsid w:val="009338A6"/>
    <w:rsid w:val="00933A5E"/>
    <w:rsid w:val="0093628B"/>
    <w:rsid w:val="00936F8A"/>
    <w:rsid w:val="00937043"/>
    <w:rsid w:val="009406AE"/>
    <w:rsid w:val="009421A5"/>
    <w:rsid w:val="00944099"/>
    <w:rsid w:val="009466AC"/>
    <w:rsid w:val="00952F85"/>
    <w:rsid w:val="00953EB6"/>
    <w:rsid w:val="00955890"/>
    <w:rsid w:val="00955F21"/>
    <w:rsid w:val="009619D4"/>
    <w:rsid w:val="00963466"/>
    <w:rsid w:val="00967510"/>
    <w:rsid w:val="009729FB"/>
    <w:rsid w:val="00975AB8"/>
    <w:rsid w:val="00975F86"/>
    <w:rsid w:val="0098380E"/>
    <w:rsid w:val="00986090"/>
    <w:rsid w:val="00986146"/>
    <w:rsid w:val="009965E8"/>
    <w:rsid w:val="009A456A"/>
    <w:rsid w:val="009A4FBD"/>
    <w:rsid w:val="009A5092"/>
    <w:rsid w:val="009A6A95"/>
    <w:rsid w:val="009B05CC"/>
    <w:rsid w:val="009B0C31"/>
    <w:rsid w:val="009B34B4"/>
    <w:rsid w:val="009B3F93"/>
    <w:rsid w:val="009B4D6D"/>
    <w:rsid w:val="009B5612"/>
    <w:rsid w:val="009C4D53"/>
    <w:rsid w:val="009D0741"/>
    <w:rsid w:val="009D115C"/>
    <w:rsid w:val="009D12D8"/>
    <w:rsid w:val="009D21DD"/>
    <w:rsid w:val="009D3AA2"/>
    <w:rsid w:val="009D4AAE"/>
    <w:rsid w:val="009D7878"/>
    <w:rsid w:val="009E39E0"/>
    <w:rsid w:val="009E4543"/>
    <w:rsid w:val="009E5122"/>
    <w:rsid w:val="009E57F8"/>
    <w:rsid w:val="009E6059"/>
    <w:rsid w:val="009F25B1"/>
    <w:rsid w:val="009F7E7F"/>
    <w:rsid w:val="00A03024"/>
    <w:rsid w:val="00A0515D"/>
    <w:rsid w:val="00A106F3"/>
    <w:rsid w:val="00A131C3"/>
    <w:rsid w:val="00A137A3"/>
    <w:rsid w:val="00A140EF"/>
    <w:rsid w:val="00A1710E"/>
    <w:rsid w:val="00A2263D"/>
    <w:rsid w:val="00A257E9"/>
    <w:rsid w:val="00A2676F"/>
    <w:rsid w:val="00A30DDE"/>
    <w:rsid w:val="00A3263A"/>
    <w:rsid w:val="00A33875"/>
    <w:rsid w:val="00A33BA0"/>
    <w:rsid w:val="00A33E2B"/>
    <w:rsid w:val="00A364D1"/>
    <w:rsid w:val="00A364FC"/>
    <w:rsid w:val="00A36A8E"/>
    <w:rsid w:val="00A42D78"/>
    <w:rsid w:val="00A43663"/>
    <w:rsid w:val="00A45FBC"/>
    <w:rsid w:val="00A5172B"/>
    <w:rsid w:val="00A51804"/>
    <w:rsid w:val="00A520BD"/>
    <w:rsid w:val="00A522E0"/>
    <w:rsid w:val="00A603D4"/>
    <w:rsid w:val="00A610DF"/>
    <w:rsid w:val="00A62E96"/>
    <w:rsid w:val="00A64AE4"/>
    <w:rsid w:val="00A65363"/>
    <w:rsid w:val="00A6693A"/>
    <w:rsid w:val="00A71759"/>
    <w:rsid w:val="00A7415C"/>
    <w:rsid w:val="00A75725"/>
    <w:rsid w:val="00A77F2F"/>
    <w:rsid w:val="00A8585C"/>
    <w:rsid w:val="00A91473"/>
    <w:rsid w:val="00A9356F"/>
    <w:rsid w:val="00A93F73"/>
    <w:rsid w:val="00A942B3"/>
    <w:rsid w:val="00A948FB"/>
    <w:rsid w:val="00A9504B"/>
    <w:rsid w:val="00A95074"/>
    <w:rsid w:val="00AA263E"/>
    <w:rsid w:val="00AA499F"/>
    <w:rsid w:val="00AB0006"/>
    <w:rsid w:val="00AB540B"/>
    <w:rsid w:val="00AB710D"/>
    <w:rsid w:val="00AC034C"/>
    <w:rsid w:val="00AC0642"/>
    <w:rsid w:val="00AC3A43"/>
    <w:rsid w:val="00AC593C"/>
    <w:rsid w:val="00AC659F"/>
    <w:rsid w:val="00AC754C"/>
    <w:rsid w:val="00AD2850"/>
    <w:rsid w:val="00AD61F6"/>
    <w:rsid w:val="00AE0172"/>
    <w:rsid w:val="00AE094B"/>
    <w:rsid w:val="00AE57F0"/>
    <w:rsid w:val="00AE6A92"/>
    <w:rsid w:val="00AE6C5E"/>
    <w:rsid w:val="00AE7249"/>
    <w:rsid w:val="00AF2D85"/>
    <w:rsid w:val="00AF3EF0"/>
    <w:rsid w:val="00AF40BB"/>
    <w:rsid w:val="00AF47CF"/>
    <w:rsid w:val="00AF4C32"/>
    <w:rsid w:val="00AF52BA"/>
    <w:rsid w:val="00AF6636"/>
    <w:rsid w:val="00B0051B"/>
    <w:rsid w:val="00B00B19"/>
    <w:rsid w:val="00B00CD0"/>
    <w:rsid w:val="00B06049"/>
    <w:rsid w:val="00B06065"/>
    <w:rsid w:val="00B06F7E"/>
    <w:rsid w:val="00B1153D"/>
    <w:rsid w:val="00B136C4"/>
    <w:rsid w:val="00B16936"/>
    <w:rsid w:val="00B17606"/>
    <w:rsid w:val="00B208C3"/>
    <w:rsid w:val="00B20A00"/>
    <w:rsid w:val="00B21352"/>
    <w:rsid w:val="00B21BE8"/>
    <w:rsid w:val="00B23393"/>
    <w:rsid w:val="00B23953"/>
    <w:rsid w:val="00B27B7B"/>
    <w:rsid w:val="00B308DD"/>
    <w:rsid w:val="00B30C0F"/>
    <w:rsid w:val="00B31760"/>
    <w:rsid w:val="00B3202D"/>
    <w:rsid w:val="00B33429"/>
    <w:rsid w:val="00B35FEA"/>
    <w:rsid w:val="00B366E3"/>
    <w:rsid w:val="00B40E6A"/>
    <w:rsid w:val="00B41ACA"/>
    <w:rsid w:val="00B438E9"/>
    <w:rsid w:val="00B4395D"/>
    <w:rsid w:val="00B463A0"/>
    <w:rsid w:val="00B53E2B"/>
    <w:rsid w:val="00B546EB"/>
    <w:rsid w:val="00B57495"/>
    <w:rsid w:val="00B653C9"/>
    <w:rsid w:val="00B66902"/>
    <w:rsid w:val="00B711C5"/>
    <w:rsid w:val="00B71AFB"/>
    <w:rsid w:val="00B72026"/>
    <w:rsid w:val="00B77DF5"/>
    <w:rsid w:val="00B82C44"/>
    <w:rsid w:val="00B846ED"/>
    <w:rsid w:val="00B864E9"/>
    <w:rsid w:val="00B86A13"/>
    <w:rsid w:val="00B87BEA"/>
    <w:rsid w:val="00B93528"/>
    <w:rsid w:val="00B935FB"/>
    <w:rsid w:val="00B94FFD"/>
    <w:rsid w:val="00B95ABB"/>
    <w:rsid w:val="00BA02B9"/>
    <w:rsid w:val="00BA4088"/>
    <w:rsid w:val="00BA5F07"/>
    <w:rsid w:val="00BB3853"/>
    <w:rsid w:val="00BB47D0"/>
    <w:rsid w:val="00BB5F29"/>
    <w:rsid w:val="00BB741F"/>
    <w:rsid w:val="00BC0314"/>
    <w:rsid w:val="00BC1CFC"/>
    <w:rsid w:val="00BC24B1"/>
    <w:rsid w:val="00BC4D80"/>
    <w:rsid w:val="00BC4EC3"/>
    <w:rsid w:val="00BC53BE"/>
    <w:rsid w:val="00BD1239"/>
    <w:rsid w:val="00BE09E2"/>
    <w:rsid w:val="00BE201D"/>
    <w:rsid w:val="00BE3E5F"/>
    <w:rsid w:val="00BE556B"/>
    <w:rsid w:val="00BE62B7"/>
    <w:rsid w:val="00BE6582"/>
    <w:rsid w:val="00BE77BE"/>
    <w:rsid w:val="00BF26E0"/>
    <w:rsid w:val="00BF4CD3"/>
    <w:rsid w:val="00BF52BA"/>
    <w:rsid w:val="00BF62D8"/>
    <w:rsid w:val="00BF6DDE"/>
    <w:rsid w:val="00C01A8D"/>
    <w:rsid w:val="00C025FB"/>
    <w:rsid w:val="00C0527A"/>
    <w:rsid w:val="00C10718"/>
    <w:rsid w:val="00C143F6"/>
    <w:rsid w:val="00C169DF"/>
    <w:rsid w:val="00C16BF3"/>
    <w:rsid w:val="00C202F0"/>
    <w:rsid w:val="00C2485F"/>
    <w:rsid w:val="00C24A0A"/>
    <w:rsid w:val="00C27E9D"/>
    <w:rsid w:val="00C325E2"/>
    <w:rsid w:val="00C32740"/>
    <w:rsid w:val="00C3296B"/>
    <w:rsid w:val="00C338C4"/>
    <w:rsid w:val="00C3393A"/>
    <w:rsid w:val="00C36601"/>
    <w:rsid w:val="00C40D81"/>
    <w:rsid w:val="00C42208"/>
    <w:rsid w:val="00C457FD"/>
    <w:rsid w:val="00C45C32"/>
    <w:rsid w:val="00C461C5"/>
    <w:rsid w:val="00C46F4C"/>
    <w:rsid w:val="00C5438A"/>
    <w:rsid w:val="00C55119"/>
    <w:rsid w:val="00C559DD"/>
    <w:rsid w:val="00C5619E"/>
    <w:rsid w:val="00C56D7B"/>
    <w:rsid w:val="00C572A0"/>
    <w:rsid w:val="00C572E7"/>
    <w:rsid w:val="00C574D0"/>
    <w:rsid w:val="00C61088"/>
    <w:rsid w:val="00C63EE8"/>
    <w:rsid w:val="00C67659"/>
    <w:rsid w:val="00C67BF4"/>
    <w:rsid w:val="00C74004"/>
    <w:rsid w:val="00C76050"/>
    <w:rsid w:val="00C83A8C"/>
    <w:rsid w:val="00C8402B"/>
    <w:rsid w:val="00C84E25"/>
    <w:rsid w:val="00C902D1"/>
    <w:rsid w:val="00C91EBE"/>
    <w:rsid w:val="00C94241"/>
    <w:rsid w:val="00C94379"/>
    <w:rsid w:val="00C948AC"/>
    <w:rsid w:val="00C966B6"/>
    <w:rsid w:val="00CA1D29"/>
    <w:rsid w:val="00CA372A"/>
    <w:rsid w:val="00CA44C5"/>
    <w:rsid w:val="00CA5B8A"/>
    <w:rsid w:val="00CA671E"/>
    <w:rsid w:val="00CA7962"/>
    <w:rsid w:val="00CB0BE3"/>
    <w:rsid w:val="00CB1BD4"/>
    <w:rsid w:val="00CB34E0"/>
    <w:rsid w:val="00CB5BA1"/>
    <w:rsid w:val="00CB68CC"/>
    <w:rsid w:val="00CB6D26"/>
    <w:rsid w:val="00CC10FB"/>
    <w:rsid w:val="00CC7EB5"/>
    <w:rsid w:val="00CD0EB9"/>
    <w:rsid w:val="00CD1CAE"/>
    <w:rsid w:val="00CD36E9"/>
    <w:rsid w:val="00CD3764"/>
    <w:rsid w:val="00CD43A3"/>
    <w:rsid w:val="00CE057E"/>
    <w:rsid w:val="00CE17F8"/>
    <w:rsid w:val="00CE1884"/>
    <w:rsid w:val="00CE64A8"/>
    <w:rsid w:val="00CE6E82"/>
    <w:rsid w:val="00CF156C"/>
    <w:rsid w:val="00CF67F9"/>
    <w:rsid w:val="00D008B7"/>
    <w:rsid w:val="00D04D05"/>
    <w:rsid w:val="00D071CB"/>
    <w:rsid w:val="00D10743"/>
    <w:rsid w:val="00D11B06"/>
    <w:rsid w:val="00D13037"/>
    <w:rsid w:val="00D14A60"/>
    <w:rsid w:val="00D14D77"/>
    <w:rsid w:val="00D158E7"/>
    <w:rsid w:val="00D17BEE"/>
    <w:rsid w:val="00D20EB9"/>
    <w:rsid w:val="00D2520C"/>
    <w:rsid w:val="00D26B92"/>
    <w:rsid w:val="00D27023"/>
    <w:rsid w:val="00D3100C"/>
    <w:rsid w:val="00D32B6C"/>
    <w:rsid w:val="00D33B53"/>
    <w:rsid w:val="00D33C6A"/>
    <w:rsid w:val="00D41FD8"/>
    <w:rsid w:val="00D54C08"/>
    <w:rsid w:val="00D6341C"/>
    <w:rsid w:val="00D638EF"/>
    <w:rsid w:val="00D63F0F"/>
    <w:rsid w:val="00D647A6"/>
    <w:rsid w:val="00D66545"/>
    <w:rsid w:val="00D67502"/>
    <w:rsid w:val="00D677E3"/>
    <w:rsid w:val="00D71CE9"/>
    <w:rsid w:val="00D734A2"/>
    <w:rsid w:val="00D74F85"/>
    <w:rsid w:val="00D75363"/>
    <w:rsid w:val="00D80CEE"/>
    <w:rsid w:val="00D82653"/>
    <w:rsid w:val="00D835FD"/>
    <w:rsid w:val="00D861FD"/>
    <w:rsid w:val="00D90698"/>
    <w:rsid w:val="00D90E2A"/>
    <w:rsid w:val="00D919BA"/>
    <w:rsid w:val="00D93318"/>
    <w:rsid w:val="00D93C01"/>
    <w:rsid w:val="00D94F3C"/>
    <w:rsid w:val="00D95C31"/>
    <w:rsid w:val="00D9634E"/>
    <w:rsid w:val="00D96CEC"/>
    <w:rsid w:val="00DB3BC1"/>
    <w:rsid w:val="00DB63A2"/>
    <w:rsid w:val="00DB775F"/>
    <w:rsid w:val="00DC0F7F"/>
    <w:rsid w:val="00DC7532"/>
    <w:rsid w:val="00DD2E6A"/>
    <w:rsid w:val="00DD57D0"/>
    <w:rsid w:val="00DE1CF4"/>
    <w:rsid w:val="00DE6336"/>
    <w:rsid w:val="00DE7894"/>
    <w:rsid w:val="00DE7BA8"/>
    <w:rsid w:val="00DF037C"/>
    <w:rsid w:val="00DF0ADA"/>
    <w:rsid w:val="00DF148B"/>
    <w:rsid w:val="00DF6712"/>
    <w:rsid w:val="00DF7578"/>
    <w:rsid w:val="00E00FBE"/>
    <w:rsid w:val="00E017F0"/>
    <w:rsid w:val="00E01F05"/>
    <w:rsid w:val="00E0444B"/>
    <w:rsid w:val="00E04FB9"/>
    <w:rsid w:val="00E10B30"/>
    <w:rsid w:val="00E174EB"/>
    <w:rsid w:val="00E20495"/>
    <w:rsid w:val="00E21078"/>
    <w:rsid w:val="00E21E3C"/>
    <w:rsid w:val="00E22C10"/>
    <w:rsid w:val="00E22E0B"/>
    <w:rsid w:val="00E333C9"/>
    <w:rsid w:val="00E34913"/>
    <w:rsid w:val="00E357B4"/>
    <w:rsid w:val="00E405C0"/>
    <w:rsid w:val="00E40FE0"/>
    <w:rsid w:val="00E447A3"/>
    <w:rsid w:val="00E44A16"/>
    <w:rsid w:val="00E46166"/>
    <w:rsid w:val="00E4761D"/>
    <w:rsid w:val="00E51A94"/>
    <w:rsid w:val="00E52CEF"/>
    <w:rsid w:val="00E52F48"/>
    <w:rsid w:val="00E54104"/>
    <w:rsid w:val="00E57BC5"/>
    <w:rsid w:val="00E61F53"/>
    <w:rsid w:val="00E62174"/>
    <w:rsid w:val="00E65202"/>
    <w:rsid w:val="00E66AAF"/>
    <w:rsid w:val="00E673A7"/>
    <w:rsid w:val="00E67DBA"/>
    <w:rsid w:val="00E7038C"/>
    <w:rsid w:val="00E72ADA"/>
    <w:rsid w:val="00E72F2A"/>
    <w:rsid w:val="00E73D0E"/>
    <w:rsid w:val="00E7464A"/>
    <w:rsid w:val="00E74D97"/>
    <w:rsid w:val="00E760DC"/>
    <w:rsid w:val="00E770FA"/>
    <w:rsid w:val="00E843A2"/>
    <w:rsid w:val="00E84733"/>
    <w:rsid w:val="00E904F3"/>
    <w:rsid w:val="00E94869"/>
    <w:rsid w:val="00EA327A"/>
    <w:rsid w:val="00EA49FC"/>
    <w:rsid w:val="00EA6582"/>
    <w:rsid w:val="00EA7079"/>
    <w:rsid w:val="00EB0588"/>
    <w:rsid w:val="00EB0A31"/>
    <w:rsid w:val="00EB0F1B"/>
    <w:rsid w:val="00EB1977"/>
    <w:rsid w:val="00EB2C62"/>
    <w:rsid w:val="00EB3CDF"/>
    <w:rsid w:val="00EB523B"/>
    <w:rsid w:val="00EC3882"/>
    <w:rsid w:val="00EC52CF"/>
    <w:rsid w:val="00EC5443"/>
    <w:rsid w:val="00EC555A"/>
    <w:rsid w:val="00EC5AD8"/>
    <w:rsid w:val="00EC6445"/>
    <w:rsid w:val="00ED11F0"/>
    <w:rsid w:val="00ED338A"/>
    <w:rsid w:val="00ED44EF"/>
    <w:rsid w:val="00ED5C31"/>
    <w:rsid w:val="00ED5CEF"/>
    <w:rsid w:val="00ED6084"/>
    <w:rsid w:val="00ED6DA6"/>
    <w:rsid w:val="00EE28FC"/>
    <w:rsid w:val="00EE336B"/>
    <w:rsid w:val="00EE7808"/>
    <w:rsid w:val="00EF57F8"/>
    <w:rsid w:val="00EF5DCB"/>
    <w:rsid w:val="00EF6995"/>
    <w:rsid w:val="00EF699F"/>
    <w:rsid w:val="00F012C3"/>
    <w:rsid w:val="00F02A76"/>
    <w:rsid w:val="00F10215"/>
    <w:rsid w:val="00F135A6"/>
    <w:rsid w:val="00F14A77"/>
    <w:rsid w:val="00F16ECD"/>
    <w:rsid w:val="00F2008F"/>
    <w:rsid w:val="00F20D5E"/>
    <w:rsid w:val="00F23278"/>
    <w:rsid w:val="00F253EA"/>
    <w:rsid w:val="00F25411"/>
    <w:rsid w:val="00F2623D"/>
    <w:rsid w:val="00F27BF4"/>
    <w:rsid w:val="00F31923"/>
    <w:rsid w:val="00F33312"/>
    <w:rsid w:val="00F34F08"/>
    <w:rsid w:val="00F4107A"/>
    <w:rsid w:val="00F45118"/>
    <w:rsid w:val="00F45BE5"/>
    <w:rsid w:val="00F4775C"/>
    <w:rsid w:val="00F50F97"/>
    <w:rsid w:val="00F5361C"/>
    <w:rsid w:val="00F55419"/>
    <w:rsid w:val="00F62E15"/>
    <w:rsid w:val="00F6472F"/>
    <w:rsid w:val="00F65F86"/>
    <w:rsid w:val="00F675E8"/>
    <w:rsid w:val="00F67936"/>
    <w:rsid w:val="00F70C2B"/>
    <w:rsid w:val="00F73653"/>
    <w:rsid w:val="00F73B48"/>
    <w:rsid w:val="00F75874"/>
    <w:rsid w:val="00F776FE"/>
    <w:rsid w:val="00F84948"/>
    <w:rsid w:val="00F849FA"/>
    <w:rsid w:val="00F85594"/>
    <w:rsid w:val="00F85FDB"/>
    <w:rsid w:val="00F86641"/>
    <w:rsid w:val="00F92732"/>
    <w:rsid w:val="00F93530"/>
    <w:rsid w:val="00FA3457"/>
    <w:rsid w:val="00FB1036"/>
    <w:rsid w:val="00FB1D24"/>
    <w:rsid w:val="00FB473F"/>
    <w:rsid w:val="00FC43A7"/>
    <w:rsid w:val="00FC43D6"/>
    <w:rsid w:val="00FC497E"/>
    <w:rsid w:val="00FC6E4F"/>
    <w:rsid w:val="00FD02E6"/>
    <w:rsid w:val="00FD0551"/>
    <w:rsid w:val="00FD2A54"/>
    <w:rsid w:val="00FD2D60"/>
    <w:rsid w:val="00FD58C3"/>
    <w:rsid w:val="00FD63BF"/>
    <w:rsid w:val="00FD7E4B"/>
    <w:rsid w:val="00FE2CA8"/>
    <w:rsid w:val="00FE6C20"/>
    <w:rsid w:val="00FF306F"/>
    <w:rsid w:val="00FF4EA8"/>
    <w:rsid w:val="00FF50B7"/>
    <w:rsid w:val="00FF6F01"/>
    <w:rsid w:val="00FF7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2A64347"/>
  <w15:docId w15:val="{A4B66528-9F00-4538-B7C4-18FDB704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lsdException w:name="heading 2" w:locked="1" w:uiPriority="0"/>
    <w:lsdException w:name="heading 3" w:locked="1" w:uiPriority="0"/>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1" w:uiPriority="0"/>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D115C"/>
    <w:pPr>
      <w:widowControl w:val="0"/>
      <w:spacing w:beforeLines="50" w:before="50" w:afterLines="50" w:after="50"/>
      <w:jc w:val="both"/>
    </w:pPr>
    <w:rPr>
      <w:szCs w:val="24"/>
    </w:rPr>
  </w:style>
  <w:style w:type="paragraph" w:styleId="1">
    <w:name w:val="heading 1"/>
    <w:basedOn w:val="2"/>
    <w:next w:val="a0"/>
    <w:link w:val="10"/>
    <w:uiPriority w:val="99"/>
    <w:rsid w:val="00AE0172"/>
    <w:pPr>
      <w:numPr>
        <w:ilvl w:val="0"/>
      </w:numPr>
      <w:adjustRightInd w:val="0"/>
      <w:outlineLvl w:val="0"/>
    </w:pPr>
    <w:rPr>
      <w:sz w:val="32"/>
    </w:rPr>
  </w:style>
  <w:style w:type="paragraph" w:styleId="2">
    <w:name w:val="heading 2"/>
    <w:basedOn w:val="a0"/>
    <w:next w:val="a0"/>
    <w:link w:val="20"/>
    <w:uiPriority w:val="99"/>
    <w:rsid w:val="00AE0172"/>
    <w:pPr>
      <w:keepNext/>
      <w:keepLines/>
      <w:numPr>
        <w:ilvl w:val="1"/>
        <w:numId w:val="40"/>
      </w:numPr>
      <w:spacing w:beforeLines="100" w:before="100" w:afterLines="100" w:after="100"/>
      <w:jc w:val="left"/>
      <w:outlineLvl w:val="1"/>
    </w:pPr>
    <w:rPr>
      <w:rFonts w:eastAsia="黑体"/>
      <w:b/>
      <w:bCs/>
      <w:sz w:val="30"/>
      <w:szCs w:val="30"/>
    </w:rPr>
  </w:style>
  <w:style w:type="paragraph" w:styleId="3">
    <w:name w:val="heading 3"/>
    <w:basedOn w:val="a0"/>
    <w:next w:val="a0"/>
    <w:link w:val="30"/>
    <w:uiPriority w:val="99"/>
    <w:rsid w:val="00AE0172"/>
    <w:pPr>
      <w:keepNext/>
      <w:keepLines/>
      <w:numPr>
        <w:ilvl w:val="2"/>
        <w:numId w:val="40"/>
      </w:numPr>
      <w:spacing w:beforeLines="100" w:before="100" w:afterLines="100" w:after="100"/>
      <w:jc w:val="left"/>
      <w:outlineLvl w:val="2"/>
    </w:pPr>
    <w:rPr>
      <w:rFonts w:eastAsia="黑体"/>
      <w:b/>
      <w:bCs/>
      <w:sz w:val="28"/>
      <w:szCs w:val="28"/>
    </w:rPr>
  </w:style>
  <w:style w:type="paragraph" w:styleId="4">
    <w:name w:val="heading 4"/>
    <w:basedOn w:val="a0"/>
    <w:next w:val="a0"/>
    <w:link w:val="40"/>
    <w:uiPriority w:val="99"/>
    <w:qFormat/>
    <w:locked/>
    <w:rsid w:val="00CD1CAE"/>
    <w:pPr>
      <w:keepNext/>
      <w:keepLines/>
      <w:numPr>
        <w:ilvl w:val="3"/>
        <w:numId w:val="7"/>
      </w:numPr>
      <w:spacing w:before="280" w:after="290" w:line="376" w:lineRule="auto"/>
      <w:ind w:left="1984" w:hanging="708"/>
      <w:outlineLvl w:val="3"/>
    </w:pPr>
    <w:rPr>
      <w:rFonts w:ascii="Cambria" w:hAnsi="Cambria"/>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9"/>
    <w:locked/>
    <w:rsid w:val="00AE0172"/>
    <w:rPr>
      <w:rFonts w:eastAsia="黑体"/>
      <w:b/>
      <w:bCs/>
      <w:sz w:val="32"/>
      <w:szCs w:val="30"/>
    </w:rPr>
  </w:style>
  <w:style w:type="character" w:customStyle="1" w:styleId="20">
    <w:name w:val="标题 2 字符"/>
    <w:basedOn w:val="a1"/>
    <w:link w:val="2"/>
    <w:uiPriority w:val="99"/>
    <w:locked/>
    <w:rsid w:val="00AE0172"/>
    <w:rPr>
      <w:rFonts w:eastAsia="黑体"/>
      <w:b/>
      <w:bCs/>
      <w:sz w:val="30"/>
      <w:szCs w:val="30"/>
    </w:rPr>
  </w:style>
  <w:style w:type="character" w:customStyle="1" w:styleId="30">
    <w:name w:val="标题 3 字符"/>
    <w:basedOn w:val="a1"/>
    <w:link w:val="3"/>
    <w:uiPriority w:val="99"/>
    <w:locked/>
    <w:rsid w:val="00AE0172"/>
    <w:rPr>
      <w:rFonts w:eastAsia="黑体"/>
      <w:b/>
      <w:bCs/>
      <w:sz w:val="28"/>
      <w:szCs w:val="28"/>
    </w:rPr>
  </w:style>
  <w:style w:type="character" w:customStyle="1" w:styleId="40">
    <w:name w:val="标题 4 字符"/>
    <w:basedOn w:val="a1"/>
    <w:link w:val="4"/>
    <w:uiPriority w:val="99"/>
    <w:locked/>
    <w:rsid w:val="00CD1CAE"/>
    <w:rPr>
      <w:rFonts w:ascii="Cambria" w:eastAsia="宋体" w:hAnsi="Cambria"/>
      <w:b/>
      <w:kern w:val="2"/>
      <w:sz w:val="28"/>
      <w:lang w:val="en-US" w:eastAsia="zh-CN"/>
    </w:rPr>
  </w:style>
  <w:style w:type="character" w:customStyle="1" w:styleId="BalloonTextChar">
    <w:name w:val="Balloon Text Char"/>
    <w:uiPriority w:val="99"/>
    <w:locked/>
    <w:rsid w:val="00156E91"/>
    <w:rPr>
      <w:kern w:val="2"/>
      <w:sz w:val="18"/>
    </w:rPr>
  </w:style>
  <w:style w:type="character" w:customStyle="1" w:styleId="TitleChar">
    <w:name w:val="Title Char"/>
    <w:uiPriority w:val="99"/>
    <w:locked/>
    <w:rsid w:val="00156E91"/>
    <w:rPr>
      <w:rFonts w:ascii="Cambria" w:hAnsi="Cambria"/>
      <w:b/>
      <w:kern w:val="2"/>
      <w:sz w:val="32"/>
    </w:rPr>
  </w:style>
  <w:style w:type="character" w:customStyle="1" w:styleId="CharChar3">
    <w:name w:val="Char Char3"/>
    <w:uiPriority w:val="99"/>
    <w:rsid w:val="00156E91"/>
    <w:rPr>
      <w:rFonts w:ascii="Arial" w:eastAsia="黑体" w:hAnsi="Arial"/>
      <w:b/>
      <w:kern w:val="2"/>
      <w:sz w:val="32"/>
      <w:lang w:val="en-US" w:eastAsia="zh-CN"/>
    </w:rPr>
  </w:style>
  <w:style w:type="character" w:styleId="a4">
    <w:name w:val="Strong"/>
    <w:basedOn w:val="a1"/>
    <w:uiPriority w:val="99"/>
    <w:qFormat/>
    <w:rsid w:val="00156E91"/>
    <w:rPr>
      <w:rFonts w:cs="Times New Roman"/>
      <w:b/>
    </w:rPr>
  </w:style>
  <w:style w:type="character" w:customStyle="1" w:styleId="3Char">
    <w:name w:val="3级 Char"/>
    <w:link w:val="31"/>
    <w:uiPriority w:val="99"/>
    <w:locked/>
    <w:rsid w:val="00156E91"/>
    <w:rPr>
      <w:rFonts w:eastAsia="黑体"/>
      <w:b/>
      <w:kern w:val="2"/>
      <w:sz w:val="24"/>
    </w:rPr>
  </w:style>
  <w:style w:type="character" w:customStyle="1" w:styleId="Char">
    <w:name w:val="日期 Char"/>
    <w:link w:val="11"/>
    <w:uiPriority w:val="99"/>
    <w:locked/>
    <w:rsid w:val="00156E91"/>
    <w:rPr>
      <w:kern w:val="2"/>
      <w:sz w:val="24"/>
    </w:rPr>
  </w:style>
  <w:style w:type="character" w:customStyle="1" w:styleId="trans">
    <w:name w:val="trans"/>
    <w:uiPriority w:val="99"/>
    <w:rsid w:val="00156E91"/>
  </w:style>
  <w:style w:type="character" w:styleId="a5">
    <w:name w:val="FollowedHyperlink"/>
    <w:basedOn w:val="a1"/>
    <w:uiPriority w:val="99"/>
    <w:rsid w:val="00156E91"/>
    <w:rPr>
      <w:rFonts w:cs="Times New Roman"/>
      <w:color w:val="800080"/>
      <w:u w:val="single"/>
    </w:rPr>
  </w:style>
  <w:style w:type="character" w:customStyle="1" w:styleId="px14">
    <w:name w:val="px14"/>
    <w:uiPriority w:val="99"/>
    <w:rsid w:val="00156E91"/>
  </w:style>
  <w:style w:type="character" w:customStyle="1" w:styleId="CharChar1">
    <w:name w:val="Char Char1"/>
    <w:uiPriority w:val="99"/>
    <w:rsid w:val="00156E91"/>
    <w:rPr>
      <w:rFonts w:ascii="Arial" w:eastAsia="黑体" w:hAnsi="Arial"/>
      <w:b/>
      <w:kern w:val="2"/>
      <w:sz w:val="32"/>
      <w:lang w:val="en-US" w:eastAsia="zh-CN"/>
    </w:rPr>
  </w:style>
  <w:style w:type="character" w:styleId="a6">
    <w:name w:val="Hyperlink"/>
    <w:basedOn w:val="a1"/>
    <w:uiPriority w:val="99"/>
    <w:rsid w:val="00156E91"/>
    <w:rPr>
      <w:rFonts w:cs="Times New Roman"/>
      <w:color w:val="000066"/>
      <w:u w:val="single"/>
    </w:rPr>
  </w:style>
  <w:style w:type="character" w:customStyle="1" w:styleId="SubtitleChar">
    <w:name w:val="Subtitle Char"/>
    <w:uiPriority w:val="99"/>
    <w:locked/>
    <w:rsid w:val="00156E91"/>
    <w:rPr>
      <w:rFonts w:ascii="Cambria" w:hAnsi="Cambria"/>
      <w:b/>
      <w:kern w:val="28"/>
      <w:sz w:val="32"/>
    </w:rPr>
  </w:style>
  <w:style w:type="character" w:customStyle="1" w:styleId="Char0">
    <w:name w:val="无间隔 Char"/>
    <w:link w:val="12"/>
    <w:uiPriority w:val="99"/>
    <w:locked/>
    <w:rsid w:val="00156E91"/>
    <w:rPr>
      <w:rFonts w:ascii="Calibri" w:hAnsi="Calibri"/>
      <w:sz w:val="22"/>
      <w:lang w:val="en-US" w:eastAsia="zh-CN"/>
    </w:rPr>
  </w:style>
  <w:style w:type="character" w:customStyle="1" w:styleId="13">
    <w:name w:val="页码1"/>
    <w:uiPriority w:val="99"/>
    <w:rsid w:val="00156E91"/>
  </w:style>
  <w:style w:type="character" w:customStyle="1" w:styleId="ct1">
    <w:name w:val="ct1"/>
    <w:uiPriority w:val="99"/>
    <w:rsid w:val="00156E91"/>
    <w:rPr>
      <w:color w:val="FF0000"/>
    </w:rPr>
  </w:style>
  <w:style w:type="paragraph" w:customStyle="1" w:styleId="TOC1">
    <w:name w:val="TOC 标题1"/>
    <w:basedOn w:val="1"/>
    <w:next w:val="a0"/>
    <w:uiPriority w:val="99"/>
    <w:rsid w:val="00156E91"/>
    <w:pPr>
      <w:widowControl/>
      <w:spacing w:beforeLines="0" w:line="276" w:lineRule="auto"/>
      <w:outlineLvl w:val="9"/>
    </w:pPr>
    <w:rPr>
      <w:rFonts w:ascii="Cambria" w:hAnsi="Cambria"/>
      <w:color w:val="365F91"/>
      <w:kern w:val="0"/>
      <w:sz w:val="28"/>
      <w:szCs w:val="28"/>
    </w:rPr>
  </w:style>
  <w:style w:type="paragraph" w:styleId="a7">
    <w:name w:val="Balloon Text"/>
    <w:basedOn w:val="a0"/>
    <w:link w:val="a8"/>
    <w:uiPriority w:val="99"/>
    <w:rsid w:val="00156E91"/>
    <w:rPr>
      <w:kern w:val="0"/>
      <w:sz w:val="2"/>
      <w:szCs w:val="20"/>
    </w:rPr>
  </w:style>
  <w:style w:type="character" w:customStyle="1" w:styleId="a8">
    <w:name w:val="批注框文本 字符"/>
    <w:basedOn w:val="a1"/>
    <w:link w:val="a7"/>
    <w:uiPriority w:val="99"/>
    <w:semiHidden/>
    <w:locked/>
    <w:rsid w:val="005260DD"/>
    <w:rPr>
      <w:sz w:val="2"/>
    </w:rPr>
  </w:style>
  <w:style w:type="paragraph" w:customStyle="1" w:styleId="14">
    <w:name w:val="文档结构图1"/>
    <w:basedOn w:val="a0"/>
    <w:uiPriority w:val="99"/>
    <w:rsid w:val="00156E91"/>
    <w:pPr>
      <w:shd w:val="clear" w:color="auto" w:fill="000080"/>
    </w:pPr>
  </w:style>
  <w:style w:type="paragraph" w:customStyle="1" w:styleId="p17">
    <w:name w:val="p17"/>
    <w:basedOn w:val="a0"/>
    <w:uiPriority w:val="99"/>
    <w:rsid w:val="00156E91"/>
    <w:pPr>
      <w:widowControl/>
    </w:pPr>
    <w:rPr>
      <w:kern w:val="0"/>
      <w:szCs w:val="21"/>
    </w:rPr>
  </w:style>
  <w:style w:type="paragraph" w:customStyle="1" w:styleId="15">
    <w:name w:val="列出段落1"/>
    <w:basedOn w:val="a0"/>
    <w:uiPriority w:val="99"/>
    <w:rsid w:val="00156E91"/>
    <w:pPr>
      <w:ind w:firstLineChars="200" w:firstLine="420"/>
    </w:pPr>
  </w:style>
  <w:style w:type="paragraph" w:customStyle="1" w:styleId="p16">
    <w:name w:val="p16"/>
    <w:basedOn w:val="a0"/>
    <w:uiPriority w:val="99"/>
    <w:rsid w:val="00156E91"/>
    <w:pPr>
      <w:widowControl/>
      <w:snapToGrid w:val="0"/>
      <w:jc w:val="left"/>
    </w:pPr>
    <w:rPr>
      <w:rFonts w:ascii="黑体" w:eastAsia="黑体" w:hAnsi="宋体" w:cs="宋体"/>
      <w:kern w:val="0"/>
      <w:sz w:val="32"/>
      <w:szCs w:val="32"/>
    </w:rPr>
  </w:style>
  <w:style w:type="paragraph" w:customStyle="1" w:styleId="31">
    <w:name w:val="3级"/>
    <w:basedOn w:val="a0"/>
    <w:link w:val="3Char"/>
    <w:uiPriority w:val="99"/>
    <w:rsid w:val="00156E91"/>
    <w:rPr>
      <w:rFonts w:eastAsia="黑体"/>
      <w:b/>
      <w:sz w:val="24"/>
    </w:rPr>
  </w:style>
  <w:style w:type="paragraph" w:customStyle="1" w:styleId="16">
    <w:name w:val="普通(网站)1"/>
    <w:basedOn w:val="a0"/>
    <w:uiPriority w:val="99"/>
    <w:rsid w:val="00156E91"/>
    <w:pPr>
      <w:widowControl/>
      <w:spacing w:before="100" w:beforeAutospacing="1" w:after="100" w:afterAutospacing="1"/>
      <w:jc w:val="left"/>
    </w:pPr>
    <w:rPr>
      <w:rFonts w:ascii="宋体" w:hAnsi="宋体" w:cs="宋体"/>
      <w:kern w:val="0"/>
      <w:sz w:val="24"/>
    </w:rPr>
  </w:style>
  <w:style w:type="paragraph" w:customStyle="1" w:styleId="12">
    <w:name w:val="无间隔1"/>
    <w:link w:val="Char0"/>
    <w:uiPriority w:val="99"/>
    <w:rsid w:val="00156E91"/>
    <w:rPr>
      <w:rFonts w:ascii="Calibri" w:hAnsi="Calibri"/>
      <w:kern w:val="0"/>
      <w:sz w:val="22"/>
    </w:rPr>
  </w:style>
  <w:style w:type="paragraph" w:customStyle="1" w:styleId="p0">
    <w:name w:val="p0"/>
    <w:basedOn w:val="a0"/>
    <w:uiPriority w:val="99"/>
    <w:rsid w:val="00156E91"/>
    <w:pPr>
      <w:widowControl/>
    </w:pPr>
    <w:rPr>
      <w:kern w:val="0"/>
      <w:szCs w:val="21"/>
    </w:rPr>
  </w:style>
  <w:style w:type="paragraph" w:styleId="TOC10">
    <w:name w:val="toc 1"/>
    <w:basedOn w:val="a0"/>
    <w:next w:val="a0"/>
    <w:uiPriority w:val="39"/>
    <w:rsid w:val="00156E91"/>
    <w:pPr>
      <w:widowControl/>
      <w:spacing w:line="276" w:lineRule="auto"/>
      <w:jc w:val="left"/>
    </w:pPr>
    <w:rPr>
      <w:rFonts w:ascii="Calibri" w:hAnsi="Calibri"/>
      <w:kern w:val="0"/>
      <w:sz w:val="24"/>
    </w:rPr>
  </w:style>
  <w:style w:type="paragraph" w:styleId="a9">
    <w:name w:val="footer"/>
    <w:basedOn w:val="a0"/>
    <w:link w:val="aa"/>
    <w:uiPriority w:val="99"/>
    <w:rsid w:val="00156E91"/>
    <w:pPr>
      <w:tabs>
        <w:tab w:val="center" w:pos="4153"/>
        <w:tab w:val="right" w:pos="8306"/>
      </w:tabs>
      <w:snapToGrid w:val="0"/>
      <w:jc w:val="left"/>
    </w:pPr>
    <w:rPr>
      <w:kern w:val="0"/>
      <w:sz w:val="18"/>
      <w:szCs w:val="18"/>
    </w:rPr>
  </w:style>
  <w:style w:type="character" w:customStyle="1" w:styleId="aa">
    <w:name w:val="页脚 字符"/>
    <w:basedOn w:val="a1"/>
    <w:link w:val="a9"/>
    <w:uiPriority w:val="99"/>
    <w:semiHidden/>
    <w:locked/>
    <w:rsid w:val="005260DD"/>
    <w:rPr>
      <w:sz w:val="18"/>
    </w:rPr>
  </w:style>
  <w:style w:type="paragraph" w:customStyle="1" w:styleId="11">
    <w:name w:val="日期1"/>
    <w:basedOn w:val="a0"/>
    <w:next w:val="a0"/>
    <w:link w:val="Char"/>
    <w:uiPriority w:val="99"/>
    <w:rsid w:val="00156E91"/>
    <w:pPr>
      <w:ind w:leftChars="2500" w:left="100"/>
    </w:pPr>
    <w:rPr>
      <w:sz w:val="24"/>
    </w:rPr>
  </w:style>
  <w:style w:type="paragraph" w:styleId="ab">
    <w:name w:val="header"/>
    <w:basedOn w:val="a0"/>
    <w:link w:val="ac"/>
    <w:uiPriority w:val="99"/>
    <w:rsid w:val="00156E91"/>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1"/>
    <w:link w:val="ab"/>
    <w:uiPriority w:val="99"/>
    <w:locked/>
    <w:rsid w:val="0009700F"/>
    <w:rPr>
      <w:kern w:val="2"/>
      <w:sz w:val="18"/>
    </w:rPr>
  </w:style>
  <w:style w:type="paragraph" w:styleId="ad">
    <w:name w:val="caption"/>
    <w:basedOn w:val="a0"/>
    <w:next w:val="a0"/>
    <w:uiPriority w:val="99"/>
    <w:qFormat/>
    <w:rsid w:val="00BB5F29"/>
    <w:rPr>
      <w:rFonts w:ascii="Cambria" w:eastAsia="黑体" w:hAnsi="Cambria"/>
      <w:sz w:val="20"/>
      <w:szCs w:val="20"/>
    </w:rPr>
  </w:style>
  <w:style w:type="character" w:customStyle="1" w:styleId="longtext">
    <w:name w:val="long_text"/>
    <w:uiPriority w:val="99"/>
    <w:rsid w:val="000A7FFA"/>
  </w:style>
  <w:style w:type="character" w:customStyle="1" w:styleId="hps">
    <w:name w:val="hps"/>
    <w:uiPriority w:val="99"/>
    <w:rsid w:val="000A7FFA"/>
  </w:style>
  <w:style w:type="paragraph" w:styleId="TOC">
    <w:name w:val="TOC Heading"/>
    <w:basedOn w:val="1"/>
    <w:next w:val="a0"/>
    <w:uiPriority w:val="99"/>
    <w:rsid w:val="00F2008F"/>
    <w:pPr>
      <w:widowControl/>
      <w:spacing w:beforeLines="0" w:afterLines="0" w:line="276" w:lineRule="auto"/>
      <w:outlineLvl w:val="9"/>
    </w:pPr>
    <w:rPr>
      <w:rFonts w:ascii="Cambria" w:eastAsia="宋体" w:hAnsi="Cambria"/>
      <w:color w:val="365F91"/>
      <w:kern w:val="0"/>
      <w:sz w:val="28"/>
      <w:szCs w:val="28"/>
    </w:rPr>
  </w:style>
  <w:style w:type="paragraph" w:styleId="ae">
    <w:name w:val="footnote text"/>
    <w:basedOn w:val="a0"/>
    <w:link w:val="af"/>
    <w:uiPriority w:val="99"/>
    <w:semiHidden/>
    <w:rsid w:val="00014297"/>
    <w:pPr>
      <w:snapToGrid w:val="0"/>
      <w:jc w:val="left"/>
    </w:pPr>
    <w:rPr>
      <w:sz w:val="18"/>
      <w:szCs w:val="18"/>
    </w:rPr>
  </w:style>
  <w:style w:type="character" w:customStyle="1" w:styleId="af">
    <w:name w:val="脚注文本 字符"/>
    <w:basedOn w:val="a1"/>
    <w:link w:val="ae"/>
    <w:uiPriority w:val="99"/>
    <w:semiHidden/>
    <w:locked/>
    <w:rsid w:val="00014297"/>
    <w:rPr>
      <w:kern w:val="2"/>
      <w:sz w:val="18"/>
    </w:rPr>
  </w:style>
  <w:style w:type="character" w:styleId="af0">
    <w:name w:val="footnote reference"/>
    <w:basedOn w:val="a1"/>
    <w:uiPriority w:val="99"/>
    <w:semiHidden/>
    <w:rsid w:val="00014297"/>
    <w:rPr>
      <w:rFonts w:cs="Times New Roman"/>
      <w:vertAlign w:val="superscript"/>
    </w:rPr>
  </w:style>
  <w:style w:type="character" w:styleId="af1">
    <w:name w:val="annotation reference"/>
    <w:basedOn w:val="a1"/>
    <w:uiPriority w:val="99"/>
    <w:semiHidden/>
    <w:rsid w:val="0048272F"/>
    <w:rPr>
      <w:rFonts w:cs="Times New Roman"/>
      <w:sz w:val="21"/>
    </w:rPr>
  </w:style>
  <w:style w:type="paragraph" w:styleId="af2">
    <w:name w:val="annotation text"/>
    <w:basedOn w:val="a0"/>
    <w:link w:val="af3"/>
    <w:uiPriority w:val="99"/>
    <w:semiHidden/>
    <w:rsid w:val="0048272F"/>
    <w:pPr>
      <w:jc w:val="left"/>
    </w:pPr>
    <w:rPr>
      <w:sz w:val="24"/>
    </w:rPr>
  </w:style>
  <w:style w:type="character" w:customStyle="1" w:styleId="af3">
    <w:name w:val="批注文字 字符"/>
    <w:basedOn w:val="a1"/>
    <w:link w:val="af2"/>
    <w:uiPriority w:val="99"/>
    <w:semiHidden/>
    <w:locked/>
    <w:rsid w:val="0048272F"/>
    <w:rPr>
      <w:kern w:val="2"/>
      <w:sz w:val="24"/>
    </w:rPr>
  </w:style>
  <w:style w:type="paragraph" w:styleId="af4">
    <w:name w:val="Document Map"/>
    <w:basedOn w:val="a0"/>
    <w:link w:val="af5"/>
    <w:uiPriority w:val="99"/>
    <w:semiHidden/>
    <w:rsid w:val="00134FF9"/>
    <w:rPr>
      <w:rFonts w:ascii="宋体"/>
      <w:sz w:val="18"/>
      <w:szCs w:val="18"/>
    </w:rPr>
  </w:style>
  <w:style w:type="character" w:customStyle="1" w:styleId="af5">
    <w:name w:val="文档结构图 字符"/>
    <w:basedOn w:val="a1"/>
    <w:link w:val="af4"/>
    <w:uiPriority w:val="99"/>
    <w:semiHidden/>
    <w:locked/>
    <w:rsid w:val="00134FF9"/>
    <w:rPr>
      <w:rFonts w:ascii="宋体"/>
      <w:kern w:val="2"/>
      <w:sz w:val="18"/>
    </w:rPr>
  </w:style>
  <w:style w:type="character" w:customStyle="1" w:styleId="shorttext">
    <w:name w:val="short_text"/>
    <w:uiPriority w:val="99"/>
    <w:rsid w:val="00D14D77"/>
  </w:style>
  <w:style w:type="paragraph" w:styleId="af6">
    <w:name w:val="List Paragraph"/>
    <w:basedOn w:val="a0"/>
    <w:uiPriority w:val="99"/>
    <w:qFormat/>
    <w:rsid w:val="00FF50B7"/>
    <w:pPr>
      <w:ind w:firstLineChars="200" w:firstLine="420"/>
    </w:pPr>
  </w:style>
  <w:style w:type="paragraph" w:styleId="af7">
    <w:name w:val="annotation subject"/>
    <w:basedOn w:val="af2"/>
    <w:next w:val="af2"/>
    <w:link w:val="af8"/>
    <w:uiPriority w:val="99"/>
    <w:semiHidden/>
    <w:rsid w:val="003F7E64"/>
    <w:rPr>
      <w:b/>
      <w:bCs/>
    </w:rPr>
  </w:style>
  <w:style w:type="character" w:customStyle="1" w:styleId="af8">
    <w:name w:val="批注主题 字符"/>
    <w:basedOn w:val="af3"/>
    <w:link w:val="af7"/>
    <w:uiPriority w:val="99"/>
    <w:semiHidden/>
    <w:locked/>
    <w:rsid w:val="005260DD"/>
    <w:rPr>
      <w:b/>
      <w:kern w:val="2"/>
      <w:sz w:val="24"/>
    </w:rPr>
  </w:style>
  <w:style w:type="paragraph" w:styleId="a">
    <w:name w:val="List Bullet"/>
    <w:basedOn w:val="a0"/>
    <w:uiPriority w:val="99"/>
    <w:rsid w:val="00CD1CAE"/>
    <w:pPr>
      <w:numPr>
        <w:numId w:val="2"/>
      </w:numPr>
      <w:tabs>
        <w:tab w:val="left" w:pos="360"/>
      </w:tabs>
      <w:ind w:left="825" w:hanging="420"/>
    </w:pPr>
  </w:style>
  <w:style w:type="paragraph" w:styleId="af9">
    <w:name w:val="endnote text"/>
    <w:basedOn w:val="a0"/>
    <w:link w:val="afa"/>
    <w:uiPriority w:val="99"/>
    <w:rsid w:val="00390CA2"/>
    <w:pPr>
      <w:snapToGrid w:val="0"/>
      <w:jc w:val="left"/>
    </w:pPr>
  </w:style>
  <w:style w:type="character" w:customStyle="1" w:styleId="afa">
    <w:name w:val="尾注文本 字符"/>
    <w:basedOn w:val="a1"/>
    <w:link w:val="af9"/>
    <w:uiPriority w:val="99"/>
    <w:locked/>
    <w:rsid w:val="00390CA2"/>
    <w:rPr>
      <w:kern w:val="2"/>
      <w:sz w:val="24"/>
    </w:rPr>
  </w:style>
  <w:style w:type="character" w:styleId="afb">
    <w:name w:val="endnote reference"/>
    <w:basedOn w:val="a1"/>
    <w:uiPriority w:val="99"/>
    <w:semiHidden/>
    <w:rsid w:val="00390CA2"/>
    <w:rPr>
      <w:rFonts w:cs="Times New Roman"/>
      <w:vertAlign w:val="superscript"/>
    </w:rPr>
  </w:style>
  <w:style w:type="table" w:styleId="afc">
    <w:name w:val="Table Grid"/>
    <w:basedOn w:val="a2"/>
    <w:uiPriority w:val="99"/>
    <w:locked/>
    <w:rsid w:val="00D734A2"/>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d">
    <w:name w:val="论文表格"/>
    <w:uiPriority w:val="99"/>
    <w:rsid w:val="00034AD4"/>
    <w:pPr>
      <w:jc w:val="center"/>
    </w:pPr>
    <w:rPr>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style>
  <w:style w:type="table" w:customStyle="1" w:styleId="afe">
    <w:name w:val="三线式"/>
    <w:uiPriority w:val="99"/>
    <w:rsid w:val="00041247"/>
    <w:rPr>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8" w:space="0" w:color="auto"/>
        </w:tcBorders>
      </w:tcPr>
    </w:tblStylePr>
  </w:style>
  <w:style w:type="table" w:customStyle="1" w:styleId="aff">
    <w:name w:val="毕业"/>
    <w:uiPriority w:val="99"/>
    <w:rsid w:val="00041247"/>
    <w:rPr>
      <w:kern w:val="0"/>
      <w:sz w:val="20"/>
      <w:szCs w:val="20"/>
    </w:r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cs="Times New Roman"/>
      </w:rPr>
      <w:tblPr/>
      <w:tcPr>
        <w:tcBorders>
          <w:bottom w:val="single" w:sz="8" w:space="0" w:color="auto"/>
        </w:tcBorders>
      </w:tcPr>
    </w:tblStylePr>
  </w:style>
  <w:style w:type="paragraph" w:styleId="TOC2">
    <w:name w:val="toc 2"/>
    <w:basedOn w:val="a0"/>
    <w:next w:val="a0"/>
    <w:autoRedefine/>
    <w:uiPriority w:val="39"/>
    <w:locked/>
    <w:rsid w:val="0038338F"/>
    <w:pPr>
      <w:ind w:leftChars="200" w:left="420"/>
    </w:pPr>
  </w:style>
  <w:style w:type="paragraph" w:styleId="TOC3">
    <w:name w:val="toc 3"/>
    <w:basedOn w:val="a0"/>
    <w:next w:val="a0"/>
    <w:autoRedefine/>
    <w:uiPriority w:val="39"/>
    <w:locked/>
    <w:rsid w:val="0038338F"/>
    <w:pPr>
      <w:tabs>
        <w:tab w:val="left" w:pos="1680"/>
        <w:tab w:val="right" w:leader="dot" w:pos="8296"/>
      </w:tabs>
      <w:spacing w:line="360" w:lineRule="auto"/>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121193">
      <w:marLeft w:val="0"/>
      <w:marRight w:val="0"/>
      <w:marTop w:val="0"/>
      <w:marBottom w:val="0"/>
      <w:divBdr>
        <w:top w:val="none" w:sz="0" w:space="0" w:color="auto"/>
        <w:left w:val="none" w:sz="0" w:space="0" w:color="auto"/>
        <w:bottom w:val="none" w:sz="0" w:space="0" w:color="auto"/>
        <w:right w:val="none" w:sz="0" w:space="0" w:color="auto"/>
      </w:divBdr>
      <w:divsChild>
        <w:div w:id="303121313">
          <w:marLeft w:val="0"/>
          <w:marRight w:val="0"/>
          <w:marTop w:val="0"/>
          <w:marBottom w:val="0"/>
          <w:divBdr>
            <w:top w:val="none" w:sz="0" w:space="0" w:color="auto"/>
            <w:left w:val="none" w:sz="0" w:space="0" w:color="auto"/>
            <w:bottom w:val="none" w:sz="0" w:space="0" w:color="auto"/>
            <w:right w:val="none" w:sz="0" w:space="0" w:color="auto"/>
          </w:divBdr>
        </w:div>
      </w:divsChild>
    </w:div>
    <w:div w:id="303121194">
      <w:marLeft w:val="0"/>
      <w:marRight w:val="0"/>
      <w:marTop w:val="0"/>
      <w:marBottom w:val="0"/>
      <w:divBdr>
        <w:top w:val="none" w:sz="0" w:space="0" w:color="auto"/>
        <w:left w:val="none" w:sz="0" w:space="0" w:color="auto"/>
        <w:bottom w:val="none" w:sz="0" w:space="0" w:color="auto"/>
        <w:right w:val="none" w:sz="0" w:space="0" w:color="auto"/>
      </w:divBdr>
      <w:divsChild>
        <w:div w:id="303121297">
          <w:marLeft w:val="0"/>
          <w:marRight w:val="0"/>
          <w:marTop w:val="0"/>
          <w:marBottom w:val="0"/>
          <w:divBdr>
            <w:top w:val="none" w:sz="0" w:space="0" w:color="auto"/>
            <w:left w:val="none" w:sz="0" w:space="0" w:color="auto"/>
            <w:bottom w:val="none" w:sz="0" w:space="0" w:color="auto"/>
            <w:right w:val="none" w:sz="0" w:space="0" w:color="auto"/>
          </w:divBdr>
        </w:div>
      </w:divsChild>
    </w:div>
    <w:div w:id="303121198">
      <w:marLeft w:val="0"/>
      <w:marRight w:val="0"/>
      <w:marTop w:val="0"/>
      <w:marBottom w:val="0"/>
      <w:divBdr>
        <w:top w:val="none" w:sz="0" w:space="0" w:color="auto"/>
        <w:left w:val="none" w:sz="0" w:space="0" w:color="auto"/>
        <w:bottom w:val="none" w:sz="0" w:space="0" w:color="auto"/>
        <w:right w:val="none" w:sz="0" w:space="0" w:color="auto"/>
      </w:divBdr>
      <w:divsChild>
        <w:div w:id="303121210">
          <w:marLeft w:val="0"/>
          <w:marRight w:val="0"/>
          <w:marTop w:val="0"/>
          <w:marBottom w:val="0"/>
          <w:divBdr>
            <w:top w:val="none" w:sz="0" w:space="0" w:color="auto"/>
            <w:left w:val="none" w:sz="0" w:space="0" w:color="auto"/>
            <w:bottom w:val="none" w:sz="0" w:space="0" w:color="auto"/>
            <w:right w:val="none" w:sz="0" w:space="0" w:color="auto"/>
          </w:divBdr>
          <w:divsChild>
            <w:div w:id="303121199">
              <w:marLeft w:val="0"/>
              <w:marRight w:val="0"/>
              <w:marTop w:val="0"/>
              <w:marBottom w:val="0"/>
              <w:divBdr>
                <w:top w:val="none" w:sz="0" w:space="0" w:color="auto"/>
                <w:left w:val="none" w:sz="0" w:space="0" w:color="auto"/>
                <w:bottom w:val="none" w:sz="0" w:space="0" w:color="auto"/>
                <w:right w:val="none" w:sz="0" w:space="0" w:color="auto"/>
              </w:divBdr>
              <w:divsChild>
                <w:div w:id="303121247">
                  <w:marLeft w:val="0"/>
                  <w:marRight w:val="0"/>
                  <w:marTop w:val="0"/>
                  <w:marBottom w:val="0"/>
                  <w:divBdr>
                    <w:top w:val="none" w:sz="0" w:space="0" w:color="auto"/>
                    <w:left w:val="none" w:sz="0" w:space="0" w:color="auto"/>
                    <w:bottom w:val="none" w:sz="0" w:space="0" w:color="auto"/>
                    <w:right w:val="none" w:sz="0" w:space="0" w:color="auto"/>
                  </w:divBdr>
                  <w:divsChild>
                    <w:div w:id="3031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212">
      <w:marLeft w:val="0"/>
      <w:marRight w:val="0"/>
      <w:marTop w:val="0"/>
      <w:marBottom w:val="0"/>
      <w:divBdr>
        <w:top w:val="none" w:sz="0" w:space="0" w:color="auto"/>
        <w:left w:val="none" w:sz="0" w:space="0" w:color="auto"/>
        <w:bottom w:val="none" w:sz="0" w:space="0" w:color="auto"/>
        <w:right w:val="none" w:sz="0" w:space="0" w:color="auto"/>
      </w:divBdr>
      <w:divsChild>
        <w:div w:id="303121239">
          <w:marLeft w:val="0"/>
          <w:marRight w:val="0"/>
          <w:marTop w:val="0"/>
          <w:marBottom w:val="0"/>
          <w:divBdr>
            <w:top w:val="none" w:sz="0" w:space="0" w:color="auto"/>
            <w:left w:val="none" w:sz="0" w:space="0" w:color="auto"/>
            <w:bottom w:val="none" w:sz="0" w:space="0" w:color="auto"/>
            <w:right w:val="none" w:sz="0" w:space="0" w:color="auto"/>
          </w:divBdr>
          <w:divsChild>
            <w:div w:id="303121320">
              <w:marLeft w:val="0"/>
              <w:marRight w:val="0"/>
              <w:marTop w:val="0"/>
              <w:marBottom w:val="0"/>
              <w:divBdr>
                <w:top w:val="none" w:sz="0" w:space="0" w:color="auto"/>
                <w:left w:val="none" w:sz="0" w:space="0" w:color="auto"/>
                <w:bottom w:val="none" w:sz="0" w:space="0" w:color="auto"/>
                <w:right w:val="none" w:sz="0" w:space="0" w:color="auto"/>
              </w:divBdr>
              <w:divsChild>
                <w:div w:id="303121231">
                  <w:marLeft w:val="0"/>
                  <w:marRight w:val="0"/>
                  <w:marTop w:val="0"/>
                  <w:marBottom w:val="0"/>
                  <w:divBdr>
                    <w:top w:val="none" w:sz="0" w:space="0" w:color="auto"/>
                    <w:left w:val="none" w:sz="0" w:space="0" w:color="auto"/>
                    <w:bottom w:val="none" w:sz="0" w:space="0" w:color="auto"/>
                    <w:right w:val="none" w:sz="0" w:space="0" w:color="auto"/>
                  </w:divBdr>
                  <w:divsChild>
                    <w:div w:id="3031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218">
      <w:marLeft w:val="0"/>
      <w:marRight w:val="0"/>
      <w:marTop w:val="0"/>
      <w:marBottom w:val="0"/>
      <w:divBdr>
        <w:top w:val="none" w:sz="0" w:space="0" w:color="auto"/>
        <w:left w:val="none" w:sz="0" w:space="0" w:color="auto"/>
        <w:bottom w:val="none" w:sz="0" w:space="0" w:color="auto"/>
        <w:right w:val="none" w:sz="0" w:space="0" w:color="auto"/>
      </w:divBdr>
      <w:divsChild>
        <w:div w:id="303121203">
          <w:marLeft w:val="0"/>
          <w:marRight w:val="0"/>
          <w:marTop w:val="0"/>
          <w:marBottom w:val="0"/>
          <w:divBdr>
            <w:top w:val="none" w:sz="0" w:space="0" w:color="auto"/>
            <w:left w:val="none" w:sz="0" w:space="0" w:color="auto"/>
            <w:bottom w:val="none" w:sz="0" w:space="0" w:color="auto"/>
            <w:right w:val="none" w:sz="0" w:space="0" w:color="auto"/>
          </w:divBdr>
          <w:divsChild>
            <w:div w:id="303121211">
              <w:marLeft w:val="0"/>
              <w:marRight w:val="0"/>
              <w:marTop w:val="0"/>
              <w:marBottom w:val="0"/>
              <w:divBdr>
                <w:top w:val="none" w:sz="0" w:space="0" w:color="auto"/>
                <w:left w:val="none" w:sz="0" w:space="0" w:color="auto"/>
                <w:bottom w:val="none" w:sz="0" w:space="0" w:color="auto"/>
                <w:right w:val="none" w:sz="0" w:space="0" w:color="auto"/>
              </w:divBdr>
              <w:divsChild>
                <w:div w:id="303121251">
                  <w:marLeft w:val="0"/>
                  <w:marRight w:val="0"/>
                  <w:marTop w:val="0"/>
                  <w:marBottom w:val="0"/>
                  <w:divBdr>
                    <w:top w:val="none" w:sz="0" w:space="0" w:color="auto"/>
                    <w:left w:val="none" w:sz="0" w:space="0" w:color="auto"/>
                    <w:bottom w:val="none" w:sz="0" w:space="0" w:color="auto"/>
                    <w:right w:val="none" w:sz="0" w:space="0" w:color="auto"/>
                  </w:divBdr>
                  <w:divsChild>
                    <w:div w:id="303121265">
                      <w:marLeft w:val="0"/>
                      <w:marRight w:val="0"/>
                      <w:marTop w:val="0"/>
                      <w:marBottom w:val="0"/>
                      <w:divBdr>
                        <w:top w:val="none" w:sz="0" w:space="0" w:color="auto"/>
                        <w:left w:val="none" w:sz="0" w:space="0" w:color="auto"/>
                        <w:bottom w:val="none" w:sz="0" w:space="0" w:color="auto"/>
                        <w:right w:val="none" w:sz="0" w:space="0" w:color="auto"/>
                      </w:divBdr>
                      <w:divsChild>
                        <w:div w:id="303121260">
                          <w:marLeft w:val="0"/>
                          <w:marRight w:val="0"/>
                          <w:marTop w:val="0"/>
                          <w:marBottom w:val="0"/>
                          <w:divBdr>
                            <w:top w:val="none" w:sz="0" w:space="0" w:color="auto"/>
                            <w:left w:val="none" w:sz="0" w:space="0" w:color="auto"/>
                            <w:bottom w:val="none" w:sz="0" w:space="0" w:color="auto"/>
                            <w:right w:val="none" w:sz="0" w:space="0" w:color="auto"/>
                          </w:divBdr>
                          <w:divsChild>
                            <w:div w:id="303121300">
                              <w:marLeft w:val="0"/>
                              <w:marRight w:val="0"/>
                              <w:marTop w:val="0"/>
                              <w:marBottom w:val="0"/>
                              <w:divBdr>
                                <w:top w:val="none" w:sz="0" w:space="0" w:color="auto"/>
                                <w:left w:val="none" w:sz="0" w:space="0" w:color="auto"/>
                                <w:bottom w:val="none" w:sz="0" w:space="0" w:color="auto"/>
                                <w:right w:val="none" w:sz="0" w:space="0" w:color="auto"/>
                              </w:divBdr>
                              <w:divsChild>
                                <w:div w:id="303121263">
                                  <w:marLeft w:val="0"/>
                                  <w:marRight w:val="0"/>
                                  <w:marTop w:val="0"/>
                                  <w:marBottom w:val="0"/>
                                  <w:divBdr>
                                    <w:top w:val="none" w:sz="0" w:space="0" w:color="auto"/>
                                    <w:left w:val="none" w:sz="0" w:space="0" w:color="auto"/>
                                    <w:bottom w:val="none" w:sz="0" w:space="0" w:color="auto"/>
                                    <w:right w:val="none" w:sz="0" w:space="0" w:color="auto"/>
                                  </w:divBdr>
                                  <w:divsChild>
                                    <w:div w:id="303121264">
                                      <w:marLeft w:val="0"/>
                                      <w:marRight w:val="0"/>
                                      <w:marTop w:val="0"/>
                                      <w:marBottom w:val="0"/>
                                      <w:divBdr>
                                        <w:top w:val="none" w:sz="0" w:space="0" w:color="auto"/>
                                        <w:left w:val="none" w:sz="0" w:space="0" w:color="auto"/>
                                        <w:bottom w:val="none" w:sz="0" w:space="0" w:color="auto"/>
                                        <w:right w:val="none" w:sz="0" w:space="0" w:color="auto"/>
                                      </w:divBdr>
                                      <w:divsChild>
                                        <w:div w:id="303121230">
                                          <w:marLeft w:val="0"/>
                                          <w:marRight w:val="0"/>
                                          <w:marTop w:val="0"/>
                                          <w:marBottom w:val="0"/>
                                          <w:divBdr>
                                            <w:top w:val="none" w:sz="0" w:space="0" w:color="auto"/>
                                            <w:left w:val="none" w:sz="0" w:space="0" w:color="auto"/>
                                            <w:bottom w:val="none" w:sz="0" w:space="0" w:color="auto"/>
                                            <w:right w:val="none" w:sz="0" w:space="0" w:color="auto"/>
                                          </w:divBdr>
                                          <w:divsChild>
                                            <w:div w:id="303121226">
                                              <w:marLeft w:val="0"/>
                                              <w:marRight w:val="0"/>
                                              <w:marTop w:val="0"/>
                                              <w:marBottom w:val="0"/>
                                              <w:divBdr>
                                                <w:top w:val="single" w:sz="6" w:space="0" w:color="F5F5F5"/>
                                                <w:left w:val="single" w:sz="6" w:space="0" w:color="F5F5F5"/>
                                                <w:bottom w:val="single" w:sz="6" w:space="0" w:color="F5F5F5"/>
                                                <w:right w:val="single" w:sz="6" w:space="0" w:color="F5F5F5"/>
                                              </w:divBdr>
                                              <w:divsChild>
                                                <w:div w:id="303121319">
                                                  <w:marLeft w:val="0"/>
                                                  <w:marRight w:val="0"/>
                                                  <w:marTop w:val="0"/>
                                                  <w:marBottom w:val="0"/>
                                                  <w:divBdr>
                                                    <w:top w:val="none" w:sz="0" w:space="0" w:color="auto"/>
                                                    <w:left w:val="none" w:sz="0" w:space="0" w:color="auto"/>
                                                    <w:bottom w:val="none" w:sz="0" w:space="0" w:color="auto"/>
                                                    <w:right w:val="none" w:sz="0" w:space="0" w:color="auto"/>
                                                  </w:divBdr>
                                                  <w:divsChild>
                                                    <w:div w:id="303121301">
                                                      <w:marLeft w:val="0"/>
                                                      <w:marRight w:val="0"/>
                                                      <w:marTop w:val="0"/>
                                                      <w:marBottom w:val="0"/>
                                                      <w:divBdr>
                                                        <w:top w:val="none" w:sz="0" w:space="0" w:color="auto"/>
                                                        <w:left w:val="none" w:sz="0" w:space="0" w:color="auto"/>
                                                        <w:bottom w:val="none" w:sz="0" w:space="0" w:color="auto"/>
                                                        <w:right w:val="none" w:sz="0" w:space="0" w:color="auto"/>
                                                      </w:divBdr>
                                                      <w:divsChild>
                                                        <w:div w:id="3031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254">
                                              <w:marLeft w:val="0"/>
                                              <w:marRight w:val="0"/>
                                              <w:marTop w:val="0"/>
                                              <w:marBottom w:val="41"/>
                                              <w:divBdr>
                                                <w:top w:val="none" w:sz="0" w:space="0" w:color="auto"/>
                                                <w:left w:val="none" w:sz="0" w:space="0" w:color="auto"/>
                                                <w:bottom w:val="none" w:sz="0" w:space="0" w:color="auto"/>
                                                <w:right w:val="none" w:sz="0" w:space="0" w:color="auto"/>
                                              </w:divBdr>
                                              <w:divsChild>
                                                <w:div w:id="303121207">
                                                  <w:marLeft w:val="0"/>
                                                  <w:marRight w:val="0"/>
                                                  <w:marTop w:val="0"/>
                                                  <w:marBottom w:val="0"/>
                                                  <w:divBdr>
                                                    <w:top w:val="none" w:sz="0" w:space="0" w:color="auto"/>
                                                    <w:left w:val="none" w:sz="0" w:space="0" w:color="auto"/>
                                                    <w:bottom w:val="none" w:sz="0" w:space="0" w:color="auto"/>
                                                    <w:right w:val="none" w:sz="0" w:space="0" w:color="auto"/>
                                                  </w:divBdr>
                                                  <w:divsChild>
                                                    <w:div w:id="303121269">
                                                      <w:marLeft w:val="0"/>
                                                      <w:marRight w:val="0"/>
                                                      <w:marTop w:val="0"/>
                                                      <w:marBottom w:val="0"/>
                                                      <w:divBdr>
                                                        <w:top w:val="none" w:sz="0" w:space="0" w:color="auto"/>
                                                        <w:left w:val="none" w:sz="0" w:space="0" w:color="auto"/>
                                                        <w:bottom w:val="none" w:sz="0" w:space="0" w:color="auto"/>
                                                        <w:right w:val="none" w:sz="0" w:space="0" w:color="auto"/>
                                                      </w:divBdr>
                                                      <w:divsChild>
                                                        <w:div w:id="30312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17">
                                                  <w:marLeft w:val="0"/>
                                                  <w:marRight w:val="0"/>
                                                  <w:marTop w:val="0"/>
                                                  <w:marBottom w:val="0"/>
                                                  <w:divBdr>
                                                    <w:top w:val="none" w:sz="0" w:space="0" w:color="auto"/>
                                                    <w:left w:val="none" w:sz="0" w:space="0" w:color="auto"/>
                                                    <w:bottom w:val="none" w:sz="0" w:space="0" w:color="auto"/>
                                                    <w:right w:val="none" w:sz="0" w:space="0" w:color="auto"/>
                                                  </w:divBdr>
                                                  <w:divsChild>
                                                    <w:div w:id="303121279">
                                                      <w:marLeft w:val="0"/>
                                                      <w:marRight w:val="0"/>
                                                      <w:marTop w:val="0"/>
                                                      <w:marBottom w:val="0"/>
                                                      <w:divBdr>
                                                        <w:top w:val="none" w:sz="0" w:space="0" w:color="auto"/>
                                                        <w:left w:val="none" w:sz="0" w:space="0" w:color="auto"/>
                                                        <w:bottom w:val="none" w:sz="0" w:space="0" w:color="auto"/>
                                                        <w:right w:val="none" w:sz="0" w:space="0" w:color="auto"/>
                                                      </w:divBdr>
                                                      <w:divsChild>
                                                        <w:div w:id="303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77">
                                                  <w:marLeft w:val="0"/>
                                                  <w:marRight w:val="0"/>
                                                  <w:marTop w:val="0"/>
                                                  <w:marBottom w:val="0"/>
                                                  <w:divBdr>
                                                    <w:top w:val="none" w:sz="0" w:space="0" w:color="auto"/>
                                                    <w:left w:val="none" w:sz="0" w:space="0" w:color="auto"/>
                                                    <w:bottom w:val="none" w:sz="0" w:space="0" w:color="auto"/>
                                                    <w:right w:val="none" w:sz="0" w:space="0" w:color="auto"/>
                                                  </w:divBdr>
                                                  <w:divsChild>
                                                    <w:div w:id="303121232">
                                                      <w:marLeft w:val="0"/>
                                                      <w:marRight w:val="0"/>
                                                      <w:marTop w:val="0"/>
                                                      <w:marBottom w:val="0"/>
                                                      <w:divBdr>
                                                        <w:top w:val="none" w:sz="0" w:space="0" w:color="auto"/>
                                                        <w:left w:val="none" w:sz="0" w:space="0" w:color="auto"/>
                                                        <w:bottom w:val="none" w:sz="0" w:space="0" w:color="auto"/>
                                                        <w:right w:val="none" w:sz="0" w:space="0" w:color="auto"/>
                                                      </w:divBdr>
                                                      <w:divsChild>
                                                        <w:div w:id="303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121275">
                                  <w:marLeft w:val="0"/>
                                  <w:marRight w:val="0"/>
                                  <w:marTop w:val="0"/>
                                  <w:marBottom w:val="0"/>
                                  <w:divBdr>
                                    <w:top w:val="none" w:sz="0" w:space="0" w:color="auto"/>
                                    <w:left w:val="none" w:sz="0" w:space="0" w:color="auto"/>
                                    <w:bottom w:val="none" w:sz="0" w:space="0" w:color="auto"/>
                                    <w:right w:val="none" w:sz="0" w:space="0" w:color="auto"/>
                                  </w:divBdr>
                                  <w:divsChild>
                                    <w:div w:id="303121224">
                                      <w:marLeft w:val="0"/>
                                      <w:marRight w:val="0"/>
                                      <w:marTop w:val="0"/>
                                      <w:marBottom w:val="0"/>
                                      <w:divBdr>
                                        <w:top w:val="none" w:sz="0" w:space="0" w:color="auto"/>
                                        <w:left w:val="none" w:sz="0" w:space="0" w:color="auto"/>
                                        <w:bottom w:val="none" w:sz="0" w:space="0" w:color="auto"/>
                                        <w:right w:val="none" w:sz="0" w:space="0" w:color="auto"/>
                                      </w:divBdr>
                                      <w:divsChild>
                                        <w:div w:id="303121204">
                                          <w:marLeft w:val="0"/>
                                          <w:marRight w:val="0"/>
                                          <w:marTop w:val="0"/>
                                          <w:marBottom w:val="0"/>
                                          <w:divBdr>
                                            <w:top w:val="none" w:sz="0" w:space="0" w:color="auto"/>
                                            <w:left w:val="none" w:sz="0" w:space="0" w:color="auto"/>
                                            <w:bottom w:val="none" w:sz="0" w:space="0" w:color="auto"/>
                                            <w:right w:val="none" w:sz="0" w:space="0" w:color="auto"/>
                                          </w:divBdr>
                                          <w:divsChild>
                                            <w:div w:id="303121286">
                                              <w:marLeft w:val="0"/>
                                              <w:marRight w:val="0"/>
                                              <w:marTop w:val="163"/>
                                              <w:marBottom w:val="0"/>
                                              <w:divBdr>
                                                <w:top w:val="single" w:sz="6" w:space="0" w:color="EBEBEB"/>
                                                <w:left w:val="single" w:sz="6" w:space="0" w:color="EBEBEB"/>
                                                <w:bottom w:val="single" w:sz="6" w:space="0" w:color="EBEBEB"/>
                                                <w:right w:val="single" w:sz="6" w:space="0" w:color="EBEBEB"/>
                                              </w:divBdr>
                                              <w:divsChild>
                                                <w:div w:id="303121196">
                                                  <w:marLeft w:val="0"/>
                                                  <w:marRight w:val="0"/>
                                                  <w:marTop w:val="0"/>
                                                  <w:marBottom w:val="0"/>
                                                  <w:divBdr>
                                                    <w:top w:val="none" w:sz="0" w:space="0" w:color="auto"/>
                                                    <w:left w:val="none" w:sz="0" w:space="0" w:color="auto"/>
                                                    <w:bottom w:val="none" w:sz="0" w:space="0" w:color="auto"/>
                                                    <w:right w:val="none" w:sz="0" w:space="0" w:color="auto"/>
                                                  </w:divBdr>
                                                  <w:divsChild>
                                                    <w:div w:id="303121274">
                                                      <w:marLeft w:val="0"/>
                                                      <w:marRight w:val="0"/>
                                                      <w:marTop w:val="0"/>
                                                      <w:marBottom w:val="0"/>
                                                      <w:divBdr>
                                                        <w:top w:val="none" w:sz="0" w:space="0" w:color="auto"/>
                                                        <w:left w:val="none" w:sz="0" w:space="0" w:color="auto"/>
                                                        <w:bottom w:val="none" w:sz="0" w:space="0" w:color="auto"/>
                                                        <w:right w:val="none" w:sz="0" w:space="0" w:color="auto"/>
                                                      </w:divBdr>
                                                      <w:divsChild>
                                                        <w:div w:id="3031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46">
                                                  <w:marLeft w:val="0"/>
                                                  <w:marRight w:val="0"/>
                                                  <w:marTop w:val="0"/>
                                                  <w:marBottom w:val="0"/>
                                                  <w:divBdr>
                                                    <w:top w:val="none" w:sz="0" w:space="0" w:color="auto"/>
                                                    <w:left w:val="none" w:sz="0" w:space="0" w:color="auto"/>
                                                    <w:bottom w:val="none" w:sz="0" w:space="0" w:color="auto"/>
                                                    <w:right w:val="none" w:sz="0" w:space="0" w:color="auto"/>
                                                  </w:divBdr>
                                                  <w:divsChild>
                                                    <w:div w:id="3031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285">
                                          <w:marLeft w:val="0"/>
                                          <w:marRight w:val="0"/>
                                          <w:marTop w:val="0"/>
                                          <w:marBottom w:val="0"/>
                                          <w:divBdr>
                                            <w:top w:val="single" w:sz="6" w:space="12" w:color="999999"/>
                                            <w:left w:val="single" w:sz="6" w:space="12" w:color="999999"/>
                                            <w:bottom w:val="single" w:sz="6" w:space="12" w:color="999999"/>
                                            <w:right w:val="single" w:sz="6" w:space="12" w:color="999999"/>
                                          </w:divBdr>
                                          <w:divsChild>
                                            <w:div w:id="303121268">
                                              <w:marLeft w:val="0"/>
                                              <w:marRight w:val="0"/>
                                              <w:marTop w:val="0"/>
                                              <w:marBottom w:val="0"/>
                                              <w:divBdr>
                                                <w:top w:val="none" w:sz="0" w:space="0" w:color="auto"/>
                                                <w:left w:val="none" w:sz="0" w:space="0" w:color="auto"/>
                                                <w:bottom w:val="none" w:sz="0" w:space="0" w:color="auto"/>
                                                <w:right w:val="none" w:sz="0" w:space="0" w:color="auto"/>
                                              </w:divBdr>
                                            </w:div>
                                          </w:divsChild>
                                        </w:div>
                                        <w:div w:id="30312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121241">
      <w:marLeft w:val="0"/>
      <w:marRight w:val="0"/>
      <w:marTop w:val="0"/>
      <w:marBottom w:val="0"/>
      <w:divBdr>
        <w:top w:val="none" w:sz="0" w:space="0" w:color="auto"/>
        <w:left w:val="none" w:sz="0" w:space="0" w:color="auto"/>
        <w:bottom w:val="none" w:sz="0" w:space="0" w:color="auto"/>
        <w:right w:val="none" w:sz="0" w:space="0" w:color="auto"/>
      </w:divBdr>
      <w:divsChild>
        <w:div w:id="303121227">
          <w:marLeft w:val="0"/>
          <w:marRight w:val="0"/>
          <w:marTop w:val="0"/>
          <w:marBottom w:val="0"/>
          <w:divBdr>
            <w:top w:val="none" w:sz="0" w:space="0" w:color="auto"/>
            <w:left w:val="none" w:sz="0" w:space="0" w:color="auto"/>
            <w:bottom w:val="none" w:sz="0" w:space="0" w:color="auto"/>
            <w:right w:val="none" w:sz="0" w:space="0" w:color="auto"/>
          </w:divBdr>
          <w:divsChild>
            <w:div w:id="303121284">
              <w:marLeft w:val="0"/>
              <w:marRight w:val="0"/>
              <w:marTop w:val="0"/>
              <w:marBottom w:val="0"/>
              <w:divBdr>
                <w:top w:val="none" w:sz="0" w:space="0" w:color="auto"/>
                <w:left w:val="none" w:sz="0" w:space="0" w:color="auto"/>
                <w:bottom w:val="none" w:sz="0" w:space="0" w:color="auto"/>
                <w:right w:val="none" w:sz="0" w:space="0" w:color="auto"/>
              </w:divBdr>
              <w:divsChild>
                <w:div w:id="303121253">
                  <w:marLeft w:val="0"/>
                  <w:marRight w:val="0"/>
                  <w:marTop w:val="0"/>
                  <w:marBottom w:val="0"/>
                  <w:divBdr>
                    <w:top w:val="none" w:sz="0" w:space="0" w:color="auto"/>
                    <w:left w:val="none" w:sz="0" w:space="0" w:color="auto"/>
                    <w:bottom w:val="none" w:sz="0" w:space="0" w:color="auto"/>
                    <w:right w:val="none" w:sz="0" w:space="0" w:color="auto"/>
                  </w:divBdr>
                  <w:divsChild>
                    <w:div w:id="303121298">
                      <w:marLeft w:val="0"/>
                      <w:marRight w:val="0"/>
                      <w:marTop w:val="0"/>
                      <w:marBottom w:val="0"/>
                      <w:divBdr>
                        <w:top w:val="none" w:sz="0" w:space="0" w:color="auto"/>
                        <w:left w:val="none" w:sz="0" w:space="0" w:color="auto"/>
                        <w:bottom w:val="none" w:sz="0" w:space="0" w:color="auto"/>
                        <w:right w:val="none" w:sz="0" w:space="0" w:color="auto"/>
                      </w:divBdr>
                      <w:divsChild>
                        <w:div w:id="303121280">
                          <w:marLeft w:val="0"/>
                          <w:marRight w:val="0"/>
                          <w:marTop w:val="0"/>
                          <w:marBottom w:val="0"/>
                          <w:divBdr>
                            <w:top w:val="none" w:sz="0" w:space="0" w:color="auto"/>
                            <w:left w:val="none" w:sz="0" w:space="0" w:color="auto"/>
                            <w:bottom w:val="none" w:sz="0" w:space="0" w:color="auto"/>
                            <w:right w:val="none" w:sz="0" w:space="0" w:color="auto"/>
                          </w:divBdr>
                          <w:divsChild>
                            <w:div w:id="303121222">
                              <w:marLeft w:val="0"/>
                              <w:marRight w:val="0"/>
                              <w:marTop w:val="0"/>
                              <w:marBottom w:val="0"/>
                              <w:divBdr>
                                <w:top w:val="none" w:sz="0" w:space="0" w:color="auto"/>
                                <w:left w:val="none" w:sz="0" w:space="0" w:color="auto"/>
                                <w:bottom w:val="none" w:sz="0" w:space="0" w:color="auto"/>
                                <w:right w:val="none" w:sz="0" w:space="0" w:color="auto"/>
                              </w:divBdr>
                              <w:divsChild>
                                <w:div w:id="303121248">
                                  <w:marLeft w:val="0"/>
                                  <w:marRight w:val="0"/>
                                  <w:marTop w:val="0"/>
                                  <w:marBottom w:val="0"/>
                                  <w:divBdr>
                                    <w:top w:val="none" w:sz="0" w:space="0" w:color="auto"/>
                                    <w:left w:val="none" w:sz="0" w:space="0" w:color="auto"/>
                                    <w:bottom w:val="none" w:sz="0" w:space="0" w:color="auto"/>
                                    <w:right w:val="none" w:sz="0" w:space="0" w:color="auto"/>
                                  </w:divBdr>
                                  <w:divsChild>
                                    <w:div w:id="303121276">
                                      <w:marLeft w:val="0"/>
                                      <w:marRight w:val="0"/>
                                      <w:marTop w:val="0"/>
                                      <w:marBottom w:val="0"/>
                                      <w:divBdr>
                                        <w:top w:val="none" w:sz="0" w:space="0" w:color="auto"/>
                                        <w:left w:val="none" w:sz="0" w:space="0" w:color="auto"/>
                                        <w:bottom w:val="none" w:sz="0" w:space="0" w:color="auto"/>
                                        <w:right w:val="none" w:sz="0" w:space="0" w:color="auto"/>
                                      </w:divBdr>
                                      <w:divsChild>
                                        <w:div w:id="303121243">
                                          <w:marLeft w:val="0"/>
                                          <w:marRight w:val="0"/>
                                          <w:marTop w:val="0"/>
                                          <w:marBottom w:val="0"/>
                                          <w:divBdr>
                                            <w:top w:val="none" w:sz="0" w:space="0" w:color="auto"/>
                                            <w:left w:val="none" w:sz="0" w:space="0" w:color="auto"/>
                                            <w:bottom w:val="none" w:sz="0" w:space="0" w:color="auto"/>
                                            <w:right w:val="none" w:sz="0" w:space="0" w:color="auto"/>
                                          </w:divBdr>
                                          <w:divsChild>
                                            <w:div w:id="303121201">
                                              <w:marLeft w:val="0"/>
                                              <w:marRight w:val="0"/>
                                              <w:marTop w:val="0"/>
                                              <w:marBottom w:val="41"/>
                                              <w:divBdr>
                                                <w:top w:val="none" w:sz="0" w:space="0" w:color="auto"/>
                                                <w:left w:val="none" w:sz="0" w:space="0" w:color="auto"/>
                                                <w:bottom w:val="none" w:sz="0" w:space="0" w:color="auto"/>
                                                <w:right w:val="none" w:sz="0" w:space="0" w:color="auto"/>
                                              </w:divBdr>
                                              <w:divsChild>
                                                <w:div w:id="303121240">
                                                  <w:marLeft w:val="0"/>
                                                  <w:marRight w:val="0"/>
                                                  <w:marTop w:val="0"/>
                                                  <w:marBottom w:val="0"/>
                                                  <w:divBdr>
                                                    <w:top w:val="none" w:sz="0" w:space="0" w:color="auto"/>
                                                    <w:left w:val="none" w:sz="0" w:space="0" w:color="auto"/>
                                                    <w:bottom w:val="none" w:sz="0" w:space="0" w:color="auto"/>
                                                    <w:right w:val="none" w:sz="0" w:space="0" w:color="auto"/>
                                                  </w:divBdr>
                                                  <w:divsChild>
                                                    <w:div w:id="303121229">
                                                      <w:marLeft w:val="0"/>
                                                      <w:marRight w:val="0"/>
                                                      <w:marTop w:val="0"/>
                                                      <w:marBottom w:val="0"/>
                                                      <w:divBdr>
                                                        <w:top w:val="none" w:sz="0" w:space="0" w:color="auto"/>
                                                        <w:left w:val="none" w:sz="0" w:space="0" w:color="auto"/>
                                                        <w:bottom w:val="none" w:sz="0" w:space="0" w:color="auto"/>
                                                        <w:right w:val="none" w:sz="0" w:space="0" w:color="auto"/>
                                                      </w:divBdr>
                                                      <w:divsChild>
                                                        <w:div w:id="3031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93">
                                                  <w:marLeft w:val="0"/>
                                                  <w:marRight w:val="0"/>
                                                  <w:marTop w:val="0"/>
                                                  <w:marBottom w:val="0"/>
                                                  <w:divBdr>
                                                    <w:top w:val="none" w:sz="0" w:space="0" w:color="auto"/>
                                                    <w:left w:val="none" w:sz="0" w:space="0" w:color="auto"/>
                                                    <w:bottom w:val="none" w:sz="0" w:space="0" w:color="auto"/>
                                                    <w:right w:val="none" w:sz="0" w:space="0" w:color="auto"/>
                                                  </w:divBdr>
                                                  <w:divsChild>
                                                    <w:div w:id="303121324">
                                                      <w:marLeft w:val="0"/>
                                                      <w:marRight w:val="0"/>
                                                      <w:marTop w:val="0"/>
                                                      <w:marBottom w:val="0"/>
                                                      <w:divBdr>
                                                        <w:top w:val="none" w:sz="0" w:space="0" w:color="auto"/>
                                                        <w:left w:val="none" w:sz="0" w:space="0" w:color="auto"/>
                                                        <w:bottom w:val="none" w:sz="0" w:space="0" w:color="auto"/>
                                                        <w:right w:val="none" w:sz="0" w:space="0" w:color="auto"/>
                                                      </w:divBdr>
                                                      <w:divsChild>
                                                        <w:div w:id="30312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318">
                                                  <w:marLeft w:val="0"/>
                                                  <w:marRight w:val="0"/>
                                                  <w:marTop w:val="0"/>
                                                  <w:marBottom w:val="0"/>
                                                  <w:divBdr>
                                                    <w:top w:val="none" w:sz="0" w:space="0" w:color="auto"/>
                                                    <w:left w:val="none" w:sz="0" w:space="0" w:color="auto"/>
                                                    <w:bottom w:val="none" w:sz="0" w:space="0" w:color="auto"/>
                                                    <w:right w:val="none" w:sz="0" w:space="0" w:color="auto"/>
                                                  </w:divBdr>
                                                  <w:divsChild>
                                                    <w:div w:id="303121256">
                                                      <w:marLeft w:val="0"/>
                                                      <w:marRight w:val="0"/>
                                                      <w:marTop w:val="0"/>
                                                      <w:marBottom w:val="0"/>
                                                      <w:divBdr>
                                                        <w:top w:val="none" w:sz="0" w:space="0" w:color="auto"/>
                                                        <w:left w:val="none" w:sz="0" w:space="0" w:color="auto"/>
                                                        <w:bottom w:val="none" w:sz="0" w:space="0" w:color="auto"/>
                                                        <w:right w:val="none" w:sz="0" w:space="0" w:color="auto"/>
                                                      </w:divBdr>
                                                      <w:divsChild>
                                                        <w:div w:id="3031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244">
                                              <w:marLeft w:val="0"/>
                                              <w:marRight w:val="0"/>
                                              <w:marTop w:val="0"/>
                                              <w:marBottom w:val="0"/>
                                              <w:divBdr>
                                                <w:top w:val="single" w:sz="6" w:space="0" w:color="F5F5F5"/>
                                                <w:left w:val="single" w:sz="6" w:space="0" w:color="F5F5F5"/>
                                                <w:bottom w:val="single" w:sz="6" w:space="0" w:color="F5F5F5"/>
                                                <w:right w:val="single" w:sz="6" w:space="0" w:color="F5F5F5"/>
                                              </w:divBdr>
                                              <w:divsChild>
                                                <w:div w:id="303121233">
                                                  <w:marLeft w:val="0"/>
                                                  <w:marRight w:val="0"/>
                                                  <w:marTop w:val="0"/>
                                                  <w:marBottom w:val="0"/>
                                                  <w:divBdr>
                                                    <w:top w:val="none" w:sz="0" w:space="0" w:color="auto"/>
                                                    <w:left w:val="none" w:sz="0" w:space="0" w:color="auto"/>
                                                    <w:bottom w:val="none" w:sz="0" w:space="0" w:color="auto"/>
                                                    <w:right w:val="none" w:sz="0" w:space="0" w:color="auto"/>
                                                  </w:divBdr>
                                                  <w:divsChild>
                                                    <w:div w:id="303121202">
                                                      <w:marLeft w:val="0"/>
                                                      <w:marRight w:val="0"/>
                                                      <w:marTop w:val="0"/>
                                                      <w:marBottom w:val="0"/>
                                                      <w:divBdr>
                                                        <w:top w:val="none" w:sz="0" w:space="0" w:color="auto"/>
                                                        <w:left w:val="none" w:sz="0" w:space="0" w:color="auto"/>
                                                        <w:bottom w:val="none" w:sz="0" w:space="0" w:color="auto"/>
                                                        <w:right w:val="none" w:sz="0" w:space="0" w:color="auto"/>
                                                      </w:divBdr>
                                                      <w:divsChild>
                                                        <w:div w:id="3031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121245">
      <w:marLeft w:val="0"/>
      <w:marRight w:val="0"/>
      <w:marTop w:val="0"/>
      <w:marBottom w:val="0"/>
      <w:divBdr>
        <w:top w:val="none" w:sz="0" w:space="0" w:color="auto"/>
        <w:left w:val="none" w:sz="0" w:space="0" w:color="auto"/>
        <w:bottom w:val="none" w:sz="0" w:space="0" w:color="auto"/>
        <w:right w:val="none" w:sz="0" w:space="0" w:color="auto"/>
      </w:divBdr>
      <w:divsChild>
        <w:div w:id="303121270">
          <w:marLeft w:val="0"/>
          <w:marRight w:val="0"/>
          <w:marTop w:val="0"/>
          <w:marBottom w:val="0"/>
          <w:divBdr>
            <w:top w:val="none" w:sz="0" w:space="0" w:color="auto"/>
            <w:left w:val="none" w:sz="0" w:space="0" w:color="auto"/>
            <w:bottom w:val="none" w:sz="0" w:space="0" w:color="auto"/>
            <w:right w:val="none" w:sz="0" w:space="0" w:color="auto"/>
          </w:divBdr>
        </w:div>
      </w:divsChild>
    </w:div>
    <w:div w:id="303121262">
      <w:marLeft w:val="0"/>
      <w:marRight w:val="0"/>
      <w:marTop w:val="0"/>
      <w:marBottom w:val="0"/>
      <w:divBdr>
        <w:top w:val="none" w:sz="0" w:space="0" w:color="auto"/>
        <w:left w:val="none" w:sz="0" w:space="0" w:color="auto"/>
        <w:bottom w:val="none" w:sz="0" w:space="0" w:color="auto"/>
        <w:right w:val="none" w:sz="0" w:space="0" w:color="auto"/>
      </w:divBdr>
      <w:divsChild>
        <w:div w:id="303121234">
          <w:marLeft w:val="0"/>
          <w:marRight w:val="0"/>
          <w:marTop w:val="0"/>
          <w:marBottom w:val="0"/>
          <w:divBdr>
            <w:top w:val="none" w:sz="0" w:space="0" w:color="auto"/>
            <w:left w:val="none" w:sz="0" w:space="0" w:color="auto"/>
            <w:bottom w:val="none" w:sz="0" w:space="0" w:color="auto"/>
            <w:right w:val="none" w:sz="0" w:space="0" w:color="auto"/>
          </w:divBdr>
        </w:div>
      </w:divsChild>
    </w:div>
    <w:div w:id="303121282">
      <w:marLeft w:val="0"/>
      <w:marRight w:val="0"/>
      <w:marTop w:val="0"/>
      <w:marBottom w:val="0"/>
      <w:divBdr>
        <w:top w:val="none" w:sz="0" w:space="0" w:color="auto"/>
        <w:left w:val="none" w:sz="0" w:space="0" w:color="auto"/>
        <w:bottom w:val="none" w:sz="0" w:space="0" w:color="auto"/>
        <w:right w:val="none" w:sz="0" w:space="0" w:color="auto"/>
      </w:divBdr>
      <w:divsChild>
        <w:div w:id="303121249">
          <w:marLeft w:val="0"/>
          <w:marRight w:val="0"/>
          <w:marTop w:val="0"/>
          <w:marBottom w:val="0"/>
          <w:divBdr>
            <w:top w:val="none" w:sz="0" w:space="0" w:color="auto"/>
            <w:left w:val="none" w:sz="0" w:space="0" w:color="auto"/>
            <w:bottom w:val="none" w:sz="0" w:space="0" w:color="auto"/>
            <w:right w:val="none" w:sz="0" w:space="0" w:color="auto"/>
          </w:divBdr>
          <w:divsChild>
            <w:div w:id="303121302">
              <w:marLeft w:val="0"/>
              <w:marRight w:val="0"/>
              <w:marTop w:val="0"/>
              <w:marBottom w:val="0"/>
              <w:divBdr>
                <w:top w:val="none" w:sz="0" w:space="0" w:color="auto"/>
                <w:left w:val="none" w:sz="0" w:space="0" w:color="auto"/>
                <w:bottom w:val="none" w:sz="0" w:space="0" w:color="auto"/>
                <w:right w:val="none" w:sz="0" w:space="0" w:color="auto"/>
              </w:divBdr>
              <w:divsChild>
                <w:div w:id="303121221">
                  <w:marLeft w:val="0"/>
                  <w:marRight w:val="0"/>
                  <w:marTop w:val="0"/>
                  <w:marBottom w:val="0"/>
                  <w:divBdr>
                    <w:top w:val="none" w:sz="0" w:space="0" w:color="auto"/>
                    <w:left w:val="none" w:sz="0" w:space="0" w:color="auto"/>
                    <w:bottom w:val="none" w:sz="0" w:space="0" w:color="auto"/>
                    <w:right w:val="none" w:sz="0" w:space="0" w:color="auto"/>
                  </w:divBdr>
                  <w:divsChild>
                    <w:div w:id="3031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03">
      <w:marLeft w:val="0"/>
      <w:marRight w:val="0"/>
      <w:marTop w:val="0"/>
      <w:marBottom w:val="0"/>
      <w:divBdr>
        <w:top w:val="none" w:sz="0" w:space="0" w:color="auto"/>
        <w:left w:val="none" w:sz="0" w:space="0" w:color="auto"/>
        <w:bottom w:val="none" w:sz="0" w:space="0" w:color="auto"/>
        <w:right w:val="none" w:sz="0" w:space="0" w:color="auto"/>
      </w:divBdr>
      <w:divsChild>
        <w:div w:id="303121287">
          <w:marLeft w:val="0"/>
          <w:marRight w:val="0"/>
          <w:marTop w:val="0"/>
          <w:marBottom w:val="0"/>
          <w:divBdr>
            <w:top w:val="none" w:sz="0" w:space="0" w:color="auto"/>
            <w:left w:val="none" w:sz="0" w:space="0" w:color="auto"/>
            <w:bottom w:val="none" w:sz="0" w:space="0" w:color="auto"/>
            <w:right w:val="none" w:sz="0" w:space="0" w:color="auto"/>
          </w:divBdr>
          <w:divsChild>
            <w:div w:id="303121296">
              <w:marLeft w:val="0"/>
              <w:marRight w:val="0"/>
              <w:marTop w:val="0"/>
              <w:marBottom w:val="0"/>
              <w:divBdr>
                <w:top w:val="none" w:sz="0" w:space="0" w:color="auto"/>
                <w:left w:val="none" w:sz="0" w:space="0" w:color="auto"/>
                <w:bottom w:val="none" w:sz="0" w:space="0" w:color="auto"/>
                <w:right w:val="none" w:sz="0" w:space="0" w:color="auto"/>
              </w:divBdr>
              <w:divsChild>
                <w:div w:id="303121259">
                  <w:marLeft w:val="0"/>
                  <w:marRight w:val="0"/>
                  <w:marTop w:val="0"/>
                  <w:marBottom w:val="0"/>
                  <w:divBdr>
                    <w:top w:val="none" w:sz="0" w:space="0" w:color="auto"/>
                    <w:left w:val="none" w:sz="0" w:space="0" w:color="auto"/>
                    <w:bottom w:val="none" w:sz="0" w:space="0" w:color="auto"/>
                    <w:right w:val="none" w:sz="0" w:space="0" w:color="auto"/>
                  </w:divBdr>
                  <w:divsChild>
                    <w:div w:id="3031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04">
      <w:marLeft w:val="0"/>
      <w:marRight w:val="0"/>
      <w:marTop w:val="0"/>
      <w:marBottom w:val="0"/>
      <w:divBdr>
        <w:top w:val="none" w:sz="0" w:space="0" w:color="auto"/>
        <w:left w:val="none" w:sz="0" w:space="0" w:color="auto"/>
        <w:bottom w:val="none" w:sz="0" w:space="0" w:color="auto"/>
        <w:right w:val="none" w:sz="0" w:space="0" w:color="auto"/>
      </w:divBdr>
      <w:divsChild>
        <w:div w:id="303121219">
          <w:marLeft w:val="0"/>
          <w:marRight w:val="0"/>
          <w:marTop w:val="0"/>
          <w:marBottom w:val="0"/>
          <w:divBdr>
            <w:top w:val="none" w:sz="0" w:space="0" w:color="auto"/>
            <w:left w:val="none" w:sz="0" w:space="0" w:color="auto"/>
            <w:bottom w:val="none" w:sz="0" w:space="0" w:color="auto"/>
            <w:right w:val="none" w:sz="0" w:space="0" w:color="auto"/>
          </w:divBdr>
          <w:divsChild>
            <w:div w:id="303121209">
              <w:marLeft w:val="0"/>
              <w:marRight w:val="0"/>
              <w:marTop w:val="0"/>
              <w:marBottom w:val="0"/>
              <w:divBdr>
                <w:top w:val="none" w:sz="0" w:space="0" w:color="auto"/>
                <w:left w:val="none" w:sz="0" w:space="0" w:color="auto"/>
                <w:bottom w:val="none" w:sz="0" w:space="0" w:color="auto"/>
                <w:right w:val="none" w:sz="0" w:space="0" w:color="auto"/>
              </w:divBdr>
              <w:divsChild>
                <w:div w:id="303121327">
                  <w:marLeft w:val="0"/>
                  <w:marRight w:val="0"/>
                  <w:marTop w:val="0"/>
                  <w:marBottom w:val="0"/>
                  <w:divBdr>
                    <w:top w:val="none" w:sz="0" w:space="0" w:color="auto"/>
                    <w:left w:val="none" w:sz="0" w:space="0" w:color="auto"/>
                    <w:bottom w:val="none" w:sz="0" w:space="0" w:color="auto"/>
                    <w:right w:val="none" w:sz="0" w:space="0" w:color="auto"/>
                  </w:divBdr>
                  <w:divsChild>
                    <w:div w:id="303121261">
                      <w:marLeft w:val="0"/>
                      <w:marRight w:val="0"/>
                      <w:marTop w:val="0"/>
                      <w:marBottom w:val="0"/>
                      <w:divBdr>
                        <w:top w:val="none" w:sz="0" w:space="0" w:color="auto"/>
                        <w:left w:val="none" w:sz="0" w:space="0" w:color="auto"/>
                        <w:bottom w:val="none" w:sz="0" w:space="0" w:color="auto"/>
                        <w:right w:val="none" w:sz="0" w:space="0" w:color="auto"/>
                      </w:divBdr>
                      <w:divsChild>
                        <w:div w:id="303121205">
                          <w:marLeft w:val="0"/>
                          <w:marRight w:val="0"/>
                          <w:marTop w:val="0"/>
                          <w:marBottom w:val="0"/>
                          <w:divBdr>
                            <w:top w:val="none" w:sz="0" w:space="0" w:color="auto"/>
                            <w:left w:val="none" w:sz="0" w:space="0" w:color="auto"/>
                            <w:bottom w:val="none" w:sz="0" w:space="0" w:color="auto"/>
                            <w:right w:val="none" w:sz="0" w:space="0" w:color="auto"/>
                          </w:divBdr>
                          <w:divsChild>
                            <w:div w:id="303121281">
                              <w:marLeft w:val="0"/>
                              <w:marRight w:val="0"/>
                              <w:marTop w:val="0"/>
                              <w:marBottom w:val="0"/>
                              <w:divBdr>
                                <w:top w:val="none" w:sz="0" w:space="0" w:color="auto"/>
                                <w:left w:val="none" w:sz="0" w:space="0" w:color="auto"/>
                                <w:bottom w:val="none" w:sz="0" w:space="0" w:color="auto"/>
                                <w:right w:val="none" w:sz="0" w:space="0" w:color="auto"/>
                              </w:divBdr>
                              <w:divsChild>
                                <w:div w:id="303121257">
                                  <w:marLeft w:val="0"/>
                                  <w:marRight w:val="0"/>
                                  <w:marTop w:val="0"/>
                                  <w:marBottom w:val="0"/>
                                  <w:divBdr>
                                    <w:top w:val="none" w:sz="0" w:space="0" w:color="auto"/>
                                    <w:left w:val="none" w:sz="0" w:space="0" w:color="auto"/>
                                    <w:bottom w:val="none" w:sz="0" w:space="0" w:color="auto"/>
                                    <w:right w:val="none" w:sz="0" w:space="0" w:color="auto"/>
                                  </w:divBdr>
                                  <w:divsChild>
                                    <w:div w:id="303121200">
                                      <w:marLeft w:val="0"/>
                                      <w:marRight w:val="0"/>
                                      <w:marTop w:val="0"/>
                                      <w:marBottom w:val="0"/>
                                      <w:divBdr>
                                        <w:top w:val="none" w:sz="0" w:space="0" w:color="auto"/>
                                        <w:left w:val="none" w:sz="0" w:space="0" w:color="auto"/>
                                        <w:bottom w:val="none" w:sz="0" w:space="0" w:color="auto"/>
                                        <w:right w:val="none" w:sz="0" w:space="0" w:color="auto"/>
                                      </w:divBdr>
                                      <w:divsChild>
                                        <w:div w:id="303121273">
                                          <w:marLeft w:val="0"/>
                                          <w:marRight w:val="0"/>
                                          <w:marTop w:val="0"/>
                                          <w:marBottom w:val="0"/>
                                          <w:divBdr>
                                            <w:top w:val="none" w:sz="0" w:space="0" w:color="auto"/>
                                            <w:left w:val="none" w:sz="0" w:space="0" w:color="auto"/>
                                            <w:bottom w:val="none" w:sz="0" w:space="0" w:color="auto"/>
                                            <w:right w:val="none" w:sz="0" w:space="0" w:color="auto"/>
                                          </w:divBdr>
                                          <w:divsChild>
                                            <w:div w:id="303121192">
                                              <w:marLeft w:val="0"/>
                                              <w:marRight w:val="0"/>
                                              <w:marTop w:val="0"/>
                                              <w:marBottom w:val="0"/>
                                              <w:divBdr>
                                                <w:top w:val="single" w:sz="6" w:space="0" w:color="F5F5F5"/>
                                                <w:left w:val="single" w:sz="6" w:space="0" w:color="F5F5F5"/>
                                                <w:bottom w:val="single" w:sz="6" w:space="0" w:color="F5F5F5"/>
                                                <w:right w:val="single" w:sz="6" w:space="0" w:color="F5F5F5"/>
                                              </w:divBdr>
                                              <w:divsChild>
                                                <w:div w:id="303121213">
                                                  <w:marLeft w:val="0"/>
                                                  <w:marRight w:val="0"/>
                                                  <w:marTop w:val="0"/>
                                                  <w:marBottom w:val="0"/>
                                                  <w:divBdr>
                                                    <w:top w:val="none" w:sz="0" w:space="0" w:color="auto"/>
                                                    <w:left w:val="none" w:sz="0" w:space="0" w:color="auto"/>
                                                    <w:bottom w:val="none" w:sz="0" w:space="0" w:color="auto"/>
                                                    <w:right w:val="none" w:sz="0" w:space="0" w:color="auto"/>
                                                  </w:divBdr>
                                                  <w:divsChild>
                                                    <w:div w:id="303121215">
                                                      <w:marLeft w:val="0"/>
                                                      <w:marRight w:val="0"/>
                                                      <w:marTop w:val="0"/>
                                                      <w:marBottom w:val="0"/>
                                                      <w:divBdr>
                                                        <w:top w:val="none" w:sz="0" w:space="0" w:color="auto"/>
                                                        <w:left w:val="none" w:sz="0" w:space="0" w:color="auto"/>
                                                        <w:bottom w:val="none" w:sz="0" w:space="0" w:color="auto"/>
                                                        <w:right w:val="none" w:sz="0" w:space="0" w:color="auto"/>
                                                      </w:divBdr>
                                                      <w:divsChild>
                                                        <w:div w:id="303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1312">
                                              <w:marLeft w:val="0"/>
                                              <w:marRight w:val="0"/>
                                              <w:marTop w:val="0"/>
                                              <w:marBottom w:val="41"/>
                                              <w:divBdr>
                                                <w:top w:val="none" w:sz="0" w:space="0" w:color="auto"/>
                                                <w:left w:val="none" w:sz="0" w:space="0" w:color="auto"/>
                                                <w:bottom w:val="none" w:sz="0" w:space="0" w:color="auto"/>
                                                <w:right w:val="none" w:sz="0" w:space="0" w:color="auto"/>
                                              </w:divBdr>
                                              <w:divsChild>
                                                <w:div w:id="303121225">
                                                  <w:marLeft w:val="0"/>
                                                  <w:marRight w:val="0"/>
                                                  <w:marTop w:val="0"/>
                                                  <w:marBottom w:val="0"/>
                                                  <w:divBdr>
                                                    <w:top w:val="none" w:sz="0" w:space="0" w:color="auto"/>
                                                    <w:left w:val="none" w:sz="0" w:space="0" w:color="auto"/>
                                                    <w:bottom w:val="none" w:sz="0" w:space="0" w:color="auto"/>
                                                    <w:right w:val="none" w:sz="0" w:space="0" w:color="auto"/>
                                                  </w:divBdr>
                                                  <w:divsChild>
                                                    <w:div w:id="303121328">
                                                      <w:marLeft w:val="0"/>
                                                      <w:marRight w:val="0"/>
                                                      <w:marTop w:val="0"/>
                                                      <w:marBottom w:val="0"/>
                                                      <w:divBdr>
                                                        <w:top w:val="none" w:sz="0" w:space="0" w:color="auto"/>
                                                        <w:left w:val="none" w:sz="0" w:space="0" w:color="auto"/>
                                                        <w:bottom w:val="none" w:sz="0" w:space="0" w:color="auto"/>
                                                        <w:right w:val="none" w:sz="0" w:space="0" w:color="auto"/>
                                                      </w:divBdr>
                                                      <w:divsChild>
                                                        <w:div w:id="30312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238">
                                                  <w:marLeft w:val="0"/>
                                                  <w:marRight w:val="0"/>
                                                  <w:marTop w:val="0"/>
                                                  <w:marBottom w:val="0"/>
                                                  <w:divBdr>
                                                    <w:top w:val="none" w:sz="0" w:space="0" w:color="auto"/>
                                                    <w:left w:val="none" w:sz="0" w:space="0" w:color="auto"/>
                                                    <w:bottom w:val="none" w:sz="0" w:space="0" w:color="auto"/>
                                                    <w:right w:val="none" w:sz="0" w:space="0" w:color="auto"/>
                                                  </w:divBdr>
                                                  <w:divsChild>
                                                    <w:div w:id="303121252">
                                                      <w:marLeft w:val="0"/>
                                                      <w:marRight w:val="0"/>
                                                      <w:marTop w:val="0"/>
                                                      <w:marBottom w:val="0"/>
                                                      <w:divBdr>
                                                        <w:top w:val="none" w:sz="0" w:space="0" w:color="auto"/>
                                                        <w:left w:val="none" w:sz="0" w:space="0" w:color="auto"/>
                                                        <w:bottom w:val="none" w:sz="0" w:space="0" w:color="auto"/>
                                                        <w:right w:val="none" w:sz="0" w:space="0" w:color="auto"/>
                                                      </w:divBdr>
                                                      <w:divsChild>
                                                        <w:div w:id="3031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21322">
                                                  <w:marLeft w:val="0"/>
                                                  <w:marRight w:val="0"/>
                                                  <w:marTop w:val="0"/>
                                                  <w:marBottom w:val="0"/>
                                                  <w:divBdr>
                                                    <w:top w:val="none" w:sz="0" w:space="0" w:color="auto"/>
                                                    <w:left w:val="none" w:sz="0" w:space="0" w:color="auto"/>
                                                    <w:bottom w:val="none" w:sz="0" w:space="0" w:color="auto"/>
                                                    <w:right w:val="none" w:sz="0" w:space="0" w:color="auto"/>
                                                  </w:divBdr>
                                                  <w:divsChild>
                                                    <w:div w:id="303121267">
                                                      <w:marLeft w:val="0"/>
                                                      <w:marRight w:val="0"/>
                                                      <w:marTop w:val="0"/>
                                                      <w:marBottom w:val="0"/>
                                                      <w:divBdr>
                                                        <w:top w:val="none" w:sz="0" w:space="0" w:color="auto"/>
                                                        <w:left w:val="none" w:sz="0" w:space="0" w:color="auto"/>
                                                        <w:bottom w:val="none" w:sz="0" w:space="0" w:color="auto"/>
                                                        <w:right w:val="none" w:sz="0" w:space="0" w:color="auto"/>
                                                      </w:divBdr>
                                                      <w:divsChild>
                                                        <w:div w:id="3031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3121306">
      <w:marLeft w:val="0"/>
      <w:marRight w:val="0"/>
      <w:marTop w:val="0"/>
      <w:marBottom w:val="0"/>
      <w:divBdr>
        <w:top w:val="none" w:sz="0" w:space="0" w:color="auto"/>
        <w:left w:val="none" w:sz="0" w:space="0" w:color="auto"/>
        <w:bottom w:val="none" w:sz="0" w:space="0" w:color="auto"/>
        <w:right w:val="none" w:sz="0" w:space="0" w:color="auto"/>
      </w:divBdr>
      <w:divsChild>
        <w:div w:id="303121289">
          <w:marLeft w:val="0"/>
          <w:marRight w:val="0"/>
          <w:marTop w:val="0"/>
          <w:marBottom w:val="0"/>
          <w:divBdr>
            <w:top w:val="none" w:sz="0" w:space="0" w:color="auto"/>
            <w:left w:val="none" w:sz="0" w:space="0" w:color="auto"/>
            <w:bottom w:val="none" w:sz="0" w:space="0" w:color="auto"/>
            <w:right w:val="none" w:sz="0" w:space="0" w:color="auto"/>
          </w:divBdr>
          <w:divsChild>
            <w:div w:id="303121271">
              <w:marLeft w:val="0"/>
              <w:marRight w:val="0"/>
              <w:marTop w:val="0"/>
              <w:marBottom w:val="0"/>
              <w:divBdr>
                <w:top w:val="none" w:sz="0" w:space="0" w:color="auto"/>
                <w:left w:val="none" w:sz="0" w:space="0" w:color="auto"/>
                <w:bottom w:val="none" w:sz="0" w:space="0" w:color="auto"/>
                <w:right w:val="none" w:sz="0" w:space="0" w:color="auto"/>
              </w:divBdr>
              <w:divsChild>
                <w:div w:id="303121250">
                  <w:marLeft w:val="0"/>
                  <w:marRight w:val="0"/>
                  <w:marTop w:val="0"/>
                  <w:marBottom w:val="0"/>
                  <w:divBdr>
                    <w:top w:val="none" w:sz="0" w:space="0" w:color="auto"/>
                    <w:left w:val="none" w:sz="0" w:space="0" w:color="auto"/>
                    <w:bottom w:val="none" w:sz="0" w:space="0" w:color="auto"/>
                    <w:right w:val="none" w:sz="0" w:space="0" w:color="auto"/>
                  </w:divBdr>
                  <w:divsChild>
                    <w:div w:id="3031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09">
      <w:marLeft w:val="0"/>
      <w:marRight w:val="0"/>
      <w:marTop w:val="0"/>
      <w:marBottom w:val="0"/>
      <w:divBdr>
        <w:top w:val="none" w:sz="0" w:space="0" w:color="auto"/>
        <w:left w:val="none" w:sz="0" w:space="0" w:color="auto"/>
        <w:bottom w:val="none" w:sz="0" w:space="0" w:color="auto"/>
        <w:right w:val="none" w:sz="0" w:space="0" w:color="auto"/>
      </w:divBdr>
      <w:divsChild>
        <w:div w:id="303121237">
          <w:marLeft w:val="0"/>
          <w:marRight w:val="0"/>
          <w:marTop w:val="0"/>
          <w:marBottom w:val="0"/>
          <w:divBdr>
            <w:top w:val="none" w:sz="0" w:space="0" w:color="auto"/>
            <w:left w:val="none" w:sz="0" w:space="0" w:color="auto"/>
            <w:bottom w:val="none" w:sz="0" w:space="0" w:color="auto"/>
            <w:right w:val="none" w:sz="0" w:space="0" w:color="auto"/>
          </w:divBdr>
        </w:div>
      </w:divsChild>
    </w:div>
    <w:div w:id="303121310">
      <w:marLeft w:val="0"/>
      <w:marRight w:val="0"/>
      <w:marTop w:val="0"/>
      <w:marBottom w:val="0"/>
      <w:divBdr>
        <w:top w:val="none" w:sz="0" w:space="0" w:color="auto"/>
        <w:left w:val="none" w:sz="0" w:space="0" w:color="auto"/>
        <w:bottom w:val="none" w:sz="0" w:space="0" w:color="auto"/>
        <w:right w:val="none" w:sz="0" w:space="0" w:color="auto"/>
      </w:divBdr>
      <w:divsChild>
        <w:div w:id="303121258">
          <w:marLeft w:val="0"/>
          <w:marRight w:val="0"/>
          <w:marTop w:val="0"/>
          <w:marBottom w:val="0"/>
          <w:divBdr>
            <w:top w:val="none" w:sz="0" w:space="0" w:color="auto"/>
            <w:left w:val="none" w:sz="0" w:space="0" w:color="auto"/>
            <w:bottom w:val="none" w:sz="0" w:space="0" w:color="auto"/>
            <w:right w:val="none" w:sz="0" w:space="0" w:color="auto"/>
          </w:divBdr>
          <w:divsChild>
            <w:div w:id="303121316">
              <w:marLeft w:val="0"/>
              <w:marRight w:val="0"/>
              <w:marTop w:val="0"/>
              <w:marBottom w:val="0"/>
              <w:divBdr>
                <w:top w:val="none" w:sz="0" w:space="0" w:color="auto"/>
                <w:left w:val="none" w:sz="0" w:space="0" w:color="auto"/>
                <w:bottom w:val="none" w:sz="0" w:space="0" w:color="auto"/>
                <w:right w:val="none" w:sz="0" w:space="0" w:color="auto"/>
              </w:divBdr>
              <w:divsChild>
                <w:div w:id="303121195">
                  <w:marLeft w:val="0"/>
                  <w:marRight w:val="0"/>
                  <w:marTop w:val="0"/>
                  <w:marBottom w:val="0"/>
                  <w:divBdr>
                    <w:top w:val="none" w:sz="0" w:space="0" w:color="auto"/>
                    <w:left w:val="none" w:sz="0" w:space="0" w:color="auto"/>
                    <w:bottom w:val="none" w:sz="0" w:space="0" w:color="auto"/>
                    <w:right w:val="none" w:sz="0" w:space="0" w:color="auto"/>
                  </w:divBdr>
                  <w:divsChild>
                    <w:div w:id="30312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15">
      <w:marLeft w:val="0"/>
      <w:marRight w:val="0"/>
      <w:marTop w:val="0"/>
      <w:marBottom w:val="0"/>
      <w:divBdr>
        <w:top w:val="none" w:sz="0" w:space="0" w:color="auto"/>
        <w:left w:val="none" w:sz="0" w:space="0" w:color="auto"/>
        <w:bottom w:val="none" w:sz="0" w:space="0" w:color="auto"/>
        <w:right w:val="none" w:sz="0" w:space="0" w:color="auto"/>
      </w:divBdr>
    </w:div>
    <w:div w:id="303121317">
      <w:marLeft w:val="0"/>
      <w:marRight w:val="0"/>
      <w:marTop w:val="0"/>
      <w:marBottom w:val="0"/>
      <w:divBdr>
        <w:top w:val="none" w:sz="0" w:space="0" w:color="auto"/>
        <w:left w:val="none" w:sz="0" w:space="0" w:color="auto"/>
        <w:bottom w:val="none" w:sz="0" w:space="0" w:color="auto"/>
        <w:right w:val="none" w:sz="0" w:space="0" w:color="auto"/>
      </w:divBdr>
    </w:div>
    <w:div w:id="303121321">
      <w:marLeft w:val="0"/>
      <w:marRight w:val="0"/>
      <w:marTop w:val="0"/>
      <w:marBottom w:val="0"/>
      <w:divBdr>
        <w:top w:val="none" w:sz="0" w:space="0" w:color="auto"/>
        <w:left w:val="none" w:sz="0" w:space="0" w:color="auto"/>
        <w:bottom w:val="none" w:sz="0" w:space="0" w:color="auto"/>
        <w:right w:val="none" w:sz="0" w:space="0" w:color="auto"/>
      </w:divBdr>
      <w:divsChild>
        <w:div w:id="303121266">
          <w:marLeft w:val="0"/>
          <w:marRight w:val="0"/>
          <w:marTop w:val="0"/>
          <w:marBottom w:val="0"/>
          <w:divBdr>
            <w:top w:val="none" w:sz="0" w:space="0" w:color="auto"/>
            <w:left w:val="none" w:sz="0" w:space="0" w:color="auto"/>
            <w:bottom w:val="none" w:sz="0" w:space="0" w:color="auto"/>
            <w:right w:val="none" w:sz="0" w:space="0" w:color="auto"/>
          </w:divBdr>
        </w:div>
      </w:divsChild>
    </w:div>
    <w:div w:id="303121325">
      <w:marLeft w:val="0"/>
      <w:marRight w:val="0"/>
      <w:marTop w:val="0"/>
      <w:marBottom w:val="0"/>
      <w:divBdr>
        <w:top w:val="none" w:sz="0" w:space="0" w:color="auto"/>
        <w:left w:val="none" w:sz="0" w:space="0" w:color="auto"/>
        <w:bottom w:val="none" w:sz="0" w:space="0" w:color="auto"/>
        <w:right w:val="none" w:sz="0" w:space="0" w:color="auto"/>
      </w:divBdr>
      <w:divsChild>
        <w:div w:id="303121308">
          <w:marLeft w:val="0"/>
          <w:marRight w:val="0"/>
          <w:marTop w:val="0"/>
          <w:marBottom w:val="0"/>
          <w:divBdr>
            <w:top w:val="none" w:sz="0" w:space="0" w:color="auto"/>
            <w:left w:val="none" w:sz="0" w:space="0" w:color="auto"/>
            <w:bottom w:val="none" w:sz="0" w:space="0" w:color="auto"/>
            <w:right w:val="none" w:sz="0" w:space="0" w:color="auto"/>
          </w:divBdr>
          <w:divsChild>
            <w:div w:id="303121191">
              <w:marLeft w:val="0"/>
              <w:marRight w:val="0"/>
              <w:marTop w:val="0"/>
              <w:marBottom w:val="0"/>
              <w:divBdr>
                <w:top w:val="none" w:sz="0" w:space="0" w:color="auto"/>
                <w:left w:val="none" w:sz="0" w:space="0" w:color="auto"/>
                <w:bottom w:val="none" w:sz="0" w:space="0" w:color="auto"/>
                <w:right w:val="none" w:sz="0" w:space="0" w:color="auto"/>
              </w:divBdr>
              <w:divsChild>
                <w:div w:id="303121216">
                  <w:marLeft w:val="0"/>
                  <w:marRight w:val="0"/>
                  <w:marTop w:val="0"/>
                  <w:marBottom w:val="0"/>
                  <w:divBdr>
                    <w:top w:val="none" w:sz="0" w:space="0" w:color="auto"/>
                    <w:left w:val="none" w:sz="0" w:space="0" w:color="auto"/>
                    <w:bottom w:val="none" w:sz="0" w:space="0" w:color="auto"/>
                    <w:right w:val="none" w:sz="0" w:space="0" w:color="auto"/>
                  </w:divBdr>
                  <w:divsChild>
                    <w:div w:id="3031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121326">
      <w:marLeft w:val="0"/>
      <w:marRight w:val="0"/>
      <w:marTop w:val="0"/>
      <w:marBottom w:val="0"/>
      <w:divBdr>
        <w:top w:val="none" w:sz="0" w:space="0" w:color="auto"/>
        <w:left w:val="none" w:sz="0" w:space="0" w:color="auto"/>
        <w:bottom w:val="none" w:sz="0" w:space="0" w:color="auto"/>
        <w:right w:val="none" w:sz="0" w:space="0" w:color="auto"/>
      </w:divBdr>
      <w:divsChild>
        <w:div w:id="303121235">
          <w:marLeft w:val="0"/>
          <w:marRight w:val="0"/>
          <w:marTop w:val="0"/>
          <w:marBottom w:val="0"/>
          <w:divBdr>
            <w:top w:val="none" w:sz="0" w:space="0" w:color="auto"/>
            <w:left w:val="none" w:sz="0" w:space="0" w:color="auto"/>
            <w:bottom w:val="none" w:sz="0" w:space="0" w:color="auto"/>
            <w:right w:val="none" w:sz="0" w:space="0" w:color="auto"/>
          </w:divBdr>
          <w:divsChild>
            <w:div w:id="303121278">
              <w:marLeft w:val="0"/>
              <w:marRight w:val="0"/>
              <w:marTop w:val="0"/>
              <w:marBottom w:val="0"/>
              <w:divBdr>
                <w:top w:val="none" w:sz="0" w:space="0" w:color="auto"/>
                <w:left w:val="none" w:sz="0" w:space="0" w:color="auto"/>
                <w:bottom w:val="none" w:sz="0" w:space="0" w:color="auto"/>
                <w:right w:val="none" w:sz="0" w:space="0" w:color="auto"/>
              </w:divBdr>
              <w:divsChild>
                <w:div w:id="303121311">
                  <w:marLeft w:val="0"/>
                  <w:marRight w:val="0"/>
                  <w:marTop w:val="0"/>
                  <w:marBottom w:val="0"/>
                  <w:divBdr>
                    <w:top w:val="none" w:sz="0" w:space="0" w:color="auto"/>
                    <w:left w:val="none" w:sz="0" w:space="0" w:color="auto"/>
                    <w:bottom w:val="none" w:sz="0" w:space="0" w:color="auto"/>
                    <w:right w:val="none" w:sz="0" w:space="0" w:color="auto"/>
                  </w:divBdr>
                  <w:divsChild>
                    <w:div w:id="30312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oleObject" Target="embeddings/oleObject2.bin"/><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footer" Target="footer4.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2.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oleObject" Target="embeddings/oleObject3.bin"/><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3.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09647-4CD7-4503-96EF-75E545650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1182</Words>
  <Characters>6744</Characters>
  <Application>Microsoft Office Word</Application>
  <DocSecurity>0</DocSecurity>
  <Lines>56</Lines>
  <Paragraphs>15</Paragraphs>
  <ScaleCrop>false</ScaleCrop>
  <Company>Microsoft</Company>
  <LinksUpToDate>false</LinksUpToDate>
  <CharactersWithSpaces>7911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微软用户</dc:title>
  <dc:creator>Emiya</dc:creator>
  <cp:lastModifiedBy>Guoco Leon</cp:lastModifiedBy>
  <cp:revision>5</cp:revision>
  <cp:lastPrinted>2014-05-07T03:07:00Z</cp:lastPrinted>
  <dcterms:created xsi:type="dcterms:W3CDTF">2024-10-17T14:38:00Z</dcterms:created>
  <dcterms:modified xsi:type="dcterms:W3CDTF">2024-10-23T04:55:00Z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2052-8.1.0.2998</vt:lpwstr>
  </property>
</Properties>
</file>